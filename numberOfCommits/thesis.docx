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41565" w14:textId="77777777" w:rsidR="00A134C0" w:rsidRDefault="00A134C0" w:rsidP="00A134C0">
      <w:pPr>
        <w:jc w:val="center"/>
        <w:outlineLvl w:val="0"/>
        <w:rPr>
          <w:rFonts w:ascii="SimHei" w:eastAsia="SimHei"/>
          <w:b/>
          <w:sz w:val="72"/>
          <w:szCs w:val="32"/>
        </w:rPr>
      </w:pPr>
    </w:p>
    <w:p w14:paraId="5F250BC6" w14:textId="20FA8C02" w:rsidR="00C13B02" w:rsidRDefault="00A134C0">
      <w:pPr>
        <w:pStyle w:val="Heading2"/>
        <w:jc w:val="center"/>
        <w:rPr>
          <w:b/>
          <w:sz w:val="32"/>
        </w:rPr>
      </w:pPr>
      <w:r>
        <w:br w:type="page"/>
      </w:r>
      <w:r w:rsidRPr="00A134C0">
        <w:rPr>
          <w:rFonts w:hint="eastAsia"/>
          <w:b/>
          <w:sz w:val="32"/>
        </w:rPr>
        <w:lastRenderedPageBreak/>
        <w:t>新冠疫情的影响分析</w:t>
      </w:r>
    </w:p>
    <w:p w14:paraId="2B419029" w14:textId="77777777" w:rsidR="00C13B02" w:rsidRDefault="00C13B02">
      <w:pPr>
        <w:pStyle w:val="Heading2"/>
        <w:jc w:val="center"/>
        <w:rPr>
          <w:rFonts w:ascii="Times New Roman"/>
        </w:rPr>
      </w:pPr>
      <w:r>
        <w:rPr>
          <w:rFonts w:ascii="Times New Roman" w:hint="eastAsia"/>
        </w:rPr>
        <w:t>摘要</w:t>
      </w:r>
    </w:p>
    <w:p w14:paraId="7A2666A1" w14:textId="33654969" w:rsidR="00E00F0F" w:rsidRPr="00E00F0F" w:rsidRDefault="00E00F0F" w:rsidP="00E00F0F">
      <w:pPr>
        <w:adjustRightInd w:val="0"/>
        <w:snapToGrid w:val="0"/>
        <w:ind w:firstLineChars="200" w:firstLine="480"/>
        <w:jc w:val="left"/>
        <w:rPr>
          <w:rFonts w:asciiTheme="minorHAnsi" w:hAnsiTheme="minorHAnsi" w:cstheme="minorHAnsi"/>
          <w:sz w:val="24"/>
        </w:rPr>
      </w:pPr>
      <w:r w:rsidRPr="00E00F0F">
        <w:rPr>
          <w:rFonts w:asciiTheme="minorHAnsi" w:hAnsiTheme="minorHAnsi" w:cstheme="minorHAnsi"/>
          <w:sz w:val="24"/>
        </w:rPr>
        <w:t>本文研究的是新冠肺炎疫情带来的影响问题</w:t>
      </w:r>
      <w:r w:rsidRPr="00E00F0F">
        <w:rPr>
          <w:rFonts w:asciiTheme="minorHAnsi" w:hAnsiTheme="minorHAnsi" w:cstheme="minorHAnsi"/>
          <w:sz w:val="24"/>
        </w:rPr>
        <w:t xml:space="preserve">, </w:t>
      </w:r>
      <w:r w:rsidRPr="00E00F0F">
        <w:rPr>
          <w:rFonts w:asciiTheme="minorHAnsi" w:hAnsiTheme="minorHAnsi" w:cstheme="minorHAnsi"/>
          <w:sz w:val="24"/>
        </w:rPr>
        <w:t>根据概率论与数理统计相关原理</w:t>
      </w:r>
      <w:r w:rsidRPr="00E00F0F">
        <w:rPr>
          <w:rFonts w:asciiTheme="minorHAnsi" w:hAnsiTheme="minorHAnsi" w:cstheme="minorHAnsi"/>
          <w:sz w:val="24"/>
        </w:rPr>
        <w:t xml:space="preserve">, </w:t>
      </w:r>
      <w:r w:rsidRPr="00E00F0F">
        <w:rPr>
          <w:rFonts w:asciiTheme="minorHAnsi" w:hAnsiTheme="minorHAnsi" w:cstheme="minorHAnsi"/>
          <w:sz w:val="24"/>
        </w:rPr>
        <w:t>建立了假设检验模型</w:t>
      </w:r>
      <w:r w:rsidRPr="00E00F0F">
        <w:rPr>
          <w:rFonts w:asciiTheme="minorHAnsi" w:hAnsiTheme="minorHAnsi" w:cstheme="minorHAnsi"/>
          <w:sz w:val="24"/>
        </w:rPr>
        <w:t xml:space="preserve">, </w:t>
      </w:r>
      <w:r w:rsidRPr="00E00F0F">
        <w:rPr>
          <w:rFonts w:asciiTheme="minorHAnsi" w:hAnsiTheme="minorHAnsi" w:cstheme="minorHAnsi"/>
          <w:sz w:val="24"/>
        </w:rPr>
        <w:t>以原假设为目标</w:t>
      </w:r>
      <w:r w:rsidRPr="00E00F0F">
        <w:rPr>
          <w:rFonts w:asciiTheme="minorHAnsi" w:hAnsiTheme="minorHAnsi" w:cstheme="minorHAnsi"/>
          <w:sz w:val="24"/>
        </w:rPr>
        <w:t xml:space="preserve">, </w:t>
      </w:r>
      <w:r w:rsidRPr="00E00F0F">
        <w:rPr>
          <w:rFonts w:asciiTheme="minorHAnsi" w:hAnsiTheme="minorHAnsi" w:cstheme="minorHAnsi"/>
          <w:sz w:val="24"/>
        </w:rPr>
        <w:t>得出新型冠状病毒确实让程序员的工作增加了。</w:t>
      </w:r>
    </w:p>
    <w:p w14:paraId="2E3C2866" w14:textId="77777777" w:rsidR="00E00F0F" w:rsidRPr="00E00F0F" w:rsidRDefault="00E00F0F" w:rsidP="00E00F0F">
      <w:pPr>
        <w:adjustRightInd w:val="0"/>
        <w:snapToGrid w:val="0"/>
        <w:ind w:firstLineChars="200" w:firstLine="480"/>
        <w:jc w:val="left"/>
        <w:rPr>
          <w:rFonts w:asciiTheme="minorHAnsi" w:hAnsiTheme="minorHAnsi" w:cstheme="minorHAnsi"/>
          <w:sz w:val="24"/>
        </w:rPr>
      </w:pPr>
      <w:r w:rsidRPr="00E00F0F">
        <w:rPr>
          <w:rFonts w:asciiTheme="minorHAnsi" w:hAnsiTheme="minorHAnsi" w:cstheme="minorHAnsi"/>
          <w:sz w:val="24"/>
        </w:rPr>
        <w:t>自计算机于</w:t>
      </w:r>
      <w:r w:rsidRPr="00E00F0F">
        <w:rPr>
          <w:rFonts w:asciiTheme="minorHAnsi" w:hAnsiTheme="minorHAnsi" w:cstheme="minorHAnsi"/>
          <w:sz w:val="24"/>
        </w:rPr>
        <w:t xml:space="preserve"> 1946 </w:t>
      </w:r>
      <w:r w:rsidRPr="00E00F0F">
        <w:rPr>
          <w:rFonts w:asciiTheme="minorHAnsi" w:hAnsiTheme="minorHAnsi" w:cstheme="minorHAnsi"/>
          <w:sz w:val="24"/>
        </w:rPr>
        <w:t>年问世以来</w:t>
      </w:r>
      <w:r w:rsidRPr="00E00F0F">
        <w:rPr>
          <w:rFonts w:asciiTheme="minorHAnsi" w:hAnsiTheme="minorHAnsi" w:cstheme="minorHAnsi"/>
          <w:sz w:val="24"/>
        </w:rPr>
        <w:t xml:space="preserve">, </w:t>
      </w:r>
      <w:r w:rsidRPr="00E00F0F">
        <w:rPr>
          <w:rFonts w:asciiTheme="minorHAnsi" w:hAnsiTheme="minorHAnsi" w:cstheme="minorHAnsi"/>
          <w:sz w:val="24"/>
        </w:rPr>
        <w:t>它极大地改变了人们的生活</w:t>
      </w:r>
      <w:r w:rsidRPr="00E00F0F">
        <w:rPr>
          <w:rFonts w:asciiTheme="minorHAnsi" w:hAnsiTheme="minorHAnsi" w:cstheme="minorHAnsi"/>
          <w:sz w:val="24"/>
        </w:rPr>
        <w:t xml:space="preserve">, </w:t>
      </w:r>
      <w:r w:rsidRPr="00E00F0F">
        <w:rPr>
          <w:rFonts w:asciiTheme="minorHAnsi" w:hAnsiTheme="minorHAnsi" w:cstheme="minorHAnsi"/>
          <w:sz w:val="24"/>
        </w:rPr>
        <w:t>为我们带来了各种各样的便利。</w:t>
      </w:r>
      <w:proofErr w:type="spellStart"/>
      <w:r w:rsidRPr="00E00F0F">
        <w:rPr>
          <w:rFonts w:asciiTheme="minorHAnsi" w:hAnsiTheme="minorHAnsi" w:cstheme="minorHAnsi"/>
          <w:sz w:val="24"/>
        </w:rPr>
        <w:t>bilibili</w:t>
      </w:r>
      <w:proofErr w:type="spellEnd"/>
      <w:r w:rsidRPr="00E00F0F">
        <w:rPr>
          <w:rFonts w:asciiTheme="minorHAnsi" w:hAnsiTheme="minorHAnsi" w:cstheme="minorHAnsi"/>
          <w:sz w:val="24"/>
        </w:rPr>
        <w:t xml:space="preserve"> </w:t>
      </w:r>
      <w:r w:rsidRPr="00E00F0F">
        <w:rPr>
          <w:rFonts w:asciiTheme="minorHAnsi" w:hAnsiTheme="minorHAnsi" w:cstheme="minorHAnsi"/>
          <w:sz w:val="24"/>
        </w:rPr>
        <w:t>弹幕视频网</w:t>
      </w:r>
      <w:r w:rsidRPr="00E00F0F">
        <w:rPr>
          <w:rFonts w:asciiTheme="minorHAnsi" w:hAnsiTheme="minorHAnsi" w:cstheme="minorHAnsi"/>
          <w:sz w:val="24"/>
        </w:rPr>
        <w:t xml:space="preserve"> (https://www.bilibili.com/) </w:t>
      </w:r>
      <w:r w:rsidRPr="00E00F0F">
        <w:rPr>
          <w:rFonts w:asciiTheme="minorHAnsi" w:hAnsiTheme="minorHAnsi" w:cstheme="minorHAnsi"/>
          <w:sz w:val="24"/>
        </w:rPr>
        <w:t>知名</w:t>
      </w:r>
      <w:r w:rsidRPr="00E00F0F">
        <w:rPr>
          <w:rFonts w:asciiTheme="minorHAnsi" w:hAnsiTheme="minorHAnsi" w:cstheme="minorHAnsi"/>
          <w:sz w:val="24"/>
        </w:rPr>
        <w:t xml:space="preserve"> Python </w:t>
      </w:r>
      <w:r w:rsidRPr="00E00F0F">
        <w:rPr>
          <w:rFonts w:asciiTheme="minorHAnsi" w:hAnsiTheme="minorHAnsi" w:cstheme="minorHAnsi"/>
          <w:sz w:val="24"/>
        </w:rPr>
        <w:t>教师偶尔有点小迷糊曾经说过</w:t>
      </w:r>
      <w:r w:rsidRPr="00E00F0F">
        <w:rPr>
          <w:rFonts w:asciiTheme="minorHAnsi" w:hAnsiTheme="minorHAnsi" w:cstheme="minorHAnsi"/>
          <w:sz w:val="24"/>
        </w:rPr>
        <w:t>: “</w:t>
      </w:r>
      <w:r w:rsidRPr="00E00F0F">
        <w:rPr>
          <w:rFonts w:asciiTheme="minorHAnsi" w:hAnsiTheme="minorHAnsi" w:cstheme="minorHAnsi"/>
          <w:sz w:val="24"/>
        </w:rPr>
        <w:t>毕竟我们</w:t>
      </w:r>
      <w:r w:rsidRPr="00E00F0F">
        <w:rPr>
          <w:rFonts w:asciiTheme="minorHAnsi" w:hAnsiTheme="minorHAnsi" w:cstheme="minorHAnsi"/>
          <w:sz w:val="24"/>
        </w:rPr>
        <w:t xml:space="preserve"> (</w:t>
      </w:r>
      <w:r w:rsidRPr="00E00F0F">
        <w:rPr>
          <w:rFonts w:asciiTheme="minorHAnsi" w:hAnsiTheme="minorHAnsi" w:cstheme="minorHAnsi"/>
          <w:sz w:val="24"/>
        </w:rPr>
        <w:t>人类</w:t>
      </w:r>
      <w:r w:rsidRPr="00E00F0F">
        <w:rPr>
          <w:rFonts w:asciiTheme="minorHAnsi" w:hAnsiTheme="minorHAnsi" w:cstheme="minorHAnsi"/>
          <w:sz w:val="24"/>
        </w:rPr>
        <w:t xml:space="preserve">) </w:t>
      </w:r>
      <w:r w:rsidRPr="00E00F0F">
        <w:rPr>
          <w:rFonts w:asciiTheme="minorHAnsi" w:hAnsiTheme="minorHAnsi" w:cstheme="minorHAnsi"/>
          <w:sz w:val="24"/>
        </w:rPr>
        <w:t>是碳基生物</w:t>
      </w:r>
      <w:r w:rsidRPr="00E00F0F">
        <w:rPr>
          <w:rFonts w:asciiTheme="minorHAnsi" w:hAnsiTheme="minorHAnsi" w:cstheme="minorHAnsi"/>
          <w:sz w:val="24"/>
        </w:rPr>
        <w:t xml:space="preserve">, </w:t>
      </w:r>
      <w:r w:rsidRPr="00E00F0F">
        <w:rPr>
          <w:rFonts w:asciiTheme="minorHAnsi" w:hAnsiTheme="minorHAnsi" w:cstheme="minorHAnsi"/>
          <w:sz w:val="24"/>
        </w:rPr>
        <w:t>而计算机是硅基生物</w:t>
      </w:r>
      <w:r w:rsidRPr="00E00F0F">
        <w:rPr>
          <w:rFonts w:asciiTheme="minorHAnsi" w:hAnsiTheme="minorHAnsi" w:cstheme="minorHAnsi"/>
          <w:sz w:val="24"/>
        </w:rPr>
        <w:t xml:space="preserve">, </w:t>
      </w:r>
      <w:r w:rsidRPr="00E00F0F">
        <w:rPr>
          <w:rFonts w:asciiTheme="minorHAnsi" w:hAnsiTheme="minorHAnsi" w:cstheme="minorHAnsi"/>
          <w:sz w:val="24"/>
        </w:rPr>
        <w:t>脑回路不太一样。程序员写软件的过程</w:t>
      </w:r>
      <w:r w:rsidRPr="00E00F0F">
        <w:rPr>
          <w:rFonts w:asciiTheme="minorHAnsi" w:hAnsiTheme="minorHAnsi" w:cstheme="minorHAnsi"/>
          <w:sz w:val="24"/>
        </w:rPr>
        <w:t xml:space="preserve">, </w:t>
      </w:r>
      <w:r w:rsidRPr="00E00F0F">
        <w:rPr>
          <w:rFonts w:asciiTheme="minorHAnsi" w:hAnsiTheme="minorHAnsi" w:cstheme="minorHAnsi"/>
          <w:sz w:val="24"/>
        </w:rPr>
        <w:t>就是用硅基生物的脑回路来解决碳基生物遇到的问题。</w:t>
      </w:r>
      <w:r w:rsidRPr="00E00F0F">
        <w:rPr>
          <w:rFonts w:asciiTheme="minorHAnsi" w:hAnsiTheme="minorHAnsi" w:cstheme="minorHAnsi"/>
          <w:sz w:val="24"/>
        </w:rPr>
        <w:t xml:space="preserve">” </w:t>
      </w:r>
      <w:r w:rsidRPr="00E00F0F">
        <w:rPr>
          <w:rFonts w:asciiTheme="minorHAnsi" w:hAnsiTheme="minorHAnsi" w:cstheme="minorHAnsi"/>
          <w:sz w:val="24"/>
        </w:rPr>
        <w:t>所以</w:t>
      </w:r>
      <w:r w:rsidRPr="00E00F0F">
        <w:rPr>
          <w:rFonts w:asciiTheme="minorHAnsi" w:hAnsiTheme="minorHAnsi" w:cstheme="minorHAnsi"/>
          <w:sz w:val="24"/>
        </w:rPr>
        <w:t xml:space="preserve">, </w:t>
      </w:r>
      <w:r w:rsidRPr="00E00F0F">
        <w:rPr>
          <w:rFonts w:asciiTheme="minorHAnsi" w:hAnsiTheme="minorHAnsi" w:cstheme="minorHAnsi"/>
          <w:sz w:val="24"/>
        </w:rPr>
        <w:t>无妨说</w:t>
      </w:r>
      <w:r w:rsidRPr="00E00F0F">
        <w:rPr>
          <w:rFonts w:asciiTheme="minorHAnsi" w:hAnsiTheme="minorHAnsi" w:cstheme="minorHAnsi"/>
          <w:sz w:val="24"/>
        </w:rPr>
        <w:t xml:space="preserve">, </w:t>
      </w:r>
      <w:r w:rsidRPr="00E00F0F">
        <w:rPr>
          <w:rFonts w:asciiTheme="minorHAnsi" w:hAnsiTheme="minorHAnsi" w:cstheme="minorHAnsi"/>
          <w:sz w:val="24"/>
        </w:rPr>
        <w:t>是程序员极大地改变了我们的日常生活。感谢程序员</w:t>
      </w:r>
      <w:r w:rsidRPr="00E00F0F">
        <w:rPr>
          <w:rFonts w:asciiTheme="minorHAnsi" w:hAnsiTheme="minorHAnsi" w:cstheme="minorHAnsi"/>
          <w:sz w:val="24"/>
        </w:rPr>
        <w:t>!</w:t>
      </w:r>
    </w:p>
    <w:p w14:paraId="54E698E9" w14:textId="77777777" w:rsidR="00E00F0F" w:rsidRPr="00E00F0F" w:rsidRDefault="00E00F0F" w:rsidP="00E00F0F">
      <w:pPr>
        <w:adjustRightInd w:val="0"/>
        <w:snapToGrid w:val="0"/>
        <w:ind w:firstLineChars="200" w:firstLine="480"/>
        <w:jc w:val="left"/>
        <w:rPr>
          <w:rFonts w:asciiTheme="minorHAnsi" w:hAnsiTheme="minorHAnsi" w:cstheme="minorHAnsi"/>
          <w:sz w:val="24"/>
        </w:rPr>
      </w:pPr>
      <w:r w:rsidRPr="00E00F0F">
        <w:rPr>
          <w:rFonts w:asciiTheme="minorHAnsi" w:hAnsiTheme="minorHAnsi" w:cstheme="minorHAnsi"/>
          <w:sz w:val="24"/>
        </w:rPr>
        <w:t xml:space="preserve">2019 </w:t>
      </w:r>
      <w:r w:rsidRPr="00E00F0F">
        <w:rPr>
          <w:rFonts w:asciiTheme="minorHAnsi" w:hAnsiTheme="minorHAnsi" w:cstheme="minorHAnsi"/>
          <w:sz w:val="24"/>
        </w:rPr>
        <w:t>年年底</w:t>
      </w:r>
      <w:r w:rsidRPr="00E00F0F">
        <w:rPr>
          <w:rFonts w:asciiTheme="minorHAnsi" w:hAnsiTheme="minorHAnsi" w:cstheme="minorHAnsi"/>
          <w:sz w:val="24"/>
        </w:rPr>
        <w:t xml:space="preserve">, </w:t>
      </w:r>
      <w:r w:rsidRPr="00E00F0F">
        <w:rPr>
          <w:rFonts w:asciiTheme="minorHAnsi" w:hAnsiTheme="minorHAnsi" w:cstheme="minorHAnsi"/>
          <w:sz w:val="24"/>
        </w:rPr>
        <w:t>新型冠状病毒</w:t>
      </w:r>
      <w:r w:rsidRPr="00E00F0F">
        <w:rPr>
          <w:rFonts w:asciiTheme="minorHAnsi" w:hAnsiTheme="minorHAnsi" w:cstheme="minorHAnsi"/>
          <w:sz w:val="24"/>
        </w:rPr>
        <w:t xml:space="preserve"> (novel coronavirus) </w:t>
      </w:r>
      <w:r w:rsidRPr="00E00F0F">
        <w:rPr>
          <w:rFonts w:asciiTheme="minorHAnsi" w:hAnsiTheme="minorHAnsi" w:cstheme="minorHAnsi"/>
          <w:sz w:val="24"/>
        </w:rPr>
        <w:t>爆发。英语新闻用</w:t>
      </w:r>
      <w:r w:rsidRPr="00E00F0F">
        <w:rPr>
          <w:rFonts w:asciiTheme="minorHAnsi" w:hAnsiTheme="minorHAnsi" w:cstheme="minorHAnsi"/>
          <w:sz w:val="24"/>
        </w:rPr>
        <w:t xml:space="preserve"> pandemic </w:t>
      </w:r>
      <w:r w:rsidRPr="00E00F0F">
        <w:rPr>
          <w:rFonts w:asciiTheme="minorHAnsi" w:hAnsiTheme="minorHAnsi" w:cstheme="minorHAnsi"/>
          <w:sz w:val="24"/>
        </w:rPr>
        <w:t>一词形容新型冠状病毒</w:t>
      </w:r>
      <w:r w:rsidRPr="00E00F0F">
        <w:rPr>
          <w:rFonts w:asciiTheme="minorHAnsi" w:hAnsiTheme="minorHAnsi" w:cstheme="minorHAnsi"/>
          <w:sz w:val="24"/>
        </w:rPr>
        <w:t xml:space="preserve">, </w:t>
      </w:r>
      <w:r w:rsidRPr="00E00F0F">
        <w:rPr>
          <w:rFonts w:asciiTheme="minorHAnsi" w:hAnsiTheme="minorHAnsi" w:cstheme="minorHAnsi"/>
          <w:sz w:val="24"/>
        </w:rPr>
        <w:t>这反映出这是一个非常恐怖的、流行于全球的传染病。疫情首次在中华人民共和国湖北省武汉市大爆发</w:t>
      </w:r>
      <w:r w:rsidRPr="00E00F0F">
        <w:rPr>
          <w:rFonts w:asciiTheme="minorHAnsi" w:hAnsiTheme="minorHAnsi" w:cstheme="minorHAnsi"/>
          <w:sz w:val="24"/>
        </w:rPr>
        <w:t xml:space="preserve">, </w:t>
      </w:r>
      <w:r w:rsidRPr="00E00F0F">
        <w:rPr>
          <w:rFonts w:asciiTheme="minorHAnsi" w:hAnsiTheme="minorHAnsi" w:cstheme="minorHAnsi"/>
          <w:sz w:val="24"/>
        </w:rPr>
        <w:t>随后全湖北省沦陷</w:t>
      </w:r>
      <w:r w:rsidRPr="00E00F0F">
        <w:rPr>
          <w:rFonts w:asciiTheme="minorHAnsi" w:hAnsiTheme="minorHAnsi" w:cstheme="minorHAnsi"/>
          <w:sz w:val="24"/>
        </w:rPr>
        <w:t xml:space="preserve">, </w:t>
      </w:r>
      <w:r w:rsidRPr="00E00F0F">
        <w:rPr>
          <w:rFonts w:asciiTheme="minorHAnsi" w:hAnsiTheme="minorHAnsi" w:cstheme="minorHAnsi"/>
          <w:sz w:val="24"/>
        </w:rPr>
        <w:t>随后</w:t>
      </w:r>
      <w:r w:rsidRPr="00E00F0F">
        <w:rPr>
          <w:rFonts w:asciiTheme="minorHAnsi" w:hAnsiTheme="minorHAnsi" w:cstheme="minorHAnsi"/>
          <w:sz w:val="24"/>
        </w:rPr>
        <w:t xml:space="preserve"> (</w:t>
      </w:r>
      <w:r w:rsidRPr="00E00F0F">
        <w:rPr>
          <w:rFonts w:asciiTheme="minorHAnsi" w:hAnsiTheme="minorHAnsi" w:cstheme="minorHAnsi"/>
          <w:sz w:val="24"/>
        </w:rPr>
        <w:t>几乎</w:t>
      </w:r>
      <w:r w:rsidRPr="00E00F0F">
        <w:rPr>
          <w:rFonts w:asciiTheme="minorHAnsi" w:hAnsiTheme="minorHAnsi" w:cstheme="minorHAnsi"/>
          <w:sz w:val="24"/>
        </w:rPr>
        <w:t xml:space="preserve">) </w:t>
      </w:r>
      <w:r w:rsidRPr="00E00F0F">
        <w:rPr>
          <w:rFonts w:asciiTheme="minorHAnsi" w:hAnsiTheme="minorHAnsi" w:cstheme="minorHAnsi"/>
          <w:sz w:val="24"/>
        </w:rPr>
        <w:t>全中华人民共和国沦陷</w:t>
      </w:r>
      <w:r w:rsidRPr="00E00F0F">
        <w:rPr>
          <w:rFonts w:asciiTheme="minorHAnsi" w:hAnsiTheme="minorHAnsi" w:cstheme="minorHAnsi"/>
          <w:sz w:val="24"/>
        </w:rPr>
        <w:t xml:space="preserve">, </w:t>
      </w:r>
      <w:r w:rsidRPr="00E00F0F">
        <w:rPr>
          <w:rFonts w:asciiTheme="minorHAnsi" w:hAnsiTheme="minorHAnsi" w:cstheme="minorHAnsi"/>
          <w:sz w:val="24"/>
        </w:rPr>
        <w:t>随后</w:t>
      </w:r>
      <w:r w:rsidRPr="00E00F0F">
        <w:rPr>
          <w:rFonts w:asciiTheme="minorHAnsi" w:hAnsiTheme="minorHAnsi" w:cstheme="minorHAnsi"/>
          <w:sz w:val="24"/>
        </w:rPr>
        <w:t>......</w:t>
      </w:r>
      <w:r w:rsidRPr="00E00F0F">
        <w:rPr>
          <w:rFonts w:asciiTheme="minorHAnsi" w:hAnsiTheme="minorHAnsi" w:cstheme="minorHAnsi"/>
          <w:sz w:val="24"/>
        </w:rPr>
        <w:t>事态已经发展到</w:t>
      </w:r>
      <w:r w:rsidRPr="00E00F0F">
        <w:rPr>
          <w:rFonts w:asciiTheme="minorHAnsi" w:hAnsiTheme="minorHAnsi" w:cstheme="minorHAnsi"/>
          <w:sz w:val="24"/>
        </w:rPr>
        <w:t xml:space="preserve"> “</w:t>
      </w:r>
      <w:r w:rsidRPr="00E00F0F">
        <w:rPr>
          <w:rFonts w:asciiTheme="minorHAnsi" w:hAnsiTheme="minorHAnsi" w:cstheme="minorHAnsi"/>
          <w:sz w:val="24"/>
        </w:rPr>
        <w:t>处处皆新冠</w:t>
      </w:r>
      <w:r w:rsidRPr="00E00F0F">
        <w:rPr>
          <w:rFonts w:asciiTheme="minorHAnsi" w:hAnsiTheme="minorHAnsi" w:cstheme="minorHAnsi"/>
          <w:sz w:val="24"/>
        </w:rPr>
        <w:t>”</w:t>
      </w:r>
      <w:r w:rsidRPr="00E00F0F">
        <w:rPr>
          <w:rFonts w:asciiTheme="minorHAnsi" w:hAnsiTheme="minorHAnsi" w:cstheme="minorHAnsi"/>
          <w:sz w:val="24"/>
        </w:rPr>
        <w:t>。我们中华人民共和国在中国共产党的伟大领导下</w:t>
      </w:r>
      <w:r w:rsidRPr="00E00F0F">
        <w:rPr>
          <w:rFonts w:asciiTheme="minorHAnsi" w:hAnsiTheme="minorHAnsi" w:cstheme="minorHAnsi"/>
          <w:sz w:val="24"/>
        </w:rPr>
        <w:t xml:space="preserve">, </w:t>
      </w:r>
      <w:r w:rsidRPr="00E00F0F">
        <w:rPr>
          <w:rFonts w:asciiTheme="minorHAnsi" w:hAnsiTheme="minorHAnsi" w:cstheme="minorHAnsi"/>
          <w:sz w:val="24"/>
        </w:rPr>
        <w:t>交出了一份近乎完美的答卷。起初</w:t>
      </w:r>
      <w:r w:rsidRPr="00E00F0F">
        <w:rPr>
          <w:rFonts w:asciiTheme="minorHAnsi" w:hAnsiTheme="minorHAnsi" w:cstheme="minorHAnsi"/>
          <w:sz w:val="24"/>
        </w:rPr>
        <w:t xml:space="preserve">, </w:t>
      </w:r>
      <w:r w:rsidRPr="00E00F0F">
        <w:rPr>
          <w:rFonts w:asciiTheme="minorHAnsi" w:hAnsiTheme="minorHAnsi" w:cstheme="minorHAnsi"/>
          <w:sz w:val="24"/>
        </w:rPr>
        <w:t>中华人民共和国的互联网公司是在互联网上工作的。不过</w:t>
      </w:r>
      <w:r w:rsidRPr="00E00F0F">
        <w:rPr>
          <w:rFonts w:asciiTheme="minorHAnsi" w:hAnsiTheme="minorHAnsi" w:cstheme="minorHAnsi"/>
          <w:sz w:val="24"/>
        </w:rPr>
        <w:t xml:space="preserve">, </w:t>
      </w:r>
      <w:r w:rsidRPr="00E00F0F">
        <w:rPr>
          <w:rFonts w:asciiTheme="minorHAnsi" w:hAnsiTheme="minorHAnsi" w:cstheme="minorHAnsi"/>
          <w:sz w:val="24"/>
        </w:rPr>
        <w:t>随着疫情逐渐得到控制</w:t>
      </w:r>
      <w:r w:rsidRPr="00E00F0F">
        <w:rPr>
          <w:rFonts w:asciiTheme="minorHAnsi" w:hAnsiTheme="minorHAnsi" w:cstheme="minorHAnsi"/>
          <w:sz w:val="24"/>
        </w:rPr>
        <w:t xml:space="preserve">, </w:t>
      </w:r>
      <w:r w:rsidRPr="00E00F0F">
        <w:rPr>
          <w:rFonts w:asciiTheme="minorHAnsi" w:hAnsiTheme="minorHAnsi" w:cstheme="minorHAnsi"/>
          <w:sz w:val="24"/>
        </w:rPr>
        <w:t>我们开始复工、复学。但是</w:t>
      </w:r>
      <w:r w:rsidRPr="00E00F0F">
        <w:rPr>
          <w:rFonts w:asciiTheme="minorHAnsi" w:hAnsiTheme="minorHAnsi" w:cstheme="minorHAnsi"/>
          <w:sz w:val="24"/>
        </w:rPr>
        <w:t xml:space="preserve">, </w:t>
      </w:r>
      <w:r w:rsidRPr="00E00F0F">
        <w:rPr>
          <w:rFonts w:asciiTheme="minorHAnsi" w:hAnsiTheme="minorHAnsi" w:cstheme="minorHAnsi"/>
          <w:sz w:val="24"/>
        </w:rPr>
        <w:t>在自由美利坚</w:t>
      </w:r>
      <w:r w:rsidRPr="00E00F0F">
        <w:rPr>
          <w:rFonts w:asciiTheme="minorHAnsi" w:hAnsiTheme="minorHAnsi" w:cstheme="minorHAnsi"/>
          <w:sz w:val="24"/>
        </w:rPr>
        <w:t xml:space="preserve">, </w:t>
      </w:r>
      <w:r w:rsidRPr="00E00F0F">
        <w:rPr>
          <w:rFonts w:asciiTheme="minorHAnsi" w:hAnsiTheme="minorHAnsi" w:cstheme="minorHAnsi"/>
          <w:sz w:val="24"/>
        </w:rPr>
        <w:t>疫情越来越严重</w:t>
      </w:r>
      <w:r w:rsidRPr="00E00F0F">
        <w:rPr>
          <w:rFonts w:asciiTheme="minorHAnsi" w:hAnsiTheme="minorHAnsi" w:cstheme="minorHAnsi"/>
          <w:sz w:val="24"/>
        </w:rPr>
        <w:t xml:space="preserve">, </w:t>
      </w:r>
      <w:r w:rsidRPr="00E00F0F">
        <w:rPr>
          <w:rFonts w:asciiTheme="minorHAnsi" w:hAnsiTheme="minorHAnsi" w:cstheme="minorHAnsi"/>
          <w:sz w:val="24"/>
        </w:rPr>
        <w:t>这都</w:t>
      </w:r>
      <w:r w:rsidRPr="00E00F0F">
        <w:rPr>
          <w:rFonts w:asciiTheme="minorHAnsi" w:hAnsiTheme="minorHAnsi" w:cstheme="minorHAnsi"/>
          <w:sz w:val="24"/>
        </w:rPr>
        <w:t xml:space="preserve"> 0202 </w:t>
      </w:r>
      <w:r w:rsidRPr="00E00F0F">
        <w:rPr>
          <w:rFonts w:asciiTheme="minorHAnsi" w:hAnsiTheme="minorHAnsi" w:cstheme="minorHAnsi"/>
          <w:sz w:val="24"/>
        </w:rPr>
        <w:t>年</w:t>
      </w:r>
      <w:r w:rsidRPr="00E00F0F">
        <w:rPr>
          <w:rFonts w:asciiTheme="minorHAnsi" w:hAnsiTheme="minorHAnsi" w:cstheme="minorHAnsi"/>
          <w:sz w:val="24"/>
        </w:rPr>
        <w:t xml:space="preserve"> 5 </w:t>
      </w:r>
      <w:r w:rsidRPr="00E00F0F">
        <w:rPr>
          <w:rFonts w:asciiTheme="minorHAnsi" w:hAnsiTheme="minorHAnsi" w:cstheme="minorHAnsi"/>
          <w:sz w:val="24"/>
        </w:rPr>
        <w:t>月</w:t>
      </w:r>
      <w:r w:rsidRPr="00E00F0F">
        <w:rPr>
          <w:rFonts w:asciiTheme="minorHAnsi" w:hAnsiTheme="minorHAnsi" w:cstheme="minorHAnsi"/>
          <w:sz w:val="24"/>
        </w:rPr>
        <w:t xml:space="preserve"> 61 </w:t>
      </w:r>
      <w:r w:rsidRPr="00E00F0F">
        <w:rPr>
          <w:rFonts w:asciiTheme="minorHAnsi" w:hAnsiTheme="minorHAnsi" w:cstheme="minorHAnsi"/>
          <w:sz w:val="24"/>
        </w:rPr>
        <w:t>日了</w:t>
      </w:r>
      <w:r w:rsidRPr="00E00F0F">
        <w:rPr>
          <w:rFonts w:asciiTheme="minorHAnsi" w:hAnsiTheme="minorHAnsi" w:cstheme="minorHAnsi"/>
          <w:sz w:val="24"/>
        </w:rPr>
        <w:t xml:space="preserve">, </w:t>
      </w:r>
      <w:r w:rsidRPr="00E00F0F">
        <w:rPr>
          <w:rFonts w:asciiTheme="minorHAnsi" w:hAnsiTheme="minorHAnsi" w:cstheme="minorHAnsi"/>
          <w:sz w:val="24"/>
        </w:rPr>
        <w:t>还没到拐点</w:t>
      </w:r>
      <w:r w:rsidRPr="00E00F0F">
        <w:rPr>
          <w:rFonts w:asciiTheme="minorHAnsi" w:hAnsiTheme="minorHAnsi" w:cstheme="minorHAnsi"/>
          <w:sz w:val="24"/>
        </w:rPr>
        <w:t xml:space="preserve">, </w:t>
      </w:r>
      <w:r w:rsidRPr="00E00F0F">
        <w:rPr>
          <w:rFonts w:asciiTheme="minorHAnsi" w:hAnsiTheme="minorHAnsi" w:cstheme="minorHAnsi"/>
          <w:sz w:val="24"/>
        </w:rPr>
        <w:t>川建国同志还闹着要复工复产呢。这就是自由国度吗</w:t>
      </w:r>
      <w:r w:rsidRPr="00E00F0F">
        <w:rPr>
          <w:rFonts w:asciiTheme="minorHAnsi" w:hAnsiTheme="minorHAnsi" w:cstheme="minorHAnsi"/>
          <w:sz w:val="24"/>
        </w:rPr>
        <w:t xml:space="preserve">, </w:t>
      </w:r>
      <w:r w:rsidRPr="00E00F0F">
        <w:rPr>
          <w:rFonts w:asciiTheme="minorHAnsi" w:hAnsiTheme="minorHAnsi" w:cstheme="minorHAnsi"/>
          <w:sz w:val="24"/>
        </w:rPr>
        <w:t>我们小组</w:t>
      </w:r>
      <w:r w:rsidRPr="00E00F0F">
        <w:rPr>
          <w:rFonts w:asciiTheme="minorHAnsi" w:hAnsiTheme="minorHAnsi" w:cstheme="minorHAnsi"/>
          <w:sz w:val="24"/>
        </w:rPr>
        <w:t xml:space="preserve"> eye </w:t>
      </w:r>
      <w:r w:rsidRPr="00E00F0F">
        <w:rPr>
          <w:rFonts w:asciiTheme="minorHAnsi" w:hAnsiTheme="minorHAnsi" w:cstheme="minorHAnsi"/>
          <w:sz w:val="24"/>
        </w:rPr>
        <w:t>了</w:t>
      </w:r>
      <w:r w:rsidRPr="00E00F0F">
        <w:rPr>
          <w:rFonts w:asciiTheme="minorHAnsi" w:hAnsiTheme="minorHAnsi" w:cstheme="minorHAnsi"/>
          <w:sz w:val="24"/>
        </w:rPr>
        <w:t xml:space="preserve"> eye </w:t>
      </w:r>
      <w:r w:rsidRPr="00E00F0F">
        <w:rPr>
          <w:rFonts w:asciiTheme="minorHAnsi" w:hAnsiTheme="minorHAnsi" w:cstheme="minorHAnsi"/>
          <w:sz w:val="24"/>
        </w:rPr>
        <w:t>了。所以</w:t>
      </w:r>
      <w:r w:rsidRPr="00E00F0F">
        <w:rPr>
          <w:rFonts w:asciiTheme="minorHAnsi" w:hAnsiTheme="minorHAnsi" w:cstheme="minorHAnsi"/>
          <w:sz w:val="24"/>
        </w:rPr>
        <w:t xml:space="preserve">, </w:t>
      </w:r>
      <w:r w:rsidRPr="00E00F0F">
        <w:rPr>
          <w:rFonts w:asciiTheme="minorHAnsi" w:hAnsiTheme="minorHAnsi" w:cstheme="minorHAnsi"/>
          <w:sz w:val="24"/>
        </w:rPr>
        <w:t>像</w:t>
      </w:r>
      <w:r w:rsidRPr="00E00F0F">
        <w:rPr>
          <w:rFonts w:asciiTheme="minorHAnsi" w:hAnsiTheme="minorHAnsi" w:cstheme="minorHAnsi"/>
          <w:sz w:val="24"/>
        </w:rPr>
        <w:t xml:space="preserve"> Facebook, Google, Microsoft, Twitter </w:t>
      </w:r>
      <w:r w:rsidRPr="00E00F0F">
        <w:rPr>
          <w:rFonts w:asciiTheme="minorHAnsi" w:hAnsiTheme="minorHAnsi" w:cstheme="minorHAnsi"/>
          <w:sz w:val="24"/>
        </w:rPr>
        <w:t>等公司都已经长期线上办公了。我们小组联想到最近在蓝点网</w:t>
      </w:r>
      <w:r w:rsidRPr="00E00F0F">
        <w:rPr>
          <w:rFonts w:asciiTheme="minorHAnsi" w:hAnsiTheme="minorHAnsi" w:cstheme="minorHAnsi"/>
          <w:sz w:val="24"/>
        </w:rPr>
        <w:t xml:space="preserve"> (https://www.landiannews.com/) </w:t>
      </w:r>
      <w:r w:rsidRPr="00E00F0F">
        <w:rPr>
          <w:rFonts w:asciiTheme="minorHAnsi" w:hAnsiTheme="minorHAnsi" w:cstheme="minorHAnsi"/>
          <w:sz w:val="24"/>
        </w:rPr>
        <w:t>看到的几则新闻</w:t>
      </w:r>
      <w:r w:rsidRPr="00E00F0F">
        <w:rPr>
          <w:rFonts w:asciiTheme="minorHAnsi" w:hAnsiTheme="minorHAnsi" w:cstheme="minorHAnsi"/>
          <w:sz w:val="24"/>
        </w:rPr>
        <w:t xml:space="preserve">, </w:t>
      </w:r>
      <w:r w:rsidRPr="00E00F0F">
        <w:rPr>
          <w:rFonts w:asciiTheme="minorHAnsi" w:hAnsiTheme="minorHAnsi" w:cstheme="minorHAnsi"/>
          <w:sz w:val="24"/>
        </w:rPr>
        <w:t>决定用数量关系考察新型冠状病毒对程序员带来的影响。</w:t>
      </w:r>
    </w:p>
    <w:p w14:paraId="2D8503E7" w14:textId="41EF3718" w:rsidR="00E00F0F" w:rsidRPr="00E00F0F" w:rsidRDefault="00E00F0F" w:rsidP="00E00F0F">
      <w:pPr>
        <w:adjustRightInd w:val="0"/>
        <w:snapToGrid w:val="0"/>
        <w:ind w:firstLineChars="200" w:firstLine="480"/>
        <w:jc w:val="left"/>
        <w:rPr>
          <w:rFonts w:asciiTheme="minorHAnsi" w:hAnsiTheme="minorHAnsi" w:cstheme="minorHAnsi"/>
          <w:sz w:val="24"/>
        </w:rPr>
      </w:pPr>
      <w:r w:rsidRPr="00E00F0F">
        <w:rPr>
          <w:rFonts w:asciiTheme="minorHAnsi" w:hAnsiTheme="minorHAnsi" w:cstheme="minorHAnsi"/>
          <w:sz w:val="24"/>
        </w:rPr>
        <w:t>我们也不吝啬地</w:t>
      </w:r>
      <w:r w:rsidRPr="00E00F0F">
        <w:rPr>
          <w:rFonts w:asciiTheme="minorHAnsi" w:hAnsiTheme="minorHAnsi" w:cstheme="minorHAnsi"/>
          <w:sz w:val="24"/>
        </w:rPr>
        <w:t xml:space="preserve">, </w:t>
      </w:r>
      <w:r w:rsidRPr="00E00F0F">
        <w:rPr>
          <w:rFonts w:asciiTheme="minorHAnsi" w:hAnsiTheme="minorHAnsi" w:cstheme="minorHAnsi"/>
          <w:sz w:val="24"/>
        </w:rPr>
        <w:t>表达我们对数学建模天团的赞美。有如此开放的题</w:t>
      </w:r>
      <w:r w:rsidRPr="00E00F0F">
        <w:rPr>
          <w:rFonts w:asciiTheme="minorHAnsi" w:hAnsiTheme="minorHAnsi" w:cstheme="minorHAnsi"/>
          <w:sz w:val="24"/>
        </w:rPr>
        <w:t xml:space="preserve">, </w:t>
      </w:r>
      <w:r w:rsidRPr="00E00F0F">
        <w:rPr>
          <w:rFonts w:asciiTheme="minorHAnsi" w:hAnsiTheme="minorHAnsi" w:cstheme="minorHAnsi"/>
          <w:sz w:val="24"/>
        </w:rPr>
        <w:t>真是照顾我们三个菜鸟了。</w:t>
      </w:r>
    </w:p>
    <w:p w14:paraId="4622453D" w14:textId="62F385EA" w:rsidR="00C13B02" w:rsidRPr="00E00F0F" w:rsidRDefault="00E00F0F" w:rsidP="00E00F0F">
      <w:pPr>
        <w:adjustRightInd w:val="0"/>
        <w:snapToGrid w:val="0"/>
        <w:ind w:firstLineChars="200" w:firstLine="480"/>
        <w:jc w:val="left"/>
        <w:rPr>
          <w:rFonts w:asciiTheme="minorHAnsi" w:hAnsiTheme="minorHAnsi" w:cstheme="minorHAnsi"/>
          <w:sz w:val="24"/>
        </w:rPr>
      </w:pPr>
      <w:r w:rsidRPr="00E00F0F">
        <w:rPr>
          <w:rFonts w:asciiTheme="minorHAnsi" w:hAnsiTheme="minorHAnsi" w:cstheme="minorHAnsi"/>
          <w:sz w:val="24"/>
        </w:rPr>
        <w:t>最后</w:t>
      </w:r>
      <w:r w:rsidRPr="00E00F0F">
        <w:rPr>
          <w:rFonts w:asciiTheme="minorHAnsi" w:hAnsiTheme="minorHAnsi" w:cstheme="minorHAnsi"/>
          <w:sz w:val="24"/>
        </w:rPr>
        <w:t xml:space="preserve">, </w:t>
      </w:r>
      <w:r w:rsidRPr="00E00F0F">
        <w:rPr>
          <w:rFonts w:asciiTheme="minorHAnsi" w:hAnsiTheme="minorHAnsi" w:cstheme="minorHAnsi"/>
          <w:sz w:val="24"/>
        </w:rPr>
        <w:t>我们对模型的优缺点进行评价</w:t>
      </w:r>
      <w:r w:rsidRPr="00E00F0F">
        <w:rPr>
          <w:rFonts w:asciiTheme="minorHAnsi" w:hAnsiTheme="minorHAnsi" w:cstheme="minorHAnsi"/>
          <w:sz w:val="24"/>
        </w:rPr>
        <w:t xml:space="preserve">, </w:t>
      </w:r>
      <w:r w:rsidRPr="00E00F0F">
        <w:rPr>
          <w:rFonts w:asciiTheme="minorHAnsi" w:hAnsiTheme="minorHAnsi" w:cstheme="minorHAnsi"/>
          <w:sz w:val="24"/>
        </w:rPr>
        <w:t>并提出改进的方向。</w:t>
      </w:r>
    </w:p>
    <w:p w14:paraId="2BC706D5" w14:textId="77777777" w:rsidR="00C13B02" w:rsidRDefault="00C13B02" w:rsidP="004046E6">
      <w:pPr>
        <w:ind w:left="1146"/>
        <w:rPr>
          <w:rFonts w:ascii="SimHei" w:eastAsia="SimHei"/>
          <w:sz w:val="24"/>
        </w:rPr>
      </w:pPr>
    </w:p>
    <w:p w14:paraId="0D5DF2C6" w14:textId="77777777" w:rsidR="00C13B02" w:rsidRDefault="00C13B02" w:rsidP="004046E6">
      <w:pPr>
        <w:ind w:left="1146"/>
        <w:rPr>
          <w:rFonts w:ascii="SimHei" w:eastAsia="SimHei"/>
          <w:sz w:val="24"/>
        </w:rPr>
      </w:pPr>
    </w:p>
    <w:p w14:paraId="68373DCA" w14:textId="77777777" w:rsidR="00C13B02" w:rsidRDefault="00C13B02" w:rsidP="004046E6">
      <w:pPr>
        <w:ind w:left="1146"/>
        <w:rPr>
          <w:rFonts w:ascii="SimHei" w:eastAsia="SimHei"/>
          <w:sz w:val="24"/>
        </w:rPr>
      </w:pPr>
    </w:p>
    <w:p w14:paraId="2A4A6080" w14:textId="77777777" w:rsidR="00C13B02" w:rsidRPr="004046E6" w:rsidRDefault="00C13B02" w:rsidP="004046E6">
      <w:pPr>
        <w:rPr>
          <w:rFonts w:ascii="SimHei" w:eastAsia="SimHei"/>
          <w:sz w:val="24"/>
        </w:rPr>
      </w:pPr>
    </w:p>
    <w:p w14:paraId="0264DA7B" w14:textId="77777777" w:rsidR="00C13B02" w:rsidRDefault="00C13B02" w:rsidP="004046E6">
      <w:pPr>
        <w:ind w:left="426"/>
        <w:rPr>
          <w:rFonts w:ascii="SimHei" w:eastAsia="SimHei"/>
          <w:sz w:val="24"/>
        </w:rPr>
      </w:pPr>
    </w:p>
    <w:p w14:paraId="721E5B33" w14:textId="77777777" w:rsidR="00C13B02" w:rsidRDefault="00C13B02" w:rsidP="004046E6">
      <w:pPr>
        <w:ind w:left="426"/>
        <w:rPr>
          <w:rFonts w:ascii="SimHei" w:eastAsia="SimHei"/>
          <w:sz w:val="24"/>
        </w:rPr>
      </w:pPr>
    </w:p>
    <w:p w14:paraId="119DAE6A" w14:textId="77777777" w:rsidR="00C13B02" w:rsidRDefault="00C13B02" w:rsidP="004046E6">
      <w:pPr>
        <w:ind w:left="426"/>
        <w:rPr>
          <w:rFonts w:ascii="SimHei" w:eastAsia="SimHei"/>
          <w:sz w:val="24"/>
        </w:rPr>
      </w:pPr>
    </w:p>
    <w:p w14:paraId="6938DEDD" w14:textId="23BA5712" w:rsidR="00C42C5C" w:rsidRDefault="00C13B02" w:rsidP="004046E6">
      <w:pPr>
        <w:rPr>
          <w:rFonts w:ascii="SimSun" w:hAnsi="SimSun"/>
          <w:sz w:val="24"/>
        </w:rPr>
      </w:pPr>
      <w:r>
        <w:rPr>
          <w:rFonts w:ascii="SimHei" w:eastAsia="SimHei" w:hint="eastAsia"/>
          <w:sz w:val="24"/>
        </w:rPr>
        <w:t>关键词</w:t>
      </w:r>
      <w:r>
        <w:rPr>
          <w:rFonts w:hint="eastAsia"/>
          <w:sz w:val="24"/>
        </w:rPr>
        <w:t>：</w:t>
      </w:r>
      <w:r w:rsidR="006F5659" w:rsidRPr="006F5659">
        <w:rPr>
          <w:rFonts w:ascii="SimSun" w:hAnsi="SimSun" w:hint="eastAsia"/>
          <w:sz w:val="24"/>
        </w:rPr>
        <w:t>概率论 数理统计 正态分布</w:t>
      </w:r>
      <w:r w:rsidR="006F5659">
        <w:rPr>
          <w:rFonts w:ascii="SimSun" w:hAnsi="SimSun" w:hint="eastAsia"/>
          <w:sz w:val="24"/>
        </w:rPr>
        <w:t xml:space="preserve"> </w:t>
      </w:r>
      <w:r w:rsidR="006F5659" w:rsidRPr="006F5659">
        <w:rPr>
          <w:rFonts w:ascii="SimSun" w:hAnsi="SimSun" w:hint="eastAsia"/>
          <w:sz w:val="24"/>
        </w:rPr>
        <w:t>假设检验</w:t>
      </w:r>
    </w:p>
    <w:p w14:paraId="45CAB3A1" w14:textId="658EFF2A" w:rsidR="00C13B02" w:rsidRPr="00C42C5C" w:rsidRDefault="00C42C5C" w:rsidP="00D61AB6">
      <w:pPr>
        <w:pStyle w:val="Heading2"/>
        <w:jc w:val="center"/>
        <w:rPr>
          <w:rFonts w:ascii="Times New Roman"/>
        </w:rPr>
      </w:pPr>
      <w:r>
        <w:rPr>
          <w:rFonts w:ascii="SimSun" w:hAnsi="SimSun"/>
          <w:sz w:val="24"/>
        </w:rPr>
        <w:br w:type="page"/>
      </w:r>
      <w:r w:rsidR="00D61AB6" w:rsidRPr="00D61AB6">
        <w:rPr>
          <w:rFonts w:ascii="Times New Roman" w:hint="eastAsia"/>
        </w:rPr>
        <w:lastRenderedPageBreak/>
        <w:t>一</w:t>
      </w:r>
      <w:r w:rsidR="00D61AB6">
        <w:rPr>
          <w:rFonts w:ascii="Times New Roman" w:hint="eastAsia"/>
        </w:rPr>
        <w:t>、</w:t>
      </w:r>
      <w:r w:rsidR="00C13B02">
        <w:rPr>
          <w:rFonts w:ascii="Times New Roman" w:hint="eastAsia"/>
        </w:rPr>
        <w:t>问题的背景与重述</w:t>
      </w:r>
    </w:p>
    <w:p w14:paraId="718FD643" w14:textId="00059CE3" w:rsidR="00A134C0" w:rsidRPr="003D62AD" w:rsidRDefault="00A134C0" w:rsidP="00865E91">
      <w:pPr>
        <w:adjustRightInd w:val="0"/>
        <w:snapToGrid w:val="0"/>
        <w:ind w:firstLine="420"/>
        <w:jc w:val="left"/>
        <w:rPr>
          <w:rFonts w:asciiTheme="minorHAnsi" w:hAnsiTheme="minorHAnsi" w:cstheme="minorHAnsi"/>
          <w:bCs/>
          <w:color w:val="000000"/>
          <w:sz w:val="24"/>
        </w:rPr>
      </w:pPr>
      <w:r w:rsidRPr="003D62AD">
        <w:rPr>
          <w:rFonts w:asciiTheme="minorHAnsi" w:hAnsiTheme="minorHAnsi" w:cstheme="minorHAnsi"/>
          <w:bCs/>
          <w:color w:val="000000"/>
          <w:sz w:val="24"/>
        </w:rPr>
        <w:t>自</w:t>
      </w:r>
      <w:r w:rsidRPr="003D62AD">
        <w:rPr>
          <w:rFonts w:asciiTheme="minorHAnsi" w:hAnsiTheme="minorHAnsi" w:cstheme="minorHAnsi"/>
          <w:bCs/>
          <w:color w:val="000000"/>
          <w:sz w:val="24"/>
        </w:rPr>
        <w:t xml:space="preserve"> 2019 </w:t>
      </w:r>
      <w:r w:rsidRPr="003D62AD">
        <w:rPr>
          <w:rFonts w:asciiTheme="minorHAnsi" w:hAnsiTheme="minorHAnsi" w:cstheme="minorHAnsi"/>
          <w:bCs/>
          <w:color w:val="000000"/>
          <w:sz w:val="24"/>
        </w:rPr>
        <w:t>年底</w:t>
      </w:r>
      <w:r w:rsidRPr="003D62AD">
        <w:rPr>
          <w:rFonts w:asciiTheme="minorHAnsi" w:hAnsiTheme="minorHAnsi" w:cstheme="minorHAnsi"/>
          <w:bCs/>
          <w:color w:val="000000"/>
          <w:sz w:val="24"/>
        </w:rPr>
        <w:t xml:space="preserve">, </w:t>
      </w:r>
      <w:r w:rsidRPr="003D62AD">
        <w:rPr>
          <w:rFonts w:asciiTheme="minorHAnsi" w:hAnsiTheme="minorHAnsi" w:cstheme="minorHAnsi"/>
          <w:bCs/>
          <w:color w:val="000000"/>
          <w:sz w:val="24"/>
        </w:rPr>
        <w:t>新冠肺炎席卷全球</w:t>
      </w:r>
      <w:r w:rsidRPr="003D62AD">
        <w:rPr>
          <w:rFonts w:asciiTheme="minorHAnsi" w:hAnsiTheme="minorHAnsi" w:cstheme="minorHAnsi"/>
          <w:bCs/>
          <w:color w:val="000000"/>
          <w:sz w:val="24"/>
        </w:rPr>
        <w:t xml:space="preserve">, </w:t>
      </w:r>
      <w:r w:rsidRPr="003D62AD">
        <w:rPr>
          <w:rFonts w:asciiTheme="minorHAnsi" w:hAnsiTheme="minorHAnsi" w:cstheme="minorHAnsi"/>
          <w:bCs/>
          <w:color w:val="000000"/>
          <w:sz w:val="24"/>
        </w:rPr>
        <w:t>截至</w:t>
      </w:r>
      <w:r w:rsidRPr="003D62AD">
        <w:rPr>
          <w:rFonts w:asciiTheme="minorHAnsi" w:hAnsiTheme="minorHAnsi" w:cstheme="minorHAnsi"/>
          <w:bCs/>
          <w:color w:val="000000"/>
          <w:sz w:val="24"/>
        </w:rPr>
        <w:t xml:space="preserve"> 2020 </w:t>
      </w:r>
      <w:r w:rsidRPr="003D62AD">
        <w:rPr>
          <w:rFonts w:asciiTheme="minorHAnsi" w:hAnsiTheme="minorHAnsi" w:cstheme="minorHAnsi"/>
          <w:bCs/>
          <w:color w:val="000000"/>
          <w:sz w:val="24"/>
        </w:rPr>
        <w:t>年</w:t>
      </w:r>
      <w:r w:rsidRPr="003D62AD">
        <w:rPr>
          <w:rFonts w:asciiTheme="minorHAnsi" w:hAnsiTheme="minorHAnsi" w:cstheme="minorHAnsi"/>
          <w:bCs/>
          <w:color w:val="000000"/>
          <w:sz w:val="24"/>
        </w:rPr>
        <w:t xml:space="preserve"> 5 </w:t>
      </w:r>
      <w:r w:rsidRPr="003D62AD">
        <w:rPr>
          <w:rFonts w:asciiTheme="minorHAnsi" w:hAnsiTheme="minorHAnsi" w:cstheme="minorHAnsi"/>
          <w:bCs/>
          <w:color w:val="000000"/>
          <w:sz w:val="24"/>
        </w:rPr>
        <w:t>月</w:t>
      </w:r>
      <w:r w:rsidRPr="003D62AD">
        <w:rPr>
          <w:rFonts w:asciiTheme="minorHAnsi" w:hAnsiTheme="minorHAnsi" w:cstheme="minorHAnsi"/>
          <w:bCs/>
          <w:color w:val="000000"/>
          <w:sz w:val="24"/>
        </w:rPr>
        <w:t xml:space="preserve"> 16 </w:t>
      </w:r>
      <w:r w:rsidRPr="003D62AD">
        <w:rPr>
          <w:rFonts w:asciiTheme="minorHAnsi" w:hAnsiTheme="minorHAnsi" w:cstheme="minorHAnsi"/>
          <w:bCs/>
          <w:color w:val="000000"/>
          <w:sz w:val="24"/>
        </w:rPr>
        <w:t>日</w:t>
      </w:r>
      <w:r w:rsidRPr="003D62AD">
        <w:rPr>
          <w:rFonts w:asciiTheme="minorHAnsi" w:hAnsiTheme="minorHAnsi" w:cstheme="minorHAnsi"/>
          <w:bCs/>
          <w:color w:val="000000"/>
          <w:sz w:val="24"/>
        </w:rPr>
        <w:t xml:space="preserve"> 16 </w:t>
      </w:r>
      <w:r w:rsidRPr="003D62AD">
        <w:rPr>
          <w:rFonts w:asciiTheme="minorHAnsi" w:hAnsiTheme="minorHAnsi" w:cstheme="minorHAnsi"/>
          <w:bCs/>
          <w:color w:val="000000"/>
          <w:sz w:val="24"/>
        </w:rPr>
        <w:t>时</w:t>
      </w:r>
      <w:r w:rsidRPr="003D62AD">
        <w:rPr>
          <w:rFonts w:asciiTheme="minorHAnsi" w:hAnsiTheme="minorHAnsi" w:cstheme="minorHAnsi"/>
          <w:bCs/>
          <w:color w:val="000000"/>
          <w:sz w:val="24"/>
        </w:rPr>
        <w:t xml:space="preserve">, </w:t>
      </w:r>
      <w:r w:rsidRPr="003D62AD">
        <w:rPr>
          <w:rFonts w:asciiTheme="minorHAnsi" w:hAnsiTheme="minorHAnsi" w:cstheme="minorHAnsi"/>
          <w:bCs/>
          <w:color w:val="000000"/>
          <w:sz w:val="24"/>
        </w:rPr>
        <w:t>全球共有</w:t>
      </w:r>
      <w:r w:rsidRPr="003D62AD">
        <w:rPr>
          <w:rFonts w:asciiTheme="minorHAnsi" w:hAnsiTheme="minorHAnsi" w:cstheme="minorHAnsi"/>
          <w:bCs/>
          <w:color w:val="000000"/>
          <w:sz w:val="24"/>
        </w:rPr>
        <w:t xml:space="preserve"> 215 </w:t>
      </w:r>
      <w:r w:rsidRPr="003D62AD">
        <w:rPr>
          <w:rFonts w:asciiTheme="minorHAnsi" w:hAnsiTheme="minorHAnsi" w:cstheme="minorHAnsi"/>
          <w:bCs/>
          <w:color w:val="000000"/>
          <w:sz w:val="24"/>
        </w:rPr>
        <w:t>个国家和地区发现有确诊病例</w:t>
      </w:r>
      <w:r w:rsidRPr="003D62AD">
        <w:rPr>
          <w:rFonts w:asciiTheme="minorHAnsi" w:hAnsiTheme="minorHAnsi" w:cstheme="minorHAnsi"/>
          <w:bCs/>
          <w:color w:val="000000"/>
          <w:sz w:val="24"/>
        </w:rPr>
        <w:t xml:space="preserve">, </w:t>
      </w:r>
      <w:r w:rsidRPr="003D62AD">
        <w:rPr>
          <w:rFonts w:asciiTheme="minorHAnsi" w:hAnsiTheme="minorHAnsi" w:cstheme="minorHAnsi"/>
          <w:bCs/>
          <w:color w:val="000000"/>
          <w:sz w:val="24"/>
        </w:rPr>
        <w:t>累计确诊病例</w:t>
      </w:r>
      <w:r w:rsidRPr="003D62AD">
        <w:rPr>
          <w:rFonts w:asciiTheme="minorHAnsi" w:hAnsiTheme="minorHAnsi" w:cstheme="minorHAnsi"/>
          <w:bCs/>
          <w:color w:val="000000"/>
          <w:sz w:val="24"/>
        </w:rPr>
        <w:t xml:space="preserve"> 4 515 561 </w:t>
      </w:r>
      <w:r w:rsidRPr="003D62AD">
        <w:rPr>
          <w:rFonts w:asciiTheme="minorHAnsi" w:hAnsiTheme="minorHAnsi" w:cstheme="minorHAnsi"/>
          <w:bCs/>
          <w:color w:val="000000"/>
          <w:sz w:val="24"/>
        </w:rPr>
        <w:t>例</w:t>
      </w:r>
      <w:r w:rsidRPr="003D62AD">
        <w:rPr>
          <w:rFonts w:asciiTheme="minorHAnsi" w:hAnsiTheme="minorHAnsi" w:cstheme="minorHAnsi"/>
          <w:bCs/>
          <w:color w:val="000000"/>
          <w:sz w:val="24"/>
        </w:rPr>
        <w:t xml:space="preserve">, </w:t>
      </w:r>
      <w:r w:rsidRPr="003D62AD">
        <w:rPr>
          <w:rFonts w:asciiTheme="minorHAnsi" w:hAnsiTheme="minorHAnsi" w:cstheme="minorHAnsi"/>
          <w:bCs/>
          <w:color w:val="000000"/>
          <w:sz w:val="24"/>
        </w:rPr>
        <w:t>累计死亡</w:t>
      </w:r>
      <w:r w:rsidRPr="003D62AD">
        <w:rPr>
          <w:rFonts w:asciiTheme="minorHAnsi" w:hAnsiTheme="minorHAnsi" w:cstheme="minorHAnsi"/>
          <w:bCs/>
          <w:color w:val="000000"/>
          <w:sz w:val="24"/>
        </w:rPr>
        <w:t xml:space="preserve"> 307 543 </w:t>
      </w:r>
      <w:r w:rsidRPr="003D62AD">
        <w:rPr>
          <w:rFonts w:asciiTheme="minorHAnsi" w:hAnsiTheme="minorHAnsi" w:cstheme="minorHAnsi"/>
          <w:bCs/>
          <w:color w:val="000000"/>
          <w:sz w:val="24"/>
        </w:rPr>
        <w:t>例</w:t>
      </w:r>
      <w:r w:rsidRPr="003D62AD">
        <w:rPr>
          <w:rFonts w:asciiTheme="minorHAnsi" w:hAnsiTheme="minorHAnsi" w:cstheme="minorHAnsi"/>
          <w:bCs/>
          <w:color w:val="000000"/>
          <w:sz w:val="24"/>
        </w:rPr>
        <w:t xml:space="preserve">, </w:t>
      </w:r>
      <w:r w:rsidRPr="003D62AD">
        <w:rPr>
          <w:rFonts w:asciiTheme="minorHAnsi" w:hAnsiTheme="minorHAnsi" w:cstheme="minorHAnsi"/>
          <w:bCs/>
          <w:color w:val="000000"/>
          <w:sz w:val="24"/>
        </w:rPr>
        <w:t>新冠肺炎的传播和流行给全世界人民生命财产带来巨大危害。请你们的小组选择一个或相关联的多个侧面</w:t>
      </w:r>
      <w:r w:rsidRPr="003D62AD">
        <w:rPr>
          <w:rFonts w:asciiTheme="minorHAnsi" w:hAnsiTheme="minorHAnsi" w:cstheme="minorHAnsi"/>
          <w:bCs/>
          <w:color w:val="000000"/>
          <w:sz w:val="24"/>
        </w:rPr>
        <w:t xml:space="preserve">, </w:t>
      </w:r>
      <w:r w:rsidRPr="003D62AD">
        <w:rPr>
          <w:rFonts w:asciiTheme="minorHAnsi" w:hAnsiTheme="minorHAnsi" w:cstheme="minorHAnsi"/>
          <w:bCs/>
          <w:color w:val="000000"/>
          <w:sz w:val="24"/>
        </w:rPr>
        <w:t>定量研究新冠肺炎疫情带来的影响</w:t>
      </w:r>
      <w:r w:rsidRPr="003D62AD">
        <w:rPr>
          <w:rFonts w:asciiTheme="minorHAnsi" w:hAnsiTheme="minorHAnsi" w:cstheme="minorHAnsi"/>
          <w:bCs/>
          <w:color w:val="000000"/>
          <w:sz w:val="24"/>
        </w:rPr>
        <w:t xml:space="preserve">, </w:t>
      </w:r>
      <w:r w:rsidRPr="003D62AD">
        <w:rPr>
          <w:rFonts w:asciiTheme="minorHAnsi" w:hAnsiTheme="minorHAnsi" w:cstheme="minorHAnsi"/>
          <w:bCs/>
          <w:color w:val="000000"/>
          <w:sz w:val="24"/>
        </w:rPr>
        <w:t>所需数据自行查找。</w:t>
      </w:r>
    </w:p>
    <w:p w14:paraId="02F41D18" w14:textId="1F621F88" w:rsidR="00C13B02" w:rsidRPr="00D61AB6" w:rsidRDefault="00D61AB6" w:rsidP="00D61AB6">
      <w:pPr>
        <w:pStyle w:val="Heading2"/>
        <w:jc w:val="center"/>
        <w:rPr>
          <w:rFonts w:ascii="Times New Roman"/>
        </w:rPr>
      </w:pPr>
      <w:r w:rsidRPr="00D61AB6">
        <w:rPr>
          <w:rFonts w:ascii="Times New Roman" w:hint="eastAsia"/>
        </w:rPr>
        <w:t>二、</w:t>
      </w:r>
      <w:r w:rsidR="00C13B02">
        <w:rPr>
          <w:rFonts w:ascii="Times New Roman" w:hint="eastAsia"/>
        </w:rPr>
        <w:t>问题的分析</w:t>
      </w:r>
    </w:p>
    <w:p w14:paraId="3184458D" w14:textId="724F1863" w:rsidR="00865E91" w:rsidRPr="003D62AD" w:rsidRDefault="00940240" w:rsidP="00940240">
      <w:pPr>
        <w:adjustRightInd w:val="0"/>
        <w:snapToGrid w:val="0"/>
        <w:ind w:firstLineChars="200" w:firstLine="480"/>
        <w:jc w:val="left"/>
        <w:rPr>
          <w:rFonts w:asciiTheme="minorHAnsi" w:hAnsiTheme="minorHAnsi" w:cstheme="minorHAnsi"/>
          <w:bCs/>
          <w:noProof/>
          <w:color w:val="000000"/>
          <w:sz w:val="24"/>
        </w:rPr>
      </w:pPr>
      <w:bookmarkStart w:id="0" w:name="_Hlk40691720"/>
      <w:r w:rsidRPr="003D62AD">
        <w:rPr>
          <w:rFonts w:asciiTheme="minorHAnsi" w:hAnsiTheme="minorHAnsi" w:cstheme="minorHAnsi"/>
          <w:bCs/>
          <w:noProof/>
          <w:color w:val="000000"/>
          <w:sz w:val="24"/>
        </w:rPr>
        <w:t>考虑到</w:t>
      </w:r>
      <w:r w:rsidRPr="003D62AD">
        <w:rPr>
          <w:rFonts w:asciiTheme="minorHAnsi" w:hAnsiTheme="minorHAnsi" w:cstheme="minorHAnsi"/>
          <w:bCs/>
          <w:noProof/>
          <w:color w:val="000000"/>
          <w:sz w:val="24"/>
        </w:rPr>
        <w:t xml:space="preserve"> GitHub (https://github.com/) </w:t>
      </w:r>
      <w:r w:rsidRPr="003D62AD">
        <w:rPr>
          <w:rFonts w:asciiTheme="minorHAnsi" w:hAnsiTheme="minorHAnsi" w:cstheme="minorHAnsi"/>
          <w:bCs/>
          <w:noProof/>
          <w:color w:val="000000"/>
          <w:sz w:val="24"/>
        </w:rPr>
        <w:t>是全球最大同性交友网站</w:t>
      </w:r>
      <w:r w:rsidRPr="003D62AD">
        <w:rPr>
          <w:rFonts w:asciiTheme="minorHAnsi" w:hAnsiTheme="minorHAnsi" w:cstheme="minorHAnsi"/>
          <w:bCs/>
          <w:noProof/>
          <w:color w:val="000000"/>
          <w:sz w:val="24"/>
        </w:rPr>
        <w:t xml:space="preserve"> (</w:t>
      </w:r>
      <w:r w:rsidRPr="003D62AD">
        <w:rPr>
          <w:rFonts w:asciiTheme="minorHAnsi" w:hAnsiTheme="minorHAnsi" w:cstheme="minorHAnsi"/>
          <w:bCs/>
          <w:noProof/>
          <w:color w:val="000000"/>
          <w:sz w:val="24"/>
        </w:rPr>
        <w:t>没有之一</w:t>
      </w:r>
      <w:r w:rsidRPr="003D62AD">
        <w:rPr>
          <w:rFonts w:asciiTheme="minorHAnsi" w:hAnsiTheme="minorHAnsi" w:cstheme="minorHAnsi"/>
          <w:bCs/>
          <w:noProof/>
          <w:color w:val="000000"/>
          <w:sz w:val="24"/>
        </w:rPr>
        <w:t xml:space="preserve">), </w:t>
      </w:r>
      <w:r w:rsidRPr="003D62AD">
        <w:rPr>
          <w:rFonts w:asciiTheme="minorHAnsi" w:hAnsiTheme="minorHAnsi" w:cstheme="minorHAnsi"/>
          <w:bCs/>
          <w:noProof/>
          <w:color w:val="000000"/>
          <w:sz w:val="24"/>
        </w:rPr>
        <w:t>我们想到</w:t>
      </w:r>
      <w:r w:rsidRPr="003D62AD">
        <w:rPr>
          <w:rFonts w:asciiTheme="minorHAnsi" w:hAnsiTheme="minorHAnsi" w:cstheme="minorHAnsi"/>
          <w:bCs/>
          <w:noProof/>
          <w:color w:val="000000"/>
          <w:sz w:val="24"/>
        </w:rPr>
        <w:t xml:space="preserve">, </w:t>
      </w:r>
      <w:r w:rsidRPr="003D62AD">
        <w:rPr>
          <w:rFonts w:asciiTheme="minorHAnsi" w:hAnsiTheme="minorHAnsi" w:cstheme="minorHAnsi"/>
          <w:bCs/>
          <w:noProof/>
          <w:color w:val="000000"/>
          <w:sz w:val="24"/>
        </w:rPr>
        <w:t>可以用</w:t>
      </w:r>
      <w:r w:rsidRPr="003D62AD">
        <w:rPr>
          <w:rFonts w:asciiTheme="minorHAnsi" w:hAnsiTheme="minorHAnsi" w:cstheme="minorHAnsi"/>
          <w:bCs/>
          <w:noProof/>
          <w:color w:val="000000"/>
          <w:sz w:val="24"/>
        </w:rPr>
        <w:t xml:space="preserve"> GitHub </w:t>
      </w:r>
      <w:r w:rsidRPr="003D62AD">
        <w:rPr>
          <w:rFonts w:asciiTheme="minorHAnsi" w:hAnsiTheme="minorHAnsi" w:cstheme="minorHAnsi"/>
          <w:bCs/>
          <w:noProof/>
          <w:color w:val="000000"/>
          <w:sz w:val="24"/>
        </w:rPr>
        <w:t>的代码提交量</w:t>
      </w:r>
      <w:r w:rsidR="00D668DD" w:rsidRPr="003D62AD">
        <w:rPr>
          <w:rFonts w:asciiTheme="minorHAnsi" w:hAnsiTheme="minorHAnsi" w:cstheme="minorHAnsi"/>
          <w:bCs/>
          <w:noProof/>
          <w:color w:val="000000"/>
          <w:sz w:val="24"/>
        </w:rPr>
        <w:t xml:space="preserve"> (</w:t>
      </w:r>
      <w:r w:rsidR="00EC0F3E" w:rsidRPr="003D62AD">
        <w:rPr>
          <w:rFonts w:asciiTheme="minorHAnsi" w:hAnsiTheme="minorHAnsi" w:cstheme="minorHAnsi"/>
          <w:bCs/>
          <w:noProof/>
          <w:color w:val="000000"/>
          <w:sz w:val="24"/>
        </w:rPr>
        <w:t xml:space="preserve">the number of </w:t>
      </w:r>
      <w:r w:rsidR="00D668DD" w:rsidRPr="003D62AD">
        <w:rPr>
          <w:rFonts w:asciiTheme="minorHAnsi" w:hAnsiTheme="minorHAnsi" w:cstheme="minorHAnsi"/>
          <w:bCs/>
          <w:noProof/>
          <w:color w:val="000000"/>
          <w:sz w:val="24"/>
        </w:rPr>
        <w:t xml:space="preserve">commits) </w:t>
      </w:r>
      <w:r w:rsidRPr="003D62AD">
        <w:rPr>
          <w:rFonts w:asciiTheme="minorHAnsi" w:hAnsiTheme="minorHAnsi" w:cstheme="minorHAnsi"/>
          <w:bCs/>
          <w:noProof/>
          <w:color w:val="000000"/>
          <w:sz w:val="24"/>
        </w:rPr>
        <w:t>反映出程序员的工作是否受到影响。</w:t>
      </w:r>
      <w:r w:rsidR="00B06915" w:rsidRPr="003D62AD">
        <w:rPr>
          <w:rFonts w:asciiTheme="minorHAnsi" w:hAnsiTheme="minorHAnsi" w:cstheme="minorHAnsi"/>
          <w:bCs/>
          <w:noProof/>
          <w:color w:val="000000"/>
          <w:sz w:val="24"/>
        </w:rPr>
        <w:t>我们三位组员都在使用</w:t>
      </w:r>
      <w:r w:rsidR="009A6841" w:rsidRPr="003D62AD">
        <w:rPr>
          <w:rFonts w:asciiTheme="minorHAnsi" w:hAnsiTheme="minorHAnsi" w:cstheme="minorHAnsi"/>
          <w:bCs/>
          <w:noProof/>
          <w:color w:val="000000"/>
          <w:sz w:val="24"/>
        </w:rPr>
        <w:t xml:space="preserve"> Microsoft </w:t>
      </w:r>
      <w:r w:rsidR="009A6841" w:rsidRPr="003D62AD">
        <w:rPr>
          <w:rFonts w:asciiTheme="minorHAnsi" w:hAnsiTheme="minorHAnsi" w:cstheme="minorHAnsi"/>
          <w:bCs/>
          <w:noProof/>
          <w:color w:val="000000"/>
          <w:sz w:val="24"/>
        </w:rPr>
        <w:t>的</w:t>
      </w:r>
      <w:r w:rsidR="00B06915" w:rsidRPr="003D62AD">
        <w:rPr>
          <w:rFonts w:asciiTheme="minorHAnsi" w:hAnsiTheme="minorHAnsi" w:cstheme="minorHAnsi"/>
          <w:bCs/>
          <w:noProof/>
          <w:color w:val="000000"/>
          <w:sz w:val="24"/>
        </w:rPr>
        <w:t>免费、小巧、构建于开源代码的文本编辑器</w:t>
      </w:r>
      <w:r w:rsidR="00B06915" w:rsidRPr="003D62AD">
        <w:rPr>
          <w:rFonts w:asciiTheme="minorHAnsi" w:hAnsiTheme="minorHAnsi" w:cstheme="minorHAnsi"/>
          <w:bCs/>
          <w:noProof/>
          <w:color w:val="000000"/>
          <w:sz w:val="24"/>
        </w:rPr>
        <w:t xml:space="preserve"> Visual Studio Code</w:t>
      </w:r>
      <w:r w:rsidR="00B06915" w:rsidRPr="003D62AD">
        <w:rPr>
          <w:rFonts w:asciiTheme="minorHAnsi" w:hAnsiTheme="minorHAnsi" w:cstheme="minorHAnsi"/>
          <w:bCs/>
          <w:noProof/>
          <w:color w:val="000000"/>
          <w:sz w:val="24"/>
        </w:rPr>
        <w:t>。这是一个富有生命力的软件。为了完备性</w:t>
      </w:r>
      <w:r w:rsidR="00B06915" w:rsidRPr="003D62AD">
        <w:rPr>
          <w:rFonts w:asciiTheme="minorHAnsi" w:hAnsiTheme="minorHAnsi" w:cstheme="minorHAnsi"/>
          <w:bCs/>
          <w:noProof/>
          <w:color w:val="000000"/>
          <w:sz w:val="24"/>
        </w:rPr>
        <w:t xml:space="preserve">, </w:t>
      </w:r>
      <w:r w:rsidR="00B06915" w:rsidRPr="003D62AD">
        <w:rPr>
          <w:rFonts w:asciiTheme="minorHAnsi" w:hAnsiTheme="minorHAnsi" w:cstheme="minorHAnsi"/>
          <w:bCs/>
          <w:noProof/>
          <w:color w:val="000000"/>
          <w:sz w:val="24"/>
        </w:rPr>
        <w:t>我们也考察</w:t>
      </w:r>
      <w:r w:rsidR="00B06915" w:rsidRPr="003D62AD">
        <w:rPr>
          <w:rFonts w:asciiTheme="minorHAnsi" w:hAnsiTheme="minorHAnsi" w:cstheme="minorHAnsi"/>
          <w:bCs/>
          <w:noProof/>
          <w:color w:val="000000"/>
          <w:sz w:val="24"/>
        </w:rPr>
        <w:t xml:space="preserve"> GitHub </w:t>
      </w:r>
      <w:r w:rsidR="00B06915" w:rsidRPr="003D62AD">
        <w:rPr>
          <w:rFonts w:asciiTheme="minorHAnsi" w:hAnsiTheme="minorHAnsi" w:cstheme="minorHAnsi"/>
          <w:bCs/>
          <w:noProof/>
          <w:color w:val="000000"/>
          <w:sz w:val="24"/>
        </w:rPr>
        <w:t>自己的</w:t>
      </w:r>
      <w:r w:rsidR="00B06915" w:rsidRPr="003D62AD">
        <w:rPr>
          <w:rFonts w:asciiTheme="minorHAnsi" w:hAnsiTheme="minorHAnsi" w:cstheme="minorHAnsi"/>
          <w:bCs/>
          <w:noProof/>
          <w:color w:val="000000"/>
          <w:sz w:val="24"/>
        </w:rPr>
        <w:t xml:space="preserve"> Atom</w:t>
      </w:r>
      <w:r w:rsidR="00B06915" w:rsidRPr="003D62AD">
        <w:rPr>
          <w:rFonts w:asciiTheme="minorHAnsi" w:hAnsiTheme="minorHAnsi" w:cstheme="minorHAnsi"/>
          <w:bCs/>
          <w:noProof/>
          <w:color w:val="000000"/>
          <w:sz w:val="24"/>
        </w:rPr>
        <w:t>、</w:t>
      </w:r>
      <w:r w:rsidR="00B06915" w:rsidRPr="003D62AD">
        <w:rPr>
          <w:rFonts w:asciiTheme="minorHAnsi" w:hAnsiTheme="minorHAnsi" w:cstheme="minorHAnsi"/>
          <w:bCs/>
          <w:noProof/>
          <w:color w:val="000000"/>
          <w:sz w:val="24"/>
        </w:rPr>
        <w:t xml:space="preserve">Adobe </w:t>
      </w:r>
      <w:r w:rsidR="00B06915" w:rsidRPr="003D62AD">
        <w:rPr>
          <w:rFonts w:asciiTheme="minorHAnsi" w:hAnsiTheme="minorHAnsi" w:cstheme="minorHAnsi"/>
          <w:bCs/>
          <w:noProof/>
          <w:color w:val="000000"/>
          <w:sz w:val="24"/>
        </w:rPr>
        <w:t>的</w:t>
      </w:r>
      <w:r w:rsidR="00B06915" w:rsidRPr="003D62AD">
        <w:rPr>
          <w:rFonts w:asciiTheme="minorHAnsi" w:hAnsiTheme="minorHAnsi" w:cstheme="minorHAnsi"/>
          <w:bCs/>
          <w:noProof/>
          <w:color w:val="000000"/>
          <w:sz w:val="24"/>
        </w:rPr>
        <w:t xml:space="preserve"> Brackets</w:t>
      </w:r>
      <w:r w:rsidR="00B06915" w:rsidRPr="003D62AD">
        <w:rPr>
          <w:rFonts w:asciiTheme="minorHAnsi" w:hAnsiTheme="minorHAnsi" w:cstheme="minorHAnsi"/>
          <w:bCs/>
          <w:noProof/>
          <w:color w:val="000000"/>
          <w:sz w:val="24"/>
        </w:rPr>
        <w:t>。</w:t>
      </w:r>
      <w:r w:rsidR="00193A50" w:rsidRPr="003D62AD">
        <w:rPr>
          <w:rFonts w:asciiTheme="minorHAnsi" w:hAnsiTheme="minorHAnsi" w:cstheme="minorHAnsi"/>
          <w:bCs/>
          <w:noProof/>
          <w:color w:val="000000"/>
          <w:sz w:val="24"/>
        </w:rPr>
        <w:t>这三款文本编辑器都与</w:t>
      </w:r>
      <w:r w:rsidR="00193A50" w:rsidRPr="003D62AD">
        <w:rPr>
          <w:rFonts w:asciiTheme="minorHAnsi" w:hAnsiTheme="minorHAnsi" w:cstheme="minorHAnsi"/>
          <w:bCs/>
          <w:noProof/>
          <w:color w:val="000000"/>
          <w:sz w:val="24"/>
        </w:rPr>
        <w:t xml:space="preserve"> JavaScript </w:t>
      </w:r>
      <w:r w:rsidR="00193A50" w:rsidRPr="003D62AD">
        <w:rPr>
          <w:rFonts w:asciiTheme="minorHAnsi" w:hAnsiTheme="minorHAnsi" w:cstheme="minorHAnsi"/>
          <w:bCs/>
          <w:noProof/>
          <w:color w:val="000000"/>
          <w:sz w:val="24"/>
        </w:rPr>
        <w:t>密切相关。</w:t>
      </w:r>
    </w:p>
    <w:bookmarkEnd w:id="0"/>
    <w:p w14:paraId="599F915F" w14:textId="77777777" w:rsidR="00C13B02" w:rsidRDefault="00C13B02">
      <w:pPr>
        <w:pStyle w:val="Heading2"/>
        <w:jc w:val="center"/>
        <w:rPr>
          <w:rFonts w:ascii="Times New Roman" w:hAnsi="Times New Roman"/>
        </w:rPr>
      </w:pPr>
      <w:r>
        <w:rPr>
          <w:rFonts w:ascii="Times New Roman" w:hint="eastAsia"/>
        </w:rPr>
        <w:t>三、模型的假设</w:t>
      </w:r>
    </w:p>
    <w:p w14:paraId="00D51000" w14:textId="3EBCE424" w:rsidR="00865E91" w:rsidRPr="003D62AD" w:rsidRDefault="004054BA" w:rsidP="004054BA">
      <w:pPr>
        <w:numPr>
          <w:ilvl w:val="0"/>
          <w:numId w:val="2"/>
        </w:numPr>
        <w:jc w:val="left"/>
        <w:rPr>
          <w:rFonts w:asciiTheme="minorHAnsi" w:hAnsiTheme="minorHAnsi" w:cstheme="minorHAnsi"/>
          <w:sz w:val="24"/>
        </w:rPr>
      </w:pPr>
      <w:r w:rsidRPr="003D62AD">
        <w:rPr>
          <w:rFonts w:asciiTheme="minorHAnsi" w:hAnsiTheme="minorHAnsi" w:cstheme="minorHAnsi"/>
          <w:sz w:val="24"/>
        </w:rPr>
        <w:t>假设代码提交量服从正态分布</w:t>
      </w:r>
      <w:r w:rsidRPr="003D62AD">
        <w:rPr>
          <w:rFonts w:asciiTheme="minorHAnsi" w:hAnsiTheme="minorHAnsi" w:cstheme="minorHAnsi"/>
          <w:sz w:val="24"/>
        </w:rPr>
        <w:t xml:space="preserve"> </w:t>
      </w:r>
      <w:r w:rsidR="007B1344" w:rsidRPr="003D62AD">
        <w:rPr>
          <w:rFonts w:asciiTheme="minorHAnsi" w:hAnsiTheme="minorHAnsi" w:cstheme="minorHAnsi"/>
          <w:i/>
          <w:iCs/>
          <w:sz w:val="24"/>
        </w:rPr>
        <w:t>N</w:t>
      </w:r>
      <w:r w:rsidR="007B1344" w:rsidRPr="003D62AD">
        <w:rPr>
          <w:rFonts w:asciiTheme="minorHAnsi" w:hAnsiTheme="minorHAnsi" w:cstheme="minorHAnsi"/>
          <w:sz w:val="24"/>
        </w:rPr>
        <w:t>(</w:t>
      </w:r>
      <w:r w:rsidR="007B1344" w:rsidRPr="003D62AD">
        <w:rPr>
          <w:rFonts w:asciiTheme="minorHAnsi" w:hAnsiTheme="minorHAnsi" w:cstheme="minorHAnsi"/>
          <w:i/>
          <w:iCs/>
          <w:sz w:val="24"/>
        </w:rPr>
        <w:t>μ</w:t>
      </w:r>
      <w:r w:rsidR="007B1344" w:rsidRPr="003D62AD">
        <w:rPr>
          <w:rFonts w:asciiTheme="minorHAnsi" w:hAnsiTheme="minorHAnsi" w:cstheme="minorHAnsi"/>
          <w:sz w:val="24"/>
        </w:rPr>
        <w:t xml:space="preserve">, </w:t>
      </w:r>
      <w:r w:rsidR="007B1344" w:rsidRPr="003D62AD">
        <w:rPr>
          <w:rFonts w:asciiTheme="minorHAnsi" w:hAnsiTheme="minorHAnsi" w:cstheme="minorHAnsi"/>
          <w:i/>
          <w:iCs/>
          <w:sz w:val="24"/>
        </w:rPr>
        <w:t>σ</w:t>
      </w:r>
      <w:r w:rsidR="007B1344" w:rsidRPr="003D62AD">
        <w:rPr>
          <w:rFonts w:asciiTheme="minorHAnsi" w:hAnsiTheme="minorHAnsi" w:cstheme="minorHAnsi"/>
          <w:sz w:val="24"/>
          <w:vertAlign w:val="superscript"/>
        </w:rPr>
        <w:t>2</w:t>
      </w:r>
      <w:r w:rsidR="007B1344" w:rsidRPr="003D62AD">
        <w:rPr>
          <w:rFonts w:asciiTheme="minorHAnsi" w:hAnsiTheme="minorHAnsi" w:cstheme="minorHAnsi"/>
          <w:sz w:val="24"/>
        </w:rPr>
        <w:t>)</w:t>
      </w:r>
      <w:r w:rsidRPr="003D62AD">
        <w:rPr>
          <w:rFonts w:asciiTheme="minorHAnsi" w:hAnsiTheme="minorHAnsi" w:cstheme="minorHAnsi"/>
          <w:sz w:val="24"/>
        </w:rPr>
        <w:t>。</w:t>
      </w:r>
    </w:p>
    <w:p w14:paraId="0D9FF0D6" w14:textId="00EF6F0E" w:rsidR="007B1344" w:rsidRPr="007B1344" w:rsidRDefault="00D61AB6" w:rsidP="00D61AB6">
      <w:pPr>
        <w:pStyle w:val="Heading2"/>
        <w:jc w:val="center"/>
        <w:rPr>
          <w:rFonts w:ascii="Times New Roman"/>
        </w:rPr>
      </w:pPr>
      <w:r w:rsidRPr="00D61AB6">
        <w:rPr>
          <w:rFonts w:ascii="Times New Roman" w:hint="eastAsia"/>
        </w:rPr>
        <w:t>四、</w:t>
      </w:r>
      <w:r w:rsidR="00C13B02">
        <w:rPr>
          <w:rFonts w:ascii="Times New Roman" w:hint="eastAsia"/>
        </w:rPr>
        <w:t>符号说明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8"/>
        <w:gridCol w:w="4978"/>
        <w:gridCol w:w="1660"/>
      </w:tblGrid>
      <w:tr w:rsidR="007B1344" w:rsidRPr="003D62AD" w14:paraId="576545AE" w14:textId="77777777" w:rsidTr="007B1344">
        <w:tc>
          <w:tcPr>
            <w:tcW w:w="1658" w:type="dxa"/>
            <w:tcBorders>
              <w:top w:val="single" w:sz="4" w:space="0" w:color="auto"/>
              <w:bottom w:val="single" w:sz="4" w:space="0" w:color="auto"/>
            </w:tcBorders>
            <w:vAlign w:val="center"/>
          </w:tcPr>
          <w:p w14:paraId="11141EBC" w14:textId="5B1FE932" w:rsidR="007B1344" w:rsidRPr="003D62AD" w:rsidRDefault="007B1344" w:rsidP="007B1344">
            <w:pPr>
              <w:jc w:val="center"/>
              <w:rPr>
                <w:rFonts w:asciiTheme="minorHAnsi" w:hAnsiTheme="minorHAnsi" w:cstheme="minorHAnsi"/>
                <w:sz w:val="24"/>
              </w:rPr>
            </w:pPr>
            <w:r w:rsidRPr="003D62AD">
              <w:rPr>
                <w:rFonts w:asciiTheme="minorHAnsi" w:hAnsiTheme="minorHAnsi" w:cstheme="minorHAnsi"/>
                <w:sz w:val="24"/>
              </w:rPr>
              <w:t>符号</w:t>
            </w:r>
          </w:p>
        </w:tc>
        <w:tc>
          <w:tcPr>
            <w:tcW w:w="4978" w:type="dxa"/>
            <w:tcBorders>
              <w:top w:val="single" w:sz="4" w:space="0" w:color="auto"/>
              <w:bottom w:val="single" w:sz="4" w:space="0" w:color="auto"/>
            </w:tcBorders>
            <w:vAlign w:val="center"/>
          </w:tcPr>
          <w:p w14:paraId="1405C642" w14:textId="6204288F" w:rsidR="007B1344" w:rsidRPr="003D62AD" w:rsidRDefault="007B1344" w:rsidP="007B1344">
            <w:pPr>
              <w:jc w:val="center"/>
              <w:rPr>
                <w:rFonts w:asciiTheme="minorHAnsi" w:hAnsiTheme="minorHAnsi" w:cstheme="minorHAnsi"/>
                <w:sz w:val="24"/>
              </w:rPr>
            </w:pPr>
            <w:r w:rsidRPr="003D62AD">
              <w:rPr>
                <w:rFonts w:asciiTheme="minorHAnsi" w:hAnsiTheme="minorHAnsi" w:cstheme="minorHAnsi"/>
                <w:sz w:val="24"/>
              </w:rPr>
              <w:t>表示含义</w:t>
            </w:r>
          </w:p>
        </w:tc>
        <w:tc>
          <w:tcPr>
            <w:tcW w:w="1660" w:type="dxa"/>
            <w:tcBorders>
              <w:top w:val="single" w:sz="4" w:space="0" w:color="auto"/>
              <w:bottom w:val="single" w:sz="4" w:space="0" w:color="auto"/>
            </w:tcBorders>
            <w:vAlign w:val="center"/>
          </w:tcPr>
          <w:p w14:paraId="05A99FD4" w14:textId="01F8E135" w:rsidR="007B1344" w:rsidRPr="003D62AD" w:rsidRDefault="007B1344" w:rsidP="007B1344">
            <w:pPr>
              <w:jc w:val="center"/>
              <w:rPr>
                <w:rFonts w:asciiTheme="minorHAnsi" w:hAnsiTheme="minorHAnsi" w:cstheme="minorHAnsi"/>
                <w:sz w:val="24"/>
              </w:rPr>
            </w:pPr>
            <w:r w:rsidRPr="003D62AD">
              <w:rPr>
                <w:rFonts w:asciiTheme="minorHAnsi" w:hAnsiTheme="minorHAnsi" w:cstheme="minorHAnsi"/>
                <w:sz w:val="24"/>
              </w:rPr>
              <w:t>单位</w:t>
            </w:r>
          </w:p>
        </w:tc>
      </w:tr>
      <w:tr w:rsidR="007B1344" w:rsidRPr="003D62AD" w14:paraId="2CA447F6" w14:textId="77777777" w:rsidTr="007B1344">
        <w:tc>
          <w:tcPr>
            <w:tcW w:w="1658" w:type="dxa"/>
            <w:tcBorders>
              <w:top w:val="single" w:sz="4" w:space="0" w:color="auto"/>
            </w:tcBorders>
            <w:vAlign w:val="center"/>
          </w:tcPr>
          <w:p w14:paraId="1FA689F0" w14:textId="7C705B02" w:rsidR="007B1344" w:rsidRPr="003D62AD" w:rsidRDefault="00202572" w:rsidP="007B1344">
            <w:pPr>
              <w:jc w:val="center"/>
              <w:rPr>
                <w:rFonts w:asciiTheme="minorHAnsi" w:hAnsiTheme="minorHAnsi" w:cstheme="minorHAnsi"/>
                <w:i/>
                <w:iCs/>
                <w:sz w:val="24"/>
              </w:rPr>
            </w:pPr>
            <w:r w:rsidRPr="003D62AD">
              <w:rPr>
                <w:rFonts w:asciiTheme="minorHAnsi" w:hAnsiTheme="minorHAnsi" w:cstheme="minorHAnsi"/>
                <w:i/>
                <w:iCs/>
                <w:sz w:val="24"/>
              </w:rPr>
              <w:t xml:space="preserve">μ </w:t>
            </w:r>
          </w:p>
        </w:tc>
        <w:tc>
          <w:tcPr>
            <w:tcW w:w="4978" w:type="dxa"/>
            <w:tcBorders>
              <w:top w:val="single" w:sz="4" w:space="0" w:color="auto"/>
            </w:tcBorders>
            <w:vAlign w:val="center"/>
          </w:tcPr>
          <w:p w14:paraId="310FAA2D" w14:textId="7B357054" w:rsidR="007B1344" w:rsidRPr="003D62AD" w:rsidRDefault="00202572" w:rsidP="007B1344">
            <w:pPr>
              <w:jc w:val="left"/>
              <w:rPr>
                <w:rFonts w:asciiTheme="minorHAnsi" w:hAnsiTheme="minorHAnsi" w:cstheme="minorHAnsi"/>
                <w:sz w:val="24"/>
              </w:rPr>
            </w:pPr>
            <w:r w:rsidRPr="003D62AD">
              <w:rPr>
                <w:rFonts w:asciiTheme="minorHAnsi" w:hAnsiTheme="minorHAnsi" w:cstheme="minorHAnsi"/>
                <w:sz w:val="24"/>
              </w:rPr>
              <w:t>周代码提交量的均值</w:t>
            </w:r>
          </w:p>
        </w:tc>
        <w:tc>
          <w:tcPr>
            <w:tcW w:w="1660" w:type="dxa"/>
            <w:tcBorders>
              <w:top w:val="single" w:sz="4" w:space="0" w:color="auto"/>
            </w:tcBorders>
            <w:vAlign w:val="center"/>
          </w:tcPr>
          <w:p w14:paraId="432990C9" w14:textId="60A77A60" w:rsidR="007B1344" w:rsidRPr="003D62AD" w:rsidRDefault="00202572" w:rsidP="007B1344">
            <w:pPr>
              <w:jc w:val="center"/>
              <w:rPr>
                <w:rFonts w:asciiTheme="minorHAnsi" w:hAnsiTheme="minorHAnsi" w:cstheme="minorHAnsi"/>
                <w:sz w:val="24"/>
              </w:rPr>
            </w:pPr>
            <w:r w:rsidRPr="003D62AD">
              <w:rPr>
                <w:rFonts w:asciiTheme="minorHAnsi" w:hAnsiTheme="minorHAnsi" w:cstheme="minorHAnsi"/>
                <w:sz w:val="24"/>
              </w:rPr>
              <w:t>次</w:t>
            </w:r>
          </w:p>
        </w:tc>
      </w:tr>
      <w:tr w:rsidR="007B1344" w:rsidRPr="003D62AD" w14:paraId="56AEDF15" w14:textId="77777777" w:rsidTr="007B1344">
        <w:tc>
          <w:tcPr>
            <w:tcW w:w="1658" w:type="dxa"/>
            <w:vAlign w:val="center"/>
          </w:tcPr>
          <w:p w14:paraId="297336EC" w14:textId="46F2CA2A" w:rsidR="007B1344" w:rsidRPr="003D62AD" w:rsidRDefault="00202572" w:rsidP="007B1344">
            <w:pPr>
              <w:jc w:val="center"/>
              <w:rPr>
                <w:rFonts w:asciiTheme="minorHAnsi" w:hAnsiTheme="minorHAnsi" w:cstheme="minorHAnsi"/>
                <w:i/>
                <w:iCs/>
                <w:sz w:val="24"/>
              </w:rPr>
            </w:pPr>
            <w:r w:rsidRPr="003D62AD">
              <w:rPr>
                <w:rFonts w:asciiTheme="minorHAnsi" w:hAnsiTheme="minorHAnsi" w:cstheme="minorHAnsi"/>
                <w:i/>
                <w:iCs/>
                <w:sz w:val="24"/>
              </w:rPr>
              <w:t>σ</w:t>
            </w:r>
          </w:p>
        </w:tc>
        <w:tc>
          <w:tcPr>
            <w:tcW w:w="4978" w:type="dxa"/>
            <w:vAlign w:val="center"/>
          </w:tcPr>
          <w:p w14:paraId="72F77135" w14:textId="77FC9420" w:rsidR="007B1344" w:rsidRPr="003D62AD" w:rsidRDefault="00202572" w:rsidP="007B1344">
            <w:pPr>
              <w:jc w:val="left"/>
              <w:rPr>
                <w:rFonts w:asciiTheme="minorHAnsi" w:hAnsiTheme="minorHAnsi" w:cstheme="minorHAnsi"/>
                <w:sz w:val="24"/>
              </w:rPr>
            </w:pPr>
            <w:r w:rsidRPr="003D62AD">
              <w:rPr>
                <w:rFonts w:asciiTheme="minorHAnsi" w:hAnsiTheme="minorHAnsi" w:cstheme="minorHAnsi"/>
                <w:sz w:val="24"/>
              </w:rPr>
              <w:t>周代码提交量的标准差</w:t>
            </w:r>
          </w:p>
        </w:tc>
        <w:tc>
          <w:tcPr>
            <w:tcW w:w="1660" w:type="dxa"/>
            <w:vAlign w:val="center"/>
          </w:tcPr>
          <w:p w14:paraId="4D65D526" w14:textId="10C0413C" w:rsidR="007B1344" w:rsidRPr="003D62AD" w:rsidRDefault="00202572" w:rsidP="007B1344">
            <w:pPr>
              <w:jc w:val="center"/>
              <w:rPr>
                <w:rFonts w:asciiTheme="minorHAnsi" w:hAnsiTheme="minorHAnsi" w:cstheme="minorHAnsi"/>
                <w:sz w:val="24"/>
              </w:rPr>
            </w:pPr>
            <w:r w:rsidRPr="003D62AD">
              <w:rPr>
                <w:rFonts w:asciiTheme="minorHAnsi" w:hAnsiTheme="minorHAnsi" w:cstheme="minorHAnsi"/>
                <w:sz w:val="24"/>
              </w:rPr>
              <w:t>次</w:t>
            </w:r>
          </w:p>
        </w:tc>
      </w:tr>
      <w:tr w:rsidR="007B1344" w:rsidRPr="003D62AD" w14:paraId="7C073A7E" w14:textId="77777777" w:rsidTr="007B1344">
        <w:tc>
          <w:tcPr>
            <w:tcW w:w="1658" w:type="dxa"/>
            <w:vAlign w:val="center"/>
          </w:tcPr>
          <w:p w14:paraId="5A344D37" w14:textId="6FF29686" w:rsidR="007B1344" w:rsidRPr="003D62AD" w:rsidRDefault="00202572" w:rsidP="007B1344">
            <w:pPr>
              <w:jc w:val="center"/>
              <w:rPr>
                <w:rFonts w:asciiTheme="minorHAnsi" w:hAnsiTheme="minorHAnsi" w:cstheme="minorHAnsi"/>
                <w:i/>
                <w:iCs/>
                <w:sz w:val="24"/>
              </w:rPr>
            </w:pPr>
            <w:r w:rsidRPr="003D62AD">
              <w:rPr>
                <w:rFonts w:asciiTheme="minorHAnsi" w:hAnsiTheme="minorHAnsi" w:cstheme="minorHAnsi"/>
                <w:i/>
                <w:iCs/>
                <w:sz w:val="24"/>
              </w:rPr>
              <w:t>X</w:t>
            </w:r>
          </w:p>
        </w:tc>
        <w:tc>
          <w:tcPr>
            <w:tcW w:w="4978" w:type="dxa"/>
            <w:vAlign w:val="center"/>
          </w:tcPr>
          <w:p w14:paraId="7EADC0AD" w14:textId="1AD48E12" w:rsidR="007B1344" w:rsidRPr="003D62AD" w:rsidRDefault="00202572" w:rsidP="007B1344">
            <w:pPr>
              <w:jc w:val="left"/>
              <w:rPr>
                <w:rFonts w:asciiTheme="minorHAnsi" w:hAnsiTheme="minorHAnsi" w:cstheme="minorHAnsi"/>
                <w:sz w:val="24"/>
              </w:rPr>
            </w:pPr>
            <w:r w:rsidRPr="003D62AD">
              <w:rPr>
                <w:rFonts w:asciiTheme="minorHAnsi" w:hAnsiTheme="minorHAnsi" w:cstheme="minorHAnsi"/>
                <w:sz w:val="24"/>
              </w:rPr>
              <w:t>疫情爆发前周代码提交量</w:t>
            </w:r>
          </w:p>
        </w:tc>
        <w:tc>
          <w:tcPr>
            <w:tcW w:w="1660" w:type="dxa"/>
            <w:vAlign w:val="center"/>
          </w:tcPr>
          <w:p w14:paraId="394DE2EC" w14:textId="04E5DDE2" w:rsidR="007B1344" w:rsidRPr="003D62AD" w:rsidRDefault="00202572" w:rsidP="007B1344">
            <w:pPr>
              <w:jc w:val="center"/>
              <w:rPr>
                <w:rFonts w:asciiTheme="minorHAnsi" w:hAnsiTheme="minorHAnsi" w:cstheme="minorHAnsi"/>
                <w:sz w:val="24"/>
              </w:rPr>
            </w:pPr>
            <w:r w:rsidRPr="003D62AD">
              <w:rPr>
                <w:rFonts w:asciiTheme="minorHAnsi" w:hAnsiTheme="minorHAnsi" w:cstheme="minorHAnsi"/>
                <w:sz w:val="24"/>
              </w:rPr>
              <w:t>次</w:t>
            </w:r>
          </w:p>
        </w:tc>
      </w:tr>
      <w:tr w:rsidR="007B1344" w:rsidRPr="003D62AD" w14:paraId="59D919E7" w14:textId="77777777" w:rsidTr="007B1344">
        <w:tc>
          <w:tcPr>
            <w:tcW w:w="1658" w:type="dxa"/>
            <w:tcBorders>
              <w:bottom w:val="single" w:sz="4" w:space="0" w:color="auto"/>
            </w:tcBorders>
            <w:vAlign w:val="center"/>
          </w:tcPr>
          <w:p w14:paraId="2DC2BA1E" w14:textId="42EE6D10" w:rsidR="007B1344" w:rsidRPr="003D62AD" w:rsidRDefault="00202572" w:rsidP="007B1344">
            <w:pPr>
              <w:jc w:val="center"/>
              <w:rPr>
                <w:rFonts w:asciiTheme="minorHAnsi" w:hAnsiTheme="minorHAnsi" w:cstheme="minorHAnsi"/>
                <w:i/>
                <w:iCs/>
                <w:sz w:val="24"/>
              </w:rPr>
            </w:pPr>
            <w:r w:rsidRPr="003D62AD">
              <w:rPr>
                <w:rFonts w:asciiTheme="minorHAnsi" w:hAnsiTheme="minorHAnsi" w:cstheme="minorHAnsi"/>
                <w:i/>
                <w:iCs/>
                <w:sz w:val="24"/>
              </w:rPr>
              <w:t>Y</w:t>
            </w:r>
          </w:p>
        </w:tc>
        <w:tc>
          <w:tcPr>
            <w:tcW w:w="4978" w:type="dxa"/>
            <w:tcBorders>
              <w:bottom w:val="single" w:sz="4" w:space="0" w:color="auto"/>
            </w:tcBorders>
            <w:vAlign w:val="center"/>
          </w:tcPr>
          <w:p w14:paraId="6AF92073" w14:textId="2470DA7A" w:rsidR="007B1344" w:rsidRPr="003D62AD" w:rsidRDefault="00202572" w:rsidP="007B1344">
            <w:pPr>
              <w:jc w:val="left"/>
              <w:rPr>
                <w:rFonts w:asciiTheme="minorHAnsi" w:hAnsiTheme="minorHAnsi" w:cstheme="minorHAnsi"/>
                <w:sz w:val="24"/>
              </w:rPr>
            </w:pPr>
            <w:r w:rsidRPr="003D62AD">
              <w:rPr>
                <w:rFonts w:asciiTheme="minorHAnsi" w:hAnsiTheme="minorHAnsi" w:cstheme="minorHAnsi"/>
                <w:sz w:val="24"/>
              </w:rPr>
              <w:t>疫情爆发后周代码提交量</w:t>
            </w:r>
          </w:p>
        </w:tc>
        <w:tc>
          <w:tcPr>
            <w:tcW w:w="1660" w:type="dxa"/>
            <w:tcBorders>
              <w:bottom w:val="single" w:sz="4" w:space="0" w:color="auto"/>
            </w:tcBorders>
            <w:vAlign w:val="center"/>
          </w:tcPr>
          <w:p w14:paraId="394CFED6" w14:textId="77CEFE9B" w:rsidR="007B1344" w:rsidRPr="003D62AD" w:rsidRDefault="00202572" w:rsidP="007B1344">
            <w:pPr>
              <w:jc w:val="center"/>
              <w:rPr>
                <w:rFonts w:asciiTheme="minorHAnsi" w:hAnsiTheme="minorHAnsi" w:cstheme="minorHAnsi"/>
                <w:sz w:val="24"/>
              </w:rPr>
            </w:pPr>
            <w:r w:rsidRPr="003D62AD">
              <w:rPr>
                <w:rFonts w:asciiTheme="minorHAnsi" w:hAnsiTheme="minorHAnsi" w:cstheme="minorHAnsi"/>
                <w:sz w:val="24"/>
              </w:rPr>
              <w:t>次</w:t>
            </w:r>
          </w:p>
        </w:tc>
      </w:tr>
    </w:tbl>
    <w:p w14:paraId="065D9C3C" w14:textId="77777777" w:rsidR="007B1344" w:rsidRPr="007B1344" w:rsidRDefault="007B1344" w:rsidP="007B1344">
      <w:pPr>
        <w:rPr>
          <w:rFonts w:ascii="SimSun" w:hAnsi="SimSun"/>
          <w:sz w:val="24"/>
        </w:rPr>
      </w:pPr>
    </w:p>
    <w:p w14:paraId="4F0A7C4C" w14:textId="2D5FA086" w:rsidR="00C13B02" w:rsidRDefault="00C13B02">
      <w:pPr>
        <w:pStyle w:val="Heading2"/>
        <w:jc w:val="center"/>
        <w:rPr>
          <w:rFonts w:ascii="Times New Roman" w:hAnsi="Times New Roman"/>
        </w:rPr>
      </w:pPr>
      <w:r>
        <w:rPr>
          <w:rFonts w:ascii="Times New Roman" w:hint="eastAsia"/>
        </w:rPr>
        <w:t>五、模型的建立与求解</w:t>
      </w:r>
    </w:p>
    <w:p w14:paraId="12C93744" w14:textId="4BFD30CA" w:rsidR="003D62AD" w:rsidRDefault="003D62AD" w:rsidP="003D62AD">
      <w:pPr>
        <w:rPr>
          <w:rFonts w:ascii="SimHei" w:eastAsia="SimHei" w:hAnsi="SimHei"/>
          <w:color w:val="000000"/>
          <w:sz w:val="24"/>
          <w:szCs w:val="21"/>
        </w:rPr>
      </w:pPr>
      <w:r>
        <w:rPr>
          <w:rFonts w:ascii="SimHei" w:eastAsia="SimHei" w:hAnsi="SimHei"/>
          <w:color w:val="000000"/>
          <w:sz w:val="24"/>
          <w:szCs w:val="21"/>
        </w:rPr>
        <w:t xml:space="preserve">5.1 </w:t>
      </w:r>
      <w:r>
        <w:rPr>
          <w:rFonts w:ascii="SimHei" w:eastAsia="SimHei" w:hAnsi="SimHei" w:hint="eastAsia"/>
          <w:color w:val="000000"/>
          <w:sz w:val="24"/>
          <w:szCs w:val="21"/>
        </w:rPr>
        <w:t>模型的</w:t>
      </w:r>
      <w:r w:rsidRPr="003D62AD">
        <w:rPr>
          <w:rFonts w:ascii="SimHei" w:eastAsia="SimHei" w:hAnsi="SimHei" w:hint="eastAsia"/>
          <w:color w:val="000000"/>
          <w:sz w:val="24"/>
          <w:szCs w:val="21"/>
        </w:rPr>
        <w:t>建立</w:t>
      </w:r>
    </w:p>
    <w:p w14:paraId="4B093398" w14:textId="5CECF2BA" w:rsidR="003D62AD" w:rsidRDefault="003D62AD" w:rsidP="003D62AD">
      <w:pPr>
        <w:rPr>
          <w:rFonts w:ascii="SimHei" w:eastAsia="SimHei" w:hAnsi="SimHei"/>
          <w:color w:val="000000"/>
          <w:sz w:val="24"/>
          <w:szCs w:val="21"/>
        </w:rPr>
      </w:pPr>
      <w:r>
        <w:rPr>
          <w:rFonts w:ascii="SimHei" w:eastAsia="SimHei" w:hAnsi="SimHei"/>
          <w:color w:val="000000"/>
          <w:sz w:val="24"/>
          <w:szCs w:val="21"/>
        </w:rPr>
        <w:t xml:space="preserve">5.1.1 </w:t>
      </w:r>
      <w:r>
        <w:rPr>
          <w:rFonts w:ascii="SimHei" w:eastAsia="SimHei" w:hAnsi="SimHei" w:hint="eastAsia"/>
          <w:color w:val="000000"/>
          <w:sz w:val="24"/>
          <w:szCs w:val="21"/>
        </w:rPr>
        <w:t>J</w:t>
      </w:r>
      <w:r>
        <w:rPr>
          <w:rFonts w:ascii="SimHei" w:eastAsia="SimHei" w:hAnsi="SimHei"/>
          <w:color w:val="000000"/>
          <w:sz w:val="24"/>
          <w:szCs w:val="21"/>
        </w:rPr>
        <w:t>SON</w:t>
      </w:r>
    </w:p>
    <w:p w14:paraId="02F8DF01" w14:textId="5EFCD7B6" w:rsidR="003D62AD" w:rsidRPr="003D62AD" w:rsidRDefault="003D62AD" w:rsidP="003D62AD">
      <w:pPr>
        <w:ind w:left="1" w:firstLineChars="202" w:firstLine="485"/>
        <w:jc w:val="left"/>
        <w:rPr>
          <w:rFonts w:asciiTheme="minorHAnsi" w:hAnsiTheme="minorHAnsi" w:cstheme="minorHAnsi"/>
          <w:color w:val="000000"/>
          <w:sz w:val="24"/>
          <w:szCs w:val="21"/>
        </w:rPr>
      </w:pPr>
      <w:r w:rsidRPr="003D62AD">
        <w:rPr>
          <w:rFonts w:asciiTheme="minorHAnsi" w:hAnsiTheme="minorHAnsi" w:cstheme="minorHAnsi"/>
          <w:color w:val="000000"/>
          <w:sz w:val="24"/>
          <w:szCs w:val="21"/>
        </w:rPr>
        <w:t>JSON</w:t>
      </w:r>
      <w:r>
        <w:rPr>
          <w:rFonts w:asciiTheme="minorHAnsi" w:hAnsiTheme="minorHAnsi" w:cstheme="minorHAnsi" w:hint="eastAsia"/>
          <w:color w:val="000000"/>
          <w:sz w:val="24"/>
          <w:szCs w:val="21"/>
        </w:rPr>
        <w:t xml:space="preserve"> </w:t>
      </w:r>
      <w:r>
        <w:rPr>
          <w:rFonts w:asciiTheme="minorHAnsi" w:hAnsiTheme="minorHAnsi" w:cstheme="minorHAnsi"/>
          <w:color w:val="000000"/>
          <w:sz w:val="24"/>
          <w:szCs w:val="21"/>
        </w:rPr>
        <w:t>(</w:t>
      </w:r>
      <w:r w:rsidRPr="003D62AD">
        <w:rPr>
          <w:rFonts w:asciiTheme="minorHAnsi" w:hAnsiTheme="minorHAnsi" w:cstheme="minorHAnsi"/>
          <w:color w:val="000000"/>
          <w:sz w:val="24"/>
          <w:szCs w:val="21"/>
        </w:rPr>
        <w:t xml:space="preserve">JavaScript Object Notation, JavaScript </w:t>
      </w:r>
      <w:r w:rsidRPr="003D62AD">
        <w:rPr>
          <w:rFonts w:asciiTheme="minorHAnsi" w:hAnsiTheme="minorHAnsi" w:cstheme="minorHAnsi"/>
          <w:color w:val="000000"/>
          <w:sz w:val="24"/>
          <w:szCs w:val="21"/>
        </w:rPr>
        <w:t>对象表示法</w:t>
      </w:r>
      <w:r>
        <w:rPr>
          <w:rFonts w:asciiTheme="minorHAnsi" w:hAnsiTheme="minorHAnsi" w:cstheme="minorHAnsi" w:hint="eastAsia"/>
          <w:color w:val="000000"/>
          <w:sz w:val="24"/>
          <w:szCs w:val="21"/>
        </w:rPr>
        <w:t>)</w:t>
      </w:r>
      <w:r>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是一种由</w:t>
      </w:r>
      <w:r w:rsidRPr="003D62AD">
        <w:rPr>
          <w:rFonts w:asciiTheme="minorHAnsi" w:hAnsiTheme="minorHAnsi" w:cstheme="minorHAnsi"/>
          <w:color w:val="000000"/>
          <w:sz w:val="24"/>
          <w:szCs w:val="21"/>
        </w:rPr>
        <w:t xml:space="preserve"> Douglas Crockford </w:t>
      </w:r>
      <w:r w:rsidRPr="003D62AD">
        <w:rPr>
          <w:rFonts w:asciiTheme="minorHAnsi" w:hAnsiTheme="minorHAnsi" w:cstheme="minorHAnsi"/>
          <w:color w:val="000000"/>
          <w:sz w:val="24"/>
          <w:szCs w:val="21"/>
        </w:rPr>
        <w:t>构想和设计、轻量级的数据交换语言</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该语言以易于让人阅读的文字为基础</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用来传输由属性值或者序列性的值组成的数据对象。尽管</w:t>
      </w:r>
      <w:r w:rsidRPr="003D62AD">
        <w:rPr>
          <w:rFonts w:asciiTheme="minorHAnsi" w:hAnsiTheme="minorHAnsi" w:cstheme="minorHAnsi"/>
          <w:color w:val="000000"/>
          <w:sz w:val="24"/>
          <w:szCs w:val="21"/>
        </w:rPr>
        <w:t xml:space="preserve"> JSON </w:t>
      </w:r>
      <w:r w:rsidRPr="003D62AD">
        <w:rPr>
          <w:rFonts w:asciiTheme="minorHAnsi" w:hAnsiTheme="minorHAnsi" w:cstheme="minorHAnsi"/>
          <w:color w:val="000000"/>
          <w:sz w:val="24"/>
          <w:szCs w:val="21"/>
        </w:rPr>
        <w:t>是</w:t>
      </w:r>
      <w:r w:rsidRPr="003D62AD">
        <w:rPr>
          <w:rFonts w:asciiTheme="minorHAnsi" w:hAnsiTheme="minorHAnsi" w:cstheme="minorHAnsi"/>
          <w:color w:val="000000"/>
          <w:sz w:val="24"/>
          <w:szCs w:val="21"/>
        </w:rPr>
        <w:t xml:space="preserve"> JavaScript </w:t>
      </w:r>
      <w:r w:rsidRPr="003D62AD">
        <w:rPr>
          <w:rFonts w:asciiTheme="minorHAnsi" w:hAnsiTheme="minorHAnsi" w:cstheme="minorHAnsi"/>
          <w:color w:val="000000"/>
          <w:sz w:val="24"/>
          <w:szCs w:val="21"/>
        </w:rPr>
        <w:t>的一个子集</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但</w:t>
      </w:r>
      <w:r w:rsidRPr="003D62AD">
        <w:rPr>
          <w:rFonts w:asciiTheme="minorHAnsi" w:hAnsiTheme="minorHAnsi" w:cstheme="minorHAnsi"/>
          <w:color w:val="000000"/>
          <w:sz w:val="24"/>
          <w:szCs w:val="21"/>
        </w:rPr>
        <w:t xml:space="preserve"> JSON </w:t>
      </w:r>
      <w:r w:rsidRPr="003D62AD">
        <w:rPr>
          <w:rFonts w:asciiTheme="minorHAnsi" w:hAnsiTheme="minorHAnsi" w:cstheme="minorHAnsi"/>
          <w:color w:val="000000"/>
          <w:sz w:val="24"/>
          <w:szCs w:val="21"/>
        </w:rPr>
        <w:t>是独立于语言的文本格式</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并且采用了类似于</w:t>
      </w:r>
      <w:r w:rsidRPr="003D62AD">
        <w:rPr>
          <w:rFonts w:asciiTheme="minorHAnsi" w:hAnsiTheme="minorHAnsi" w:cstheme="minorHAnsi"/>
          <w:color w:val="000000"/>
          <w:sz w:val="24"/>
          <w:szCs w:val="21"/>
        </w:rPr>
        <w:t>C</w:t>
      </w:r>
      <w:r w:rsidRPr="003D62AD">
        <w:rPr>
          <w:rFonts w:asciiTheme="minorHAnsi" w:hAnsiTheme="minorHAnsi" w:cstheme="minorHAnsi"/>
          <w:color w:val="000000"/>
          <w:sz w:val="24"/>
          <w:szCs w:val="21"/>
        </w:rPr>
        <w:t>语言家族的一些习惯。</w:t>
      </w:r>
    </w:p>
    <w:p w14:paraId="120AC0F9" w14:textId="12FCD42D" w:rsidR="003D62AD" w:rsidRDefault="003D62AD" w:rsidP="003D62AD">
      <w:pPr>
        <w:ind w:left="1" w:firstLineChars="202" w:firstLine="485"/>
        <w:jc w:val="left"/>
        <w:rPr>
          <w:rFonts w:asciiTheme="minorHAnsi" w:hAnsiTheme="minorHAnsi" w:cstheme="minorHAnsi"/>
          <w:color w:val="000000"/>
          <w:sz w:val="24"/>
          <w:szCs w:val="21"/>
        </w:rPr>
      </w:pPr>
      <w:r w:rsidRPr="003D62AD">
        <w:rPr>
          <w:rFonts w:asciiTheme="minorHAnsi" w:hAnsiTheme="minorHAnsi" w:cstheme="minorHAnsi"/>
          <w:color w:val="000000"/>
          <w:sz w:val="24"/>
          <w:szCs w:val="21"/>
        </w:rPr>
        <w:t xml:space="preserve">JSON </w:t>
      </w:r>
      <w:r w:rsidRPr="003D62AD">
        <w:rPr>
          <w:rFonts w:asciiTheme="minorHAnsi" w:hAnsiTheme="minorHAnsi" w:cstheme="minorHAnsi"/>
          <w:color w:val="000000"/>
          <w:sz w:val="24"/>
          <w:szCs w:val="21"/>
        </w:rPr>
        <w:t>数据格式与语言无关。即便它源自</w:t>
      </w:r>
      <w:r w:rsidRPr="003D62AD">
        <w:rPr>
          <w:rFonts w:asciiTheme="minorHAnsi" w:hAnsiTheme="minorHAnsi" w:cstheme="minorHAnsi"/>
          <w:color w:val="000000"/>
          <w:sz w:val="24"/>
          <w:szCs w:val="21"/>
        </w:rPr>
        <w:t xml:space="preserve"> JavaScript, </w:t>
      </w:r>
      <w:r w:rsidRPr="003D62AD">
        <w:rPr>
          <w:rFonts w:asciiTheme="minorHAnsi" w:hAnsiTheme="minorHAnsi" w:cstheme="minorHAnsi"/>
          <w:color w:val="000000"/>
          <w:sz w:val="24"/>
          <w:szCs w:val="21"/>
        </w:rPr>
        <w:t>但当前很多编程语言都支持</w:t>
      </w:r>
      <w:r w:rsidRPr="003D62AD">
        <w:rPr>
          <w:rFonts w:asciiTheme="minorHAnsi" w:hAnsiTheme="minorHAnsi" w:cstheme="minorHAnsi"/>
          <w:color w:val="000000"/>
          <w:sz w:val="24"/>
          <w:szCs w:val="21"/>
        </w:rPr>
        <w:t xml:space="preserve"> JSON </w:t>
      </w:r>
      <w:r w:rsidRPr="003D62AD">
        <w:rPr>
          <w:rFonts w:asciiTheme="minorHAnsi" w:hAnsiTheme="minorHAnsi" w:cstheme="minorHAnsi"/>
          <w:color w:val="000000"/>
          <w:sz w:val="24"/>
          <w:szCs w:val="21"/>
        </w:rPr>
        <w:t>格式数据的生成和解析。</w:t>
      </w:r>
      <w:r w:rsidRPr="003D62AD">
        <w:rPr>
          <w:rFonts w:asciiTheme="minorHAnsi" w:hAnsiTheme="minorHAnsi" w:cstheme="minorHAnsi"/>
          <w:color w:val="000000"/>
          <w:sz w:val="24"/>
          <w:szCs w:val="21"/>
        </w:rPr>
        <w:t xml:space="preserve">JSON </w:t>
      </w:r>
      <w:r w:rsidRPr="003D62AD">
        <w:rPr>
          <w:rFonts w:asciiTheme="minorHAnsi" w:hAnsiTheme="minorHAnsi" w:cstheme="minorHAnsi"/>
          <w:color w:val="000000"/>
          <w:sz w:val="24"/>
          <w:szCs w:val="21"/>
        </w:rPr>
        <w:t>的官方</w:t>
      </w:r>
      <w:r w:rsidRPr="003D62AD">
        <w:rPr>
          <w:rFonts w:asciiTheme="minorHAnsi" w:hAnsiTheme="minorHAnsi" w:cstheme="minorHAnsi"/>
          <w:color w:val="000000"/>
          <w:sz w:val="24"/>
          <w:szCs w:val="21"/>
        </w:rPr>
        <w:t xml:space="preserve"> MIME </w:t>
      </w:r>
      <w:r w:rsidRPr="003D62AD">
        <w:rPr>
          <w:rFonts w:asciiTheme="minorHAnsi" w:hAnsiTheme="minorHAnsi" w:cstheme="minorHAnsi"/>
          <w:color w:val="000000"/>
          <w:sz w:val="24"/>
          <w:szCs w:val="21"/>
        </w:rPr>
        <w:t>类型是</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lastRenderedPageBreak/>
        <w:t xml:space="preserve">application/json, </w:t>
      </w:r>
      <w:proofErr w:type="gramStart"/>
      <w:r w:rsidRPr="003D62AD">
        <w:rPr>
          <w:rFonts w:asciiTheme="minorHAnsi" w:hAnsiTheme="minorHAnsi" w:cstheme="minorHAnsi"/>
          <w:color w:val="000000"/>
          <w:sz w:val="24"/>
          <w:szCs w:val="21"/>
        </w:rPr>
        <w:t>文件扩展名是</w:t>
      </w:r>
      <w:r w:rsidRPr="003D62AD">
        <w:rPr>
          <w:rFonts w:asciiTheme="minorHAnsi" w:hAnsiTheme="minorHAnsi" w:cstheme="minorHAnsi"/>
          <w:color w:val="000000"/>
          <w:sz w:val="24"/>
          <w:szCs w:val="21"/>
        </w:rPr>
        <w:t xml:space="preserve"> .json</w:t>
      </w:r>
      <w:proofErr w:type="gramEnd"/>
      <w:r w:rsidRPr="003D62AD">
        <w:rPr>
          <w:rFonts w:asciiTheme="minorHAnsi" w:hAnsiTheme="minorHAnsi" w:cstheme="minorHAnsi"/>
          <w:color w:val="000000"/>
          <w:sz w:val="24"/>
          <w:szCs w:val="21"/>
        </w:rPr>
        <w:t>。</w:t>
      </w:r>
    </w:p>
    <w:p w14:paraId="08648796" w14:textId="7D65794A" w:rsidR="005C29BD" w:rsidRPr="003D62AD" w:rsidRDefault="005C29BD" w:rsidP="003D62AD">
      <w:pPr>
        <w:ind w:left="1" w:firstLineChars="202" w:firstLine="485"/>
        <w:jc w:val="left"/>
        <w:rPr>
          <w:rFonts w:asciiTheme="minorHAnsi" w:hAnsiTheme="minorHAnsi" w:cstheme="minorHAnsi"/>
          <w:color w:val="000000"/>
          <w:sz w:val="24"/>
          <w:szCs w:val="21"/>
        </w:rPr>
      </w:pPr>
      <w:r w:rsidRPr="005C29BD">
        <w:rPr>
          <w:rFonts w:asciiTheme="minorHAnsi" w:hAnsiTheme="minorHAnsi" w:cstheme="minorHAnsi" w:hint="eastAsia"/>
          <w:color w:val="000000"/>
          <w:sz w:val="24"/>
          <w:szCs w:val="21"/>
        </w:rPr>
        <w:t>我们将使用</w:t>
      </w:r>
      <w:r w:rsidRPr="005C29BD">
        <w:rPr>
          <w:rFonts w:asciiTheme="minorHAnsi" w:hAnsiTheme="minorHAnsi" w:cstheme="minorHAnsi" w:hint="eastAsia"/>
          <w:color w:val="000000"/>
          <w:sz w:val="24"/>
          <w:szCs w:val="21"/>
        </w:rPr>
        <w:t xml:space="preserve"> </w:t>
      </w:r>
      <w:proofErr w:type="spellStart"/>
      <w:r w:rsidRPr="005C29BD">
        <w:rPr>
          <w:rFonts w:asciiTheme="minorHAnsi" w:hAnsiTheme="minorHAnsi" w:cstheme="minorHAnsi" w:hint="eastAsia"/>
          <w:color w:val="000000"/>
          <w:sz w:val="24"/>
          <w:szCs w:val="21"/>
        </w:rPr>
        <w:t>JSONArray</w:t>
      </w:r>
      <w:proofErr w:type="spellEnd"/>
      <w:r w:rsidRPr="005C29BD">
        <w:rPr>
          <w:rFonts w:asciiTheme="minorHAnsi" w:hAnsiTheme="minorHAnsi" w:cstheme="minorHAnsi" w:hint="eastAsia"/>
          <w:color w:val="000000"/>
          <w:sz w:val="24"/>
          <w:szCs w:val="21"/>
        </w:rPr>
        <w:t xml:space="preserve"> </w:t>
      </w:r>
      <w:r w:rsidRPr="005C29BD">
        <w:rPr>
          <w:rFonts w:asciiTheme="minorHAnsi" w:hAnsiTheme="minorHAnsi" w:cstheme="minorHAnsi" w:hint="eastAsia"/>
          <w:color w:val="000000"/>
          <w:sz w:val="24"/>
          <w:szCs w:val="21"/>
        </w:rPr>
        <w:t>解析</w:t>
      </w:r>
      <w:r w:rsidRPr="005C29BD">
        <w:rPr>
          <w:rFonts w:asciiTheme="minorHAnsi" w:hAnsiTheme="minorHAnsi" w:cstheme="minorHAnsi" w:hint="eastAsia"/>
          <w:color w:val="000000"/>
          <w:sz w:val="24"/>
          <w:szCs w:val="21"/>
        </w:rPr>
        <w:t xml:space="preserve"> API </w:t>
      </w:r>
      <w:r w:rsidRPr="005C29BD">
        <w:rPr>
          <w:rFonts w:asciiTheme="minorHAnsi" w:hAnsiTheme="minorHAnsi" w:cstheme="minorHAnsi" w:hint="eastAsia"/>
          <w:color w:val="000000"/>
          <w:sz w:val="24"/>
          <w:szCs w:val="21"/>
        </w:rPr>
        <w:t>返回的</w:t>
      </w:r>
      <w:r w:rsidRPr="005C29BD">
        <w:rPr>
          <w:rFonts w:asciiTheme="minorHAnsi" w:hAnsiTheme="minorHAnsi" w:cstheme="minorHAnsi" w:hint="eastAsia"/>
          <w:color w:val="000000"/>
          <w:sz w:val="24"/>
          <w:szCs w:val="21"/>
        </w:rPr>
        <w:t xml:space="preserve"> JSON </w:t>
      </w:r>
      <w:r w:rsidRPr="005C29BD">
        <w:rPr>
          <w:rFonts w:asciiTheme="minorHAnsi" w:hAnsiTheme="minorHAnsi" w:cstheme="minorHAnsi" w:hint="eastAsia"/>
          <w:color w:val="000000"/>
          <w:sz w:val="24"/>
          <w:szCs w:val="21"/>
        </w:rPr>
        <w:t>数据。</w:t>
      </w:r>
    </w:p>
    <w:p w14:paraId="13774EA3" w14:textId="1128D91D" w:rsidR="003D62AD" w:rsidRDefault="003D62AD" w:rsidP="003D62AD">
      <w:pPr>
        <w:rPr>
          <w:rFonts w:ascii="SimHei" w:eastAsia="SimHei" w:hAnsi="SimHei"/>
          <w:color w:val="000000"/>
          <w:sz w:val="24"/>
          <w:szCs w:val="21"/>
        </w:rPr>
      </w:pPr>
      <w:r>
        <w:rPr>
          <w:rFonts w:ascii="SimHei" w:eastAsia="SimHei" w:hAnsi="SimHei"/>
          <w:color w:val="000000"/>
          <w:sz w:val="24"/>
          <w:szCs w:val="21"/>
        </w:rPr>
        <w:t>5.1.2 API</w:t>
      </w:r>
    </w:p>
    <w:p w14:paraId="1A770506" w14:textId="0E2A9758" w:rsidR="003D62AD" w:rsidRDefault="005C29BD" w:rsidP="003D62AD">
      <w:pPr>
        <w:ind w:left="1" w:firstLineChars="202" w:firstLine="485"/>
        <w:jc w:val="left"/>
        <w:rPr>
          <w:rFonts w:ascii="SimSun"/>
          <w:color w:val="000000"/>
          <w:sz w:val="24"/>
          <w:szCs w:val="21"/>
        </w:rPr>
      </w:pPr>
      <w:r w:rsidRPr="005C29BD">
        <w:rPr>
          <w:rFonts w:asciiTheme="minorHAnsi" w:hAnsiTheme="minorHAnsi" w:cstheme="minorHAnsi" w:hint="eastAsia"/>
          <w:color w:val="000000"/>
          <w:sz w:val="24"/>
          <w:szCs w:val="21"/>
        </w:rPr>
        <w:t xml:space="preserve">API (Application Programming Interface, </w:t>
      </w:r>
      <w:r w:rsidRPr="005C29BD">
        <w:rPr>
          <w:rFonts w:asciiTheme="minorHAnsi" w:hAnsiTheme="minorHAnsi" w:cstheme="minorHAnsi" w:hint="eastAsia"/>
          <w:color w:val="000000"/>
          <w:sz w:val="24"/>
          <w:szCs w:val="21"/>
        </w:rPr>
        <w:t>应用程序接口</w:t>
      </w:r>
      <w:r w:rsidRPr="005C29BD">
        <w:rPr>
          <w:rFonts w:asciiTheme="minorHAnsi" w:hAnsiTheme="minorHAnsi" w:cstheme="minorHAnsi" w:hint="eastAsia"/>
          <w:color w:val="000000"/>
          <w:sz w:val="24"/>
          <w:szCs w:val="21"/>
        </w:rPr>
        <w:t xml:space="preserve">) </w:t>
      </w:r>
      <w:r w:rsidRPr="005C29BD">
        <w:rPr>
          <w:rFonts w:asciiTheme="minorHAnsi" w:hAnsiTheme="minorHAnsi" w:cstheme="minorHAnsi" w:hint="eastAsia"/>
          <w:color w:val="000000"/>
          <w:sz w:val="24"/>
          <w:szCs w:val="21"/>
        </w:rPr>
        <w:t>是一些预先定义的函数</w:t>
      </w:r>
      <w:r w:rsidRPr="005C29BD">
        <w:rPr>
          <w:rFonts w:asciiTheme="minorHAnsi" w:hAnsiTheme="minorHAnsi" w:cstheme="minorHAnsi" w:hint="eastAsia"/>
          <w:color w:val="000000"/>
          <w:sz w:val="24"/>
          <w:szCs w:val="21"/>
        </w:rPr>
        <w:t xml:space="preserve">, </w:t>
      </w:r>
      <w:r w:rsidRPr="005C29BD">
        <w:rPr>
          <w:rFonts w:asciiTheme="minorHAnsi" w:hAnsiTheme="minorHAnsi" w:cstheme="minorHAnsi" w:hint="eastAsia"/>
          <w:color w:val="000000"/>
          <w:sz w:val="24"/>
          <w:szCs w:val="21"/>
        </w:rPr>
        <w:t>或指软件系统不同组成部分衔接的约定。用来提供应用程序与开发人员基于某软件或硬件得以访问的一组例程</w:t>
      </w:r>
      <w:r w:rsidRPr="005C29BD">
        <w:rPr>
          <w:rFonts w:asciiTheme="minorHAnsi" w:hAnsiTheme="minorHAnsi" w:cstheme="minorHAnsi" w:hint="eastAsia"/>
          <w:color w:val="000000"/>
          <w:sz w:val="24"/>
          <w:szCs w:val="21"/>
        </w:rPr>
        <w:t xml:space="preserve">, </w:t>
      </w:r>
      <w:r w:rsidRPr="005C29BD">
        <w:rPr>
          <w:rFonts w:asciiTheme="minorHAnsi" w:hAnsiTheme="minorHAnsi" w:cstheme="minorHAnsi" w:hint="eastAsia"/>
          <w:color w:val="000000"/>
          <w:sz w:val="24"/>
          <w:szCs w:val="21"/>
        </w:rPr>
        <w:t>而又无需访问原码</w:t>
      </w:r>
      <w:r w:rsidRPr="005C29BD">
        <w:rPr>
          <w:rFonts w:asciiTheme="minorHAnsi" w:hAnsiTheme="minorHAnsi" w:cstheme="minorHAnsi" w:hint="eastAsia"/>
          <w:color w:val="000000"/>
          <w:sz w:val="24"/>
          <w:szCs w:val="21"/>
        </w:rPr>
        <w:t xml:space="preserve">, </w:t>
      </w:r>
      <w:r w:rsidRPr="005C29BD">
        <w:rPr>
          <w:rFonts w:asciiTheme="minorHAnsi" w:hAnsiTheme="minorHAnsi" w:cstheme="minorHAnsi" w:hint="eastAsia"/>
          <w:color w:val="000000"/>
          <w:sz w:val="24"/>
          <w:szCs w:val="21"/>
        </w:rPr>
        <w:t>或理解内部工作机制的细节。</w:t>
      </w:r>
    </w:p>
    <w:p w14:paraId="54132AA9" w14:textId="22DF457B" w:rsidR="003D62AD" w:rsidRPr="005C29BD" w:rsidRDefault="005C29BD" w:rsidP="003D62AD">
      <w:pPr>
        <w:ind w:left="1" w:firstLineChars="202" w:firstLine="485"/>
        <w:jc w:val="left"/>
        <w:rPr>
          <w:rFonts w:asciiTheme="minorHAnsi" w:hAnsiTheme="minorHAnsi" w:cstheme="minorHAnsi"/>
          <w:color w:val="000000"/>
          <w:sz w:val="24"/>
          <w:szCs w:val="21"/>
        </w:rPr>
      </w:pPr>
      <w:r w:rsidRPr="005C29BD">
        <w:rPr>
          <w:rFonts w:asciiTheme="minorHAnsi" w:hAnsiTheme="minorHAnsi" w:cstheme="minorHAnsi" w:hint="eastAsia"/>
          <w:color w:val="000000"/>
          <w:sz w:val="24"/>
          <w:szCs w:val="21"/>
        </w:rPr>
        <w:t>我们将使用</w:t>
      </w:r>
      <w:r w:rsidRPr="005C29BD">
        <w:rPr>
          <w:rFonts w:asciiTheme="minorHAnsi" w:hAnsiTheme="minorHAnsi" w:cstheme="minorHAnsi" w:hint="eastAsia"/>
          <w:color w:val="000000"/>
          <w:sz w:val="24"/>
          <w:szCs w:val="21"/>
        </w:rPr>
        <w:t xml:space="preserve"> Java </w:t>
      </w:r>
      <w:r w:rsidRPr="005C29BD">
        <w:rPr>
          <w:rFonts w:asciiTheme="minorHAnsi" w:hAnsiTheme="minorHAnsi" w:cstheme="minorHAnsi" w:hint="eastAsia"/>
          <w:color w:val="000000"/>
          <w:sz w:val="24"/>
          <w:szCs w:val="21"/>
        </w:rPr>
        <w:t>编写模拟</w:t>
      </w:r>
      <w:r w:rsidRPr="005C29BD">
        <w:rPr>
          <w:rFonts w:asciiTheme="minorHAnsi" w:hAnsiTheme="minorHAnsi" w:cstheme="minorHAnsi" w:hint="eastAsia"/>
          <w:color w:val="000000"/>
          <w:sz w:val="24"/>
          <w:szCs w:val="21"/>
        </w:rPr>
        <w:t xml:space="preserve"> HTTPS </w:t>
      </w:r>
      <w:r w:rsidRPr="005C29BD">
        <w:rPr>
          <w:rFonts w:asciiTheme="minorHAnsi" w:hAnsiTheme="minorHAnsi" w:cstheme="minorHAnsi" w:hint="eastAsia"/>
          <w:color w:val="000000"/>
          <w:sz w:val="24"/>
          <w:szCs w:val="21"/>
        </w:rPr>
        <w:t>请求的爬虫</w:t>
      </w:r>
      <w:r w:rsidRPr="005C29BD">
        <w:rPr>
          <w:rFonts w:asciiTheme="minorHAnsi" w:hAnsiTheme="minorHAnsi" w:cstheme="minorHAnsi" w:hint="eastAsia"/>
          <w:color w:val="000000"/>
          <w:sz w:val="24"/>
          <w:szCs w:val="21"/>
        </w:rPr>
        <w:t xml:space="preserve">, </w:t>
      </w:r>
      <w:r w:rsidRPr="005C29BD">
        <w:rPr>
          <w:rFonts w:asciiTheme="minorHAnsi" w:hAnsiTheme="minorHAnsi" w:cstheme="minorHAnsi" w:hint="eastAsia"/>
          <w:color w:val="000000"/>
          <w:sz w:val="24"/>
          <w:szCs w:val="21"/>
        </w:rPr>
        <w:t>对</w:t>
      </w:r>
      <w:r w:rsidRPr="005C29BD">
        <w:rPr>
          <w:rFonts w:asciiTheme="minorHAnsi" w:hAnsiTheme="minorHAnsi" w:cstheme="minorHAnsi" w:hint="eastAsia"/>
          <w:color w:val="000000"/>
          <w:sz w:val="24"/>
          <w:szCs w:val="21"/>
        </w:rPr>
        <w:t xml:space="preserve"> API </w:t>
      </w:r>
      <w:r w:rsidRPr="005C29BD">
        <w:rPr>
          <w:rFonts w:asciiTheme="minorHAnsi" w:hAnsiTheme="minorHAnsi" w:cstheme="minorHAnsi" w:hint="eastAsia"/>
          <w:color w:val="000000"/>
          <w:sz w:val="24"/>
          <w:szCs w:val="21"/>
        </w:rPr>
        <w:t>返回的</w:t>
      </w:r>
      <w:r w:rsidRPr="005C29BD">
        <w:rPr>
          <w:rFonts w:asciiTheme="minorHAnsi" w:hAnsiTheme="minorHAnsi" w:cstheme="minorHAnsi" w:hint="eastAsia"/>
          <w:color w:val="000000"/>
          <w:sz w:val="24"/>
          <w:szCs w:val="21"/>
        </w:rPr>
        <w:t xml:space="preserve"> JSON </w:t>
      </w:r>
      <w:r w:rsidRPr="005C29BD">
        <w:rPr>
          <w:rFonts w:asciiTheme="minorHAnsi" w:hAnsiTheme="minorHAnsi" w:cstheme="minorHAnsi" w:hint="eastAsia"/>
          <w:color w:val="000000"/>
          <w:sz w:val="24"/>
          <w:szCs w:val="21"/>
        </w:rPr>
        <w:t>文本解析。选用</w:t>
      </w:r>
      <w:r w:rsidRPr="005C29BD">
        <w:rPr>
          <w:rFonts w:asciiTheme="minorHAnsi" w:hAnsiTheme="minorHAnsi" w:cstheme="minorHAnsi" w:hint="eastAsia"/>
          <w:color w:val="000000"/>
          <w:sz w:val="24"/>
          <w:szCs w:val="21"/>
        </w:rPr>
        <w:t xml:space="preserve"> Java </w:t>
      </w:r>
      <w:r w:rsidRPr="005C29BD">
        <w:rPr>
          <w:rFonts w:asciiTheme="minorHAnsi" w:hAnsiTheme="minorHAnsi" w:cstheme="minorHAnsi" w:hint="eastAsia"/>
          <w:color w:val="000000"/>
          <w:sz w:val="24"/>
          <w:szCs w:val="21"/>
        </w:rPr>
        <w:t>是因为</w:t>
      </w:r>
      <w:r w:rsidRPr="005C29BD">
        <w:rPr>
          <w:rFonts w:asciiTheme="minorHAnsi" w:hAnsiTheme="minorHAnsi" w:cstheme="minorHAnsi" w:hint="eastAsia"/>
          <w:color w:val="000000"/>
          <w:sz w:val="24"/>
          <w:szCs w:val="21"/>
        </w:rPr>
        <w:t xml:space="preserve"> Java </w:t>
      </w:r>
      <w:r w:rsidRPr="005C29BD">
        <w:rPr>
          <w:rFonts w:asciiTheme="minorHAnsi" w:hAnsiTheme="minorHAnsi" w:cstheme="minorHAnsi" w:hint="eastAsia"/>
          <w:color w:val="000000"/>
          <w:sz w:val="24"/>
          <w:szCs w:val="21"/>
        </w:rPr>
        <w:t>有丰富的文档与社区支持</w:t>
      </w:r>
      <w:r w:rsidRPr="005C29BD">
        <w:rPr>
          <w:rFonts w:asciiTheme="minorHAnsi" w:hAnsiTheme="minorHAnsi" w:cstheme="minorHAnsi" w:hint="eastAsia"/>
          <w:color w:val="000000"/>
          <w:sz w:val="24"/>
          <w:szCs w:val="21"/>
        </w:rPr>
        <w:t xml:space="preserve">, </w:t>
      </w:r>
      <w:r w:rsidRPr="005C29BD">
        <w:rPr>
          <w:rFonts w:asciiTheme="minorHAnsi" w:hAnsiTheme="minorHAnsi" w:cstheme="minorHAnsi" w:hint="eastAsia"/>
          <w:color w:val="000000"/>
          <w:sz w:val="24"/>
          <w:szCs w:val="21"/>
        </w:rPr>
        <w:t>且过程可高度自定义。为方便使用</w:t>
      </w:r>
      <w:r w:rsidRPr="005C29BD">
        <w:rPr>
          <w:rFonts w:asciiTheme="minorHAnsi" w:hAnsiTheme="minorHAnsi" w:cstheme="minorHAnsi" w:hint="eastAsia"/>
          <w:color w:val="000000"/>
          <w:sz w:val="24"/>
          <w:szCs w:val="21"/>
        </w:rPr>
        <w:t xml:space="preserve">, </w:t>
      </w:r>
      <w:r w:rsidRPr="005C29BD">
        <w:rPr>
          <w:rFonts w:asciiTheme="minorHAnsi" w:hAnsiTheme="minorHAnsi" w:cstheme="minorHAnsi" w:hint="eastAsia"/>
          <w:color w:val="000000"/>
          <w:sz w:val="24"/>
          <w:szCs w:val="21"/>
        </w:rPr>
        <w:t>我们将一些操作打包为</w:t>
      </w:r>
      <w:r w:rsidRPr="005C29BD">
        <w:rPr>
          <w:rFonts w:asciiTheme="minorHAnsi" w:hAnsiTheme="minorHAnsi" w:cstheme="minorHAnsi" w:hint="eastAsia"/>
          <w:color w:val="000000"/>
          <w:sz w:val="24"/>
          <w:szCs w:val="21"/>
        </w:rPr>
        <w:t xml:space="preserve"> public static </w:t>
      </w:r>
      <w:r w:rsidRPr="005C29BD">
        <w:rPr>
          <w:rFonts w:asciiTheme="minorHAnsi" w:hAnsiTheme="minorHAnsi" w:cstheme="minorHAnsi" w:hint="eastAsia"/>
          <w:color w:val="000000"/>
          <w:sz w:val="24"/>
          <w:szCs w:val="21"/>
        </w:rPr>
        <w:t>方法。这从某种角度上说</w:t>
      </w:r>
      <w:r w:rsidRPr="005C29BD">
        <w:rPr>
          <w:rFonts w:asciiTheme="minorHAnsi" w:hAnsiTheme="minorHAnsi" w:cstheme="minorHAnsi" w:hint="eastAsia"/>
          <w:color w:val="000000"/>
          <w:sz w:val="24"/>
          <w:szCs w:val="21"/>
        </w:rPr>
        <w:t xml:space="preserve">, </w:t>
      </w:r>
      <w:r w:rsidRPr="005C29BD">
        <w:rPr>
          <w:rFonts w:asciiTheme="minorHAnsi" w:hAnsiTheme="minorHAnsi" w:cstheme="minorHAnsi" w:hint="eastAsia"/>
          <w:color w:val="000000"/>
          <w:sz w:val="24"/>
          <w:szCs w:val="21"/>
        </w:rPr>
        <w:t>也可以是</w:t>
      </w:r>
      <w:r w:rsidRPr="005C29BD">
        <w:rPr>
          <w:rFonts w:asciiTheme="minorHAnsi" w:hAnsiTheme="minorHAnsi" w:cstheme="minorHAnsi" w:hint="eastAsia"/>
          <w:color w:val="000000"/>
          <w:sz w:val="24"/>
          <w:szCs w:val="21"/>
        </w:rPr>
        <w:t xml:space="preserve"> API</w:t>
      </w:r>
      <w:r w:rsidRPr="005C29BD">
        <w:rPr>
          <w:rFonts w:asciiTheme="minorHAnsi" w:hAnsiTheme="minorHAnsi" w:cstheme="minorHAnsi" w:hint="eastAsia"/>
          <w:color w:val="000000"/>
          <w:sz w:val="24"/>
          <w:szCs w:val="21"/>
        </w:rPr>
        <w:t>。</w:t>
      </w:r>
    </w:p>
    <w:p w14:paraId="232E7145" w14:textId="10B631B8" w:rsidR="003D62AD" w:rsidRPr="00B13FCB" w:rsidRDefault="00B13FCB" w:rsidP="00B13FCB">
      <w:pPr>
        <w:rPr>
          <w:rFonts w:ascii="SimHei" w:eastAsia="SimHei" w:hAnsi="SimHei"/>
          <w:color w:val="000000"/>
          <w:sz w:val="24"/>
          <w:szCs w:val="21"/>
        </w:rPr>
      </w:pPr>
      <w:r w:rsidRPr="00B13FCB">
        <w:rPr>
          <w:rFonts w:ascii="SimHei" w:eastAsia="SimHei" w:hAnsi="SimHei"/>
          <w:color w:val="000000"/>
          <w:sz w:val="24"/>
          <w:szCs w:val="21"/>
        </w:rPr>
        <w:t>5.1.3</w:t>
      </w:r>
      <w:r>
        <w:rPr>
          <w:rFonts w:ascii="SimHei" w:eastAsia="SimHei" w:hAnsi="SimHei"/>
          <w:color w:val="000000"/>
          <w:sz w:val="24"/>
          <w:szCs w:val="21"/>
        </w:rPr>
        <w:t xml:space="preserve"> </w:t>
      </w:r>
      <w:r w:rsidRPr="00B13FCB">
        <w:rPr>
          <w:rFonts w:ascii="SimHei" w:eastAsia="SimHei" w:hAnsi="SimHei" w:hint="eastAsia"/>
          <w:color w:val="000000"/>
          <w:sz w:val="24"/>
          <w:szCs w:val="21"/>
        </w:rPr>
        <w:t>正态分布</w:t>
      </w:r>
    </w:p>
    <w:p w14:paraId="19EAD29D" w14:textId="6900C988" w:rsidR="003D62AD" w:rsidRDefault="00B13FCB" w:rsidP="003D62AD">
      <w:pPr>
        <w:ind w:left="1" w:firstLineChars="202" w:firstLine="485"/>
        <w:jc w:val="left"/>
        <w:rPr>
          <w:rFonts w:asciiTheme="minorHAnsi" w:hAnsiTheme="minorHAnsi" w:cstheme="minorHAnsi"/>
          <w:color w:val="000000"/>
          <w:sz w:val="24"/>
          <w:szCs w:val="21"/>
        </w:rPr>
      </w:pPr>
      <w:r w:rsidRPr="00B13FCB">
        <w:rPr>
          <w:rFonts w:asciiTheme="minorHAnsi" w:hAnsiTheme="minorHAnsi" w:cstheme="minorHAnsi" w:hint="eastAsia"/>
          <w:color w:val="000000"/>
          <w:sz w:val="24"/>
          <w:szCs w:val="21"/>
        </w:rPr>
        <w:t>若随机变量</w:t>
      </w:r>
      <w:r w:rsidRPr="00B13FCB">
        <w:rPr>
          <w:rFonts w:asciiTheme="minorHAnsi" w:hAnsiTheme="minorHAnsi" w:cstheme="minorHAnsi" w:hint="eastAsia"/>
          <w:color w:val="000000"/>
          <w:sz w:val="24"/>
          <w:szCs w:val="21"/>
        </w:rPr>
        <w:t xml:space="preserve"> </w:t>
      </w:r>
      <w:r w:rsidRPr="00B13FCB">
        <w:rPr>
          <w:rFonts w:asciiTheme="minorHAnsi" w:hAnsiTheme="minorHAnsi" w:cstheme="minorHAnsi" w:hint="eastAsia"/>
          <w:i/>
          <w:iCs/>
          <w:color w:val="000000"/>
          <w:sz w:val="24"/>
          <w:szCs w:val="21"/>
        </w:rPr>
        <w:t>X</w:t>
      </w:r>
      <w:r w:rsidRPr="00B13FCB">
        <w:rPr>
          <w:rFonts w:asciiTheme="minorHAnsi" w:hAnsiTheme="minorHAnsi" w:cstheme="minorHAnsi" w:hint="eastAsia"/>
          <w:color w:val="000000"/>
          <w:sz w:val="24"/>
          <w:szCs w:val="21"/>
        </w:rPr>
        <w:t xml:space="preserve"> </w:t>
      </w:r>
      <w:r w:rsidRPr="00B13FCB">
        <w:rPr>
          <w:rFonts w:asciiTheme="minorHAnsi" w:hAnsiTheme="minorHAnsi" w:cstheme="minorHAnsi" w:hint="eastAsia"/>
          <w:color w:val="000000"/>
          <w:sz w:val="24"/>
          <w:szCs w:val="21"/>
        </w:rPr>
        <w:t>满足</w:t>
      </w:r>
      <w:r w:rsidRPr="00B13FCB">
        <w:rPr>
          <w:rFonts w:asciiTheme="minorHAnsi" w:hAnsiTheme="minorHAnsi" w:cstheme="minorHAnsi"/>
          <w:color w:val="000000"/>
          <w:sz w:val="24"/>
          <w:szCs w:val="21"/>
        </w:rPr>
        <w:br/>
      </w:r>
      <m:oMathPara>
        <m:oMath>
          <m:r>
            <w:rPr>
              <w:rFonts w:ascii="Cambria Math" w:hAnsi="Cambria Math"/>
              <w:color w:val="000000"/>
              <w:sz w:val="24"/>
              <w:szCs w:val="21"/>
            </w:rPr>
            <m:t>P</m:t>
          </m:r>
          <m:d>
            <m:dPr>
              <m:ctrlPr>
                <w:rPr>
                  <w:rFonts w:ascii="Cambria Math" w:hAnsi="Cambria Math"/>
                  <w:i/>
                  <w:color w:val="000000"/>
                  <w:sz w:val="24"/>
                  <w:szCs w:val="21"/>
                </w:rPr>
              </m:ctrlPr>
            </m:dPr>
            <m:e>
              <m:r>
                <w:rPr>
                  <w:rFonts w:ascii="Cambria Math" w:hAnsi="Cambria Math"/>
                  <w:color w:val="000000"/>
                  <w:sz w:val="24"/>
                  <w:szCs w:val="21"/>
                </w:rPr>
                <m:t>X≤x</m:t>
              </m:r>
            </m:e>
          </m:d>
          <m:r>
            <w:rPr>
              <w:rFonts w:ascii="Cambria Math" w:hAnsi="Cambria Math"/>
              <w:color w:val="000000"/>
              <w:sz w:val="24"/>
              <w:szCs w:val="21"/>
            </w:rPr>
            <m:t>=</m:t>
          </m:r>
          <m:f>
            <m:fPr>
              <m:ctrlPr>
                <w:rPr>
                  <w:rFonts w:ascii="Cambria Math" w:hAnsi="Cambria Math"/>
                  <w:i/>
                  <w:color w:val="000000"/>
                  <w:sz w:val="24"/>
                  <w:szCs w:val="21"/>
                </w:rPr>
              </m:ctrlPr>
            </m:fPr>
            <m:num>
              <m:r>
                <w:rPr>
                  <w:rFonts w:ascii="Cambria Math" w:hAnsi="Cambria Math"/>
                  <w:color w:val="000000"/>
                  <w:sz w:val="24"/>
                  <w:szCs w:val="21"/>
                </w:rPr>
                <m:t>1</m:t>
              </m:r>
            </m:num>
            <m:den>
              <m:rad>
                <m:radPr>
                  <m:degHide m:val="1"/>
                  <m:ctrlPr>
                    <w:rPr>
                      <w:rFonts w:ascii="Cambria Math" w:hAnsi="Cambria Math"/>
                      <w:i/>
                      <w:color w:val="000000"/>
                      <w:sz w:val="24"/>
                      <w:szCs w:val="21"/>
                    </w:rPr>
                  </m:ctrlPr>
                </m:radPr>
                <m:deg/>
                <m:e>
                  <m:r>
                    <w:rPr>
                      <w:rFonts w:ascii="Cambria Math" w:hAnsi="Cambria Math"/>
                      <w:color w:val="000000"/>
                      <w:sz w:val="24"/>
                      <w:szCs w:val="21"/>
                    </w:rPr>
                    <m:t>2π</m:t>
                  </m:r>
                </m:e>
              </m:rad>
              <m:r>
                <w:rPr>
                  <w:rFonts w:ascii="Cambria Math" w:hAnsi="Cambria Math"/>
                  <w:color w:val="000000"/>
                  <w:sz w:val="24"/>
                  <w:szCs w:val="21"/>
                </w:rPr>
                <m:t>σ</m:t>
              </m:r>
            </m:den>
          </m:f>
          <m:nary>
            <m:naryPr>
              <m:ctrlPr>
                <w:rPr>
                  <w:rFonts w:ascii="Cambria Math" w:hAnsi="Cambria Math"/>
                  <w:i/>
                  <w:color w:val="000000"/>
                  <w:sz w:val="24"/>
                  <w:szCs w:val="21"/>
                </w:rPr>
              </m:ctrlPr>
            </m:naryPr>
            <m:sub>
              <m:r>
                <w:rPr>
                  <w:rFonts w:ascii="Cambria Math" w:hAnsi="Cambria Math"/>
                  <w:color w:val="000000"/>
                  <w:sz w:val="24"/>
                  <w:szCs w:val="21"/>
                </w:rPr>
                <m:t>-∞</m:t>
              </m:r>
            </m:sub>
            <m:sup>
              <m:r>
                <w:rPr>
                  <w:rFonts w:ascii="Cambria Math" w:hAnsi="Cambria Math"/>
                  <w:color w:val="000000"/>
                  <w:sz w:val="24"/>
                  <w:szCs w:val="21"/>
                </w:rPr>
                <m:t>x</m:t>
              </m:r>
            </m:sup>
            <m:e>
              <m:func>
                <m:funcPr>
                  <m:ctrlPr>
                    <w:rPr>
                      <w:rFonts w:ascii="Cambria Math" w:hAnsi="Cambria Math"/>
                      <w:i/>
                      <w:color w:val="000000"/>
                      <w:sz w:val="24"/>
                      <w:szCs w:val="21"/>
                    </w:rPr>
                  </m:ctrlPr>
                </m:funcPr>
                <m:fName>
                  <m:r>
                    <m:rPr>
                      <m:sty m:val="p"/>
                    </m:rPr>
                    <w:rPr>
                      <w:rFonts w:ascii="Cambria Math" w:hAnsi="Cambria Math"/>
                      <w:color w:val="000000"/>
                      <w:sz w:val="24"/>
                      <w:szCs w:val="21"/>
                    </w:rPr>
                    <m:t>exp</m:t>
                  </m:r>
                </m:fName>
                <m:e>
                  <m:d>
                    <m:dPr>
                      <m:ctrlPr>
                        <w:rPr>
                          <w:rFonts w:ascii="Cambria Math" w:hAnsi="Cambria Math"/>
                          <w:i/>
                          <w:color w:val="000000"/>
                          <w:sz w:val="24"/>
                          <w:szCs w:val="21"/>
                        </w:rPr>
                      </m:ctrlPr>
                    </m:dPr>
                    <m:e>
                      <m:r>
                        <w:rPr>
                          <w:rFonts w:ascii="Cambria Math" w:hAnsi="Cambria Math"/>
                          <w:color w:val="000000"/>
                          <w:sz w:val="24"/>
                          <w:szCs w:val="21"/>
                        </w:rPr>
                        <m:t>-</m:t>
                      </m:r>
                      <m:f>
                        <m:fPr>
                          <m:ctrlPr>
                            <w:rPr>
                              <w:rFonts w:ascii="Cambria Math" w:hAnsi="Cambria Math"/>
                              <w:i/>
                              <w:color w:val="000000"/>
                              <w:sz w:val="24"/>
                              <w:szCs w:val="21"/>
                            </w:rPr>
                          </m:ctrlPr>
                        </m:fPr>
                        <m:num>
                          <m:sSup>
                            <m:sSupPr>
                              <m:ctrlPr>
                                <w:rPr>
                                  <w:rFonts w:ascii="Cambria Math" w:hAnsi="Cambria Math"/>
                                  <w:i/>
                                  <w:color w:val="000000"/>
                                  <w:sz w:val="24"/>
                                  <w:szCs w:val="21"/>
                                </w:rPr>
                              </m:ctrlPr>
                            </m:sSupPr>
                            <m:e>
                              <m:d>
                                <m:dPr>
                                  <m:ctrlPr>
                                    <w:rPr>
                                      <w:rFonts w:ascii="Cambria Math" w:hAnsi="Cambria Math"/>
                                      <w:i/>
                                      <w:color w:val="000000"/>
                                      <w:sz w:val="24"/>
                                      <w:szCs w:val="21"/>
                                    </w:rPr>
                                  </m:ctrlPr>
                                </m:dPr>
                                <m:e>
                                  <m:r>
                                    <w:rPr>
                                      <w:rFonts w:ascii="Cambria Math" w:hAnsi="Cambria Math"/>
                                      <w:color w:val="000000"/>
                                      <w:sz w:val="24"/>
                                      <w:szCs w:val="21"/>
                                    </w:rPr>
                                    <m:t>t-μ</m:t>
                                  </m:r>
                                </m:e>
                              </m:d>
                            </m:e>
                            <m:sup>
                              <m:r>
                                <w:rPr>
                                  <w:rFonts w:ascii="Cambria Math" w:hAnsi="Cambria Math"/>
                                  <w:color w:val="000000"/>
                                  <w:sz w:val="24"/>
                                  <w:szCs w:val="21"/>
                                </w:rPr>
                                <m:t>2</m:t>
                              </m:r>
                            </m:sup>
                          </m:sSup>
                        </m:num>
                        <m:den>
                          <m:r>
                            <w:rPr>
                              <w:rFonts w:ascii="Cambria Math" w:hAnsi="Cambria Math"/>
                              <w:color w:val="000000"/>
                              <w:sz w:val="24"/>
                              <w:szCs w:val="21"/>
                            </w:rPr>
                            <m:t>2</m:t>
                          </m:r>
                          <m:sSup>
                            <m:sSupPr>
                              <m:ctrlPr>
                                <w:rPr>
                                  <w:rFonts w:ascii="Cambria Math" w:hAnsi="Cambria Math"/>
                                  <w:i/>
                                  <w:color w:val="000000"/>
                                  <w:sz w:val="24"/>
                                  <w:szCs w:val="21"/>
                                </w:rPr>
                              </m:ctrlPr>
                            </m:sSupPr>
                            <m:e>
                              <m:r>
                                <w:rPr>
                                  <w:rFonts w:ascii="Cambria Math" w:hAnsi="Cambria Math"/>
                                  <w:color w:val="000000"/>
                                  <w:sz w:val="24"/>
                                  <w:szCs w:val="21"/>
                                </w:rPr>
                                <m:t>σ</m:t>
                              </m:r>
                            </m:e>
                            <m:sup>
                              <m:r>
                                <w:rPr>
                                  <w:rFonts w:ascii="Cambria Math" w:hAnsi="Cambria Math"/>
                                  <w:color w:val="000000"/>
                                  <w:sz w:val="24"/>
                                  <w:szCs w:val="21"/>
                                </w:rPr>
                                <m:t>2</m:t>
                              </m:r>
                            </m:sup>
                          </m:sSup>
                        </m:den>
                      </m:f>
                    </m:e>
                  </m:d>
                </m:e>
              </m:func>
              <m:r>
                <m:rPr>
                  <m:sty m:val="p"/>
                </m:rPr>
                <w:rPr>
                  <w:rFonts w:ascii="Cambria Math" w:hAnsi="Cambria Math"/>
                  <w:color w:val="000000"/>
                  <w:sz w:val="24"/>
                  <w:szCs w:val="21"/>
                </w:rPr>
                <m:t>d</m:t>
              </m:r>
              <m:r>
                <w:rPr>
                  <w:rFonts w:ascii="Cambria Math" w:hAnsi="Cambria Math"/>
                  <w:color w:val="000000"/>
                  <w:sz w:val="24"/>
                  <w:szCs w:val="21"/>
                </w:rPr>
                <m:t>t</m:t>
              </m:r>
            </m:e>
          </m:nary>
          <m:r>
            <m:rPr>
              <m:sty m:val="p"/>
            </m:rPr>
            <w:rPr>
              <w:rFonts w:asciiTheme="minorHAnsi" w:hAnsiTheme="minorHAnsi" w:cstheme="minorHAnsi"/>
              <w:color w:val="000000"/>
              <w:sz w:val="24"/>
              <w:szCs w:val="21"/>
            </w:rPr>
            <w:br/>
          </m:r>
        </m:oMath>
      </m:oMathPara>
      <w:r w:rsidRPr="00B13FCB">
        <w:rPr>
          <w:rFonts w:asciiTheme="minorHAnsi" w:hAnsiTheme="minorHAnsi" w:cstheme="minorHAnsi" w:hint="eastAsia"/>
          <w:color w:val="000000"/>
          <w:sz w:val="24"/>
          <w:szCs w:val="21"/>
        </w:rPr>
        <w:t>我们称</w:t>
      </w:r>
      <w:r w:rsidRPr="00B13FCB">
        <w:rPr>
          <w:rFonts w:asciiTheme="minorHAnsi" w:hAnsiTheme="minorHAnsi" w:cstheme="minorHAnsi" w:hint="eastAsia"/>
          <w:color w:val="000000"/>
          <w:sz w:val="24"/>
          <w:szCs w:val="21"/>
        </w:rPr>
        <w:t xml:space="preserve"> </w:t>
      </w:r>
      <w:r w:rsidRPr="00B13FCB">
        <w:rPr>
          <w:rFonts w:asciiTheme="minorHAnsi" w:hAnsiTheme="minorHAnsi" w:cstheme="minorHAnsi" w:hint="eastAsia"/>
          <w:i/>
          <w:iCs/>
          <w:color w:val="000000"/>
          <w:sz w:val="24"/>
          <w:szCs w:val="21"/>
        </w:rPr>
        <w:t>X</w:t>
      </w:r>
      <w:r w:rsidRPr="00B13FCB">
        <w:rPr>
          <w:rFonts w:asciiTheme="minorHAnsi" w:hAnsiTheme="minorHAnsi" w:cstheme="minorHAnsi" w:hint="eastAsia"/>
          <w:color w:val="000000"/>
          <w:sz w:val="24"/>
          <w:szCs w:val="21"/>
        </w:rPr>
        <w:t xml:space="preserve"> </w:t>
      </w:r>
      <w:r w:rsidRPr="00B13FCB">
        <w:rPr>
          <w:rFonts w:asciiTheme="minorHAnsi" w:hAnsiTheme="minorHAnsi" w:cstheme="minorHAnsi" w:hint="eastAsia"/>
          <w:color w:val="000000"/>
          <w:sz w:val="24"/>
          <w:szCs w:val="21"/>
        </w:rPr>
        <w:t>服从参数为</w:t>
      </w:r>
      <w:r>
        <w:rPr>
          <w:rFonts w:asciiTheme="minorHAnsi" w:hAnsiTheme="minorHAnsi" w:cstheme="minorHAnsi" w:hint="eastAsia"/>
          <w:color w:val="000000"/>
          <w:sz w:val="24"/>
          <w:szCs w:val="21"/>
        </w:rPr>
        <w:t xml:space="preserve"> </w:t>
      </w:r>
      <w:r w:rsidRPr="003D62AD">
        <w:rPr>
          <w:rFonts w:asciiTheme="minorHAnsi" w:hAnsiTheme="minorHAnsi" w:cstheme="minorHAnsi"/>
          <w:i/>
          <w:iCs/>
          <w:sz w:val="24"/>
        </w:rPr>
        <w:t>μ</w:t>
      </w:r>
      <w:r w:rsidRPr="003D62AD">
        <w:rPr>
          <w:rFonts w:asciiTheme="minorHAnsi" w:hAnsiTheme="minorHAnsi" w:cstheme="minorHAnsi"/>
          <w:sz w:val="24"/>
        </w:rPr>
        <w:t xml:space="preserve">, </w:t>
      </w:r>
      <w:r w:rsidRPr="003D62AD">
        <w:rPr>
          <w:rFonts w:asciiTheme="minorHAnsi" w:hAnsiTheme="minorHAnsi" w:cstheme="minorHAnsi"/>
          <w:i/>
          <w:iCs/>
          <w:sz w:val="24"/>
        </w:rPr>
        <w:t>σ</w:t>
      </w:r>
      <w:r w:rsidRPr="003D62AD">
        <w:rPr>
          <w:rFonts w:asciiTheme="minorHAnsi" w:hAnsiTheme="minorHAnsi" w:cstheme="minorHAnsi"/>
          <w:sz w:val="24"/>
          <w:vertAlign w:val="superscript"/>
        </w:rPr>
        <w:t>2</w:t>
      </w:r>
      <w:r>
        <w:rPr>
          <w:rFonts w:asciiTheme="minorHAnsi" w:hAnsiTheme="minorHAnsi" w:cstheme="minorHAnsi"/>
          <w:sz w:val="24"/>
        </w:rPr>
        <w:t xml:space="preserve"> </w:t>
      </w:r>
      <w:r w:rsidRPr="00B13FCB">
        <w:rPr>
          <w:rFonts w:asciiTheme="minorHAnsi" w:hAnsiTheme="minorHAnsi" w:cstheme="minorHAnsi" w:hint="eastAsia"/>
          <w:sz w:val="24"/>
        </w:rPr>
        <w:t>的正态分布</w:t>
      </w:r>
      <w:r w:rsidRPr="00B13FCB">
        <w:rPr>
          <w:rFonts w:asciiTheme="minorHAnsi" w:hAnsiTheme="minorHAnsi" w:cstheme="minorHAnsi" w:hint="eastAsia"/>
          <w:sz w:val="24"/>
        </w:rPr>
        <w:t xml:space="preserve">, </w:t>
      </w:r>
      <w:r w:rsidRPr="00B13FCB">
        <w:rPr>
          <w:rFonts w:asciiTheme="minorHAnsi" w:hAnsiTheme="minorHAnsi" w:cstheme="minorHAnsi" w:hint="eastAsia"/>
          <w:sz w:val="24"/>
        </w:rPr>
        <w:t>记作</w:t>
      </w:r>
      <w:r>
        <w:rPr>
          <w:rFonts w:asciiTheme="minorHAnsi" w:hAnsiTheme="minorHAnsi" w:cstheme="minorHAnsi" w:hint="eastAsia"/>
          <w:sz w:val="24"/>
        </w:rPr>
        <w:t xml:space="preserve"> </w:t>
      </w:r>
      <w:r w:rsidRPr="00B13FCB">
        <w:rPr>
          <w:rFonts w:asciiTheme="minorHAnsi" w:hAnsiTheme="minorHAnsi" w:cstheme="minorHAnsi"/>
          <w:i/>
          <w:iCs/>
          <w:sz w:val="24"/>
        </w:rPr>
        <w:t>X</w:t>
      </w:r>
      <w:r>
        <w:rPr>
          <w:rFonts w:asciiTheme="minorHAnsi" w:hAnsiTheme="minorHAnsi" w:cstheme="minorHAnsi"/>
          <w:sz w:val="24"/>
        </w:rPr>
        <w:t xml:space="preserve"> </w:t>
      </w:r>
      <w:r w:rsidRPr="00B13FCB">
        <w:rPr>
          <w:rFonts w:asciiTheme="minorHAnsi" w:hAnsiTheme="minorHAnsi" w:cstheme="minorHAnsi"/>
          <w:sz w:val="24"/>
        </w:rPr>
        <w:t>~</w:t>
      </w:r>
      <w:r>
        <w:rPr>
          <w:rFonts w:asciiTheme="minorHAnsi" w:hAnsiTheme="minorHAnsi" w:cstheme="minorHAnsi"/>
          <w:sz w:val="24"/>
        </w:rPr>
        <w:t xml:space="preserve"> </w:t>
      </w:r>
      <w:r w:rsidRPr="003D62AD">
        <w:rPr>
          <w:rFonts w:asciiTheme="minorHAnsi" w:hAnsiTheme="minorHAnsi" w:cstheme="minorHAnsi"/>
          <w:i/>
          <w:iCs/>
          <w:color w:val="000000"/>
          <w:sz w:val="24"/>
          <w:szCs w:val="21"/>
        </w:rPr>
        <w:t>N</w:t>
      </w:r>
      <w:r w:rsidRPr="003D62AD">
        <w:rPr>
          <w:rFonts w:asciiTheme="minorHAnsi" w:hAnsiTheme="minorHAnsi" w:cstheme="minorHAnsi"/>
          <w:color w:val="000000"/>
          <w:sz w:val="24"/>
          <w:szCs w:val="21"/>
        </w:rPr>
        <w:t>(</w:t>
      </w:r>
      <w:r w:rsidRPr="003D62AD">
        <w:rPr>
          <w:rFonts w:asciiTheme="minorHAnsi" w:hAnsiTheme="minorHAnsi" w:cstheme="minorHAnsi"/>
          <w:i/>
          <w:iCs/>
          <w:color w:val="000000"/>
          <w:sz w:val="24"/>
          <w:szCs w:val="21"/>
        </w:rPr>
        <w:t>μ</w:t>
      </w:r>
      <w:r w:rsidRPr="003D62AD">
        <w:rPr>
          <w:rFonts w:asciiTheme="minorHAnsi" w:hAnsiTheme="minorHAnsi" w:cstheme="minorHAnsi"/>
          <w:color w:val="000000"/>
          <w:sz w:val="24"/>
          <w:szCs w:val="21"/>
        </w:rPr>
        <w:t xml:space="preserve">, </w:t>
      </w:r>
      <w:r w:rsidRPr="003D62AD">
        <w:rPr>
          <w:rFonts w:asciiTheme="minorHAnsi" w:hAnsiTheme="minorHAnsi" w:cstheme="minorHAnsi"/>
          <w:i/>
          <w:iCs/>
          <w:color w:val="000000"/>
          <w:sz w:val="24"/>
          <w:szCs w:val="21"/>
        </w:rPr>
        <w:t>σ</w:t>
      </w:r>
      <w:r w:rsidRPr="003D62AD">
        <w:rPr>
          <w:rFonts w:asciiTheme="minorHAnsi" w:hAnsiTheme="minorHAnsi" w:cstheme="minorHAnsi"/>
          <w:color w:val="000000"/>
          <w:sz w:val="24"/>
          <w:szCs w:val="21"/>
          <w:vertAlign w:val="superscript"/>
        </w:rPr>
        <w:t>2</w:t>
      </w:r>
      <w:r w:rsidRPr="003D62AD">
        <w:rPr>
          <w:rFonts w:asciiTheme="minorHAnsi" w:hAnsiTheme="minorHAnsi" w:cstheme="minorHAnsi"/>
          <w:color w:val="000000"/>
          <w:sz w:val="24"/>
          <w:szCs w:val="21"/>
        </w:rPr>
        <w:t>)</w:t>
      </w:r>
      <w:r w:rsidRPr="005C29BD">
        <w:rPr>
          <w:rFonts w:asciiTheme="minorHAnsi" w:hAnsiTheme="minorHAnsi" w:cstheme="minorHAnsi" w:hint="eastAsia"/>
          <w:color w:val="000000"/>
          <w:sz w:val="24"/>
          <w:szCs w:val="21"/>
        </w:rPr>
        <w:t>。</w:t>
      </w:r>
      <w:r w:rsidRPr="00B13FCB">
        <w:rPr>
          <w:rFonts w:asciiTheme="minorHAnsi" w:hAnsiTheme="minorHAnsi" w:cstheme="minorHAnsi" w:hint="eastAsia"/>
          <w:color w:val="000000"/>
          <w:sz w:val="24"/>
          <w:szCs w:val="21"/>
        </w:rPr>
        <w:t>正态分布是一个非常常见的连续概率分布。正态分布在统计学上十分重要</w:t>
      </w:r>
      <w:r w:rsidRPr="00B13FCB">
        <w:rPr>
          <w:rFonts w:asciiTheme="minorHAnsi" w:hAnsiTheme="minorHAnsi" w:cstheme="minorHAnsi" w:hint="eastAsia"/>
          <w:color w:val="000000"/>
          <w:sz w:val="24"/>
          <w:szCs w:val="21"/>
        </w:rPr>
        <w:t xml:space="preserve">, </w:t>
      </w:r>
      <w:r w:rsidRPr="00B13FCB">
        <w:rPr>
          <w:rFonts w:asciiTheme="minorHAnsi" w:hAnsiTheme="minorHAnsi" w:cstheme="minorHAnsi" w:hint="eastAsia"/>
          <w:color w:val="000000"/>
          <w:sz w:val="24"/>
          <w:szCs w:val="21"/>
        </w:rPr>
        <w:t>经常用在自然和社会科学来代表一个不明的随机变量。</w:t>
      </w:r>
      <w:r w:rsidR="006964BF" w:rsidRPr="006964BF">
        <w:rPr>
          <w:rFonts w:asciiTheme="minorHAnsi" w:hAnsiTheme="minorHAnsi" w:cstheme="minorHAnsi" w:hint="eastAsia"/>
          <w:color w:val="000000"/>
          <w:sz w:val="24"/>
          <w:szCs w:val="21"/>
        </w:rPr>
        <w:t>正态分布有一个非常重要的性质</w:t>
      </w:r>
      <w:r w:rsidR="006964BF" w:rsidRPr="006964BF">
        <w:rPr>
          <w:rFonts w:asciiTheme="minorHAnsi" w:hAnsiTheme="minorHAnsi" w:cstheme="minorHAnsi" w:hint="eastAsia"/>
          <w:color w:val="000000"/>
          <w:sz w:val="24"/>
          <w:szCs w:val="21"/>
        </w:rPr>
        <w:t xml:space="preserve">: </w:t>
      </w:r>
      <w:r w:rsidR="006964BF" w:rsidRPr="006964BF">
        <w:rPr>
          <w:rFonts w:asciiTheme="minorHAnsi" w:hAnsiTheme="minorHAnsi" w:cstheme="minorHAnsi" w:hint="eastAsia"/>
          <w:color w:val="000000"/>
          <w:sz w:val="24"/>
          <w:szCs w:val="21"/>
        </w:rPr>
        <w:t>在特定条件下</w:t>
      </w:r>
      <w:r w:rsidR="006964BF" w:rsidRPr="006964BF">
        <w:rPr>
          <w:rFonts w:asciiTheme="minorHAnsi" w:hAnsiTheme="minorHAnsi" w:cstheme="minorHAnsi" w:hint="eastAsia"/>
          <w:color w:val="000000"/>
          <w:sz w:val="24"/>
          <w:szCs w:val="21"/>
        </w:rPr>
        <w:t xml:space="preserve">, </w:t>
      </w:r>
      <w:r w:rsidR="006964BF" w:rsidRPr="006964BF">
        <w:rPr>
          <w:rFonts w:asciiTheme="minorHAnsi" w:hAnsiTheme="minorHAnsi" w:cstheme="minorHAnsi" w:hint="eastAsia"/>
          <w:color w:val="000000"/>
          <w:sz w:val="24"/>
          <w:szCs w:val="21"/>
        </w:rPr>
        <w:t>大量统计独立的随机变量的平均值的分布趋于正态分布</w:t>
      </w:r>
      <w:r w:rsidR="006964BF" w:rsidRPr="006964BF">
        <w:rPr>
          <w:rFonts w:asciiTheme="minorHAnsi" w:hAnsiTheme="minorHAnsi" w:cstheme="minorHAnsi" w:hint="eastAsia"/>
          <w:color w:val="000000"/>
          <w:sz w:val="24"/>
          <w:szCs w:val="21"/>
        </w:rPr>
        <w:t xml:space="preserve">, </w:t>
      </w:r>
      <w:r w:rsidR="006964BF" w:rsidRPr="006964BF">
        <w:rPr>
          <w:rFonts w:asciiTheme="minorHAnsi" w:hAnsiTheme="minorHAnsi" w:cstheme="minorHAnsi" w:hint="eastAsia"/>
          <w:color w:val="000000"/>
          <w:sz w:val="24"/>
          <w:szCs w:val="21"/>
        </w:rPr>
        <w:t>这就是中心极限定理。中心极限定理的重要意义在于</w:t>
      </w:r>
      <w:r w:rsidR="006964BF" w:rsidRPr="006964BF">
        <w:rPr>
          <w:rFonts w:asciiTheme="minorHAnsi" w:hAnsiTheme="minorHAnsi" w:cstheme="minorHAnsi" w:hint="eastAsia"/>
          <w:color w:val="000000"/>
          <w:sz w:val="24"/>
          <w:szCs w:val="21"/>
        </w:rPr>
        <w:t xml:space="preserve">, </w:t>
      </w:r>
      <w:r w:rsidR="006964BF" w:rsidRPr="006964BF">
        <w:rPr>
          <w:rFonts w:asciiTheme="minorHAnsi" w:hAnsiTheme="minorHAnsi" w:cstheme="minorHAnsi" w:hint="eastAsia"/>
          <w:color w:val="000000"/>
          <w:sz w:val="24"/>
          <w:szCs w:val="21"/>
        </w:rPr>
        <w:t>根据这一定理的结论</w:t>
      </w:r>
      <w:r w:rsidR="006964BF" w:rsidRPr="006964BF">
        <w:rPr>
          <w:rFonts w:asciiTheme="minorHAnsi" w:hAnsiTheme="minorHAnsi" w:cstheme="minorHAnsi" w:hint="eastAsia"/>
          <w:color w:val="000000"/>
          <w:sz w:val="24"/>
          <w:szCs w:val="21"/>
        </w:rPr>
        <w:t xml:space="preserve">, </w:t>
      </w:r>
      <w:r w:rsidR="006964BF" w:rsidRPr="006964BF">
        <w:rPr>
          <w:rFonts w:asciiTheme="minorHAnsi" w:hAnsiTheme="minorHAnsi" w:cstheme="minorHAnsi" w:hint="eastAsia"/>
          <w:color w:val="000000"/>
          <w:sz w:val="24"/>
          <w:szCs w:val="21"/>
        </w:rPr>
        <w:t>其他概率分布可以用正态分布作为近似。</w:t>
      </w:r>
    </w:p>
    <w:p w14:paraId="0515042E" w14:textId="1368ADED" w:rsidR="006964BF" w:rsidRPr="00B13FCB" w:rsidRDefault="006964BF" w:rsidP="006964BF">
      <w:pPr>
        <w:rPr>
          <w:rFonts w:ascii="SimHei" w:eastAsia="SimHei" w:hAnsi="SimHei"/>
          <w:color w:val="000000"/>
          <w:sz w:val="24"/>
          <w:szCs w:val="21"/>
        </w:rPr>
      </w:pPr>
      <w:r w:rsidRPr="00B13FCB">
        <w:rPr>
          <w:rFonts w:ascii="SimHei" w:eastAsia="SimHei" w:hAnsi="SimHei"/>
          <w:color w:val="000000"/>
          <w:sz w:val="24"/>
          <w:szCs w:val="21"/>
        </w:rPr>
        <w:t>5.1.</w:t>
      </w:r>
      <w:r>
        <w:rPr>
          <w:rFonts w:ascii="SimHei" w:eastAsia="SimHei" w:hAnsi="SimHei"/>
          <w:color w:val="000000"/>
          <w:sz w:val="24"/>
          <w:szCs w:val="21"/>
        </w:rPr>
        <w:t xml:space="preserve">4 </w:t>
      </w:r>
      <w:r w:rsidRPr="006964BF">
        <w:rPr>
          <w:rFonts w:ascii="SimHei" w:eastAsia="SimHei" w:hAnsi="SimHei" w:hint="eastAsia"/>
          <w:i/>
          <w:iCs/>
          <w:color w:val="000000"/>
          <w:sz w:val="24"/>
          <w:szCs w:val="21"/>
        </w:rPr>
        <w:t>t</w:t>
      </w:r>
      <w:r>
        <w:rPr>
          <w:rFonts w:ascii="SimHei" w:eastAsia="SimHei" w:hAnsi="SimHei"/>
          <w:color w:val="000000"/>
          <w:sz w:val="24"/>
          <w:szCs w:val="21"/>
        </w:rPr>
        <w:t xml:space="preserve"> </w:t>
      </w:r>
      <w:r w:rsidRPr="00B13FCB">
        <w:rPr>
          <w:rFonts w:ascii="SimHei" w:eastAsia="SimHei" w:hAnsi="SimHei" w:hint="eastAsia"/>
          <w:color w:val="000000"/>
          <w:sz w:val="24"/>
          <w:szCs w:val="21"/>
        </w:rPr>
        <w:t>分布</w:t>
      </w:r>
    </w:p>
    <w:p w14:paraId="124E0B4A" w14:textId="7E67A8EF" w:rsidR="006964BF" w:rsidRPr="00B13FCB" w:rsidRDefault="006964BF" w:rsidP="006964BF">
      <w:pPr>
        <w:ind w:left="1" w:firstLineChars="202" w:firstLine="485"/>
        <w:jc w:val="left"/>
        <w:rPr>
          <w:rFonts w:asciiTheme="minorHAnsi" w:hAnsiTheme="minorHAnsi" w:cstheme="minorHAnsi"/>
          <w:color w:val="000000"/>
          <w:sz w:val="24"/>
          <w:szCs w:val="21"/>
        </w:rPr>
      </w:pPr>
      <w:r w:rsidRPr="00B13FCB">
        <w:rPr>
          <w:rFonts w:asciiTheme="minorHAnsi" w:hAnsiTheme="minorHAnsi" w:cstheme="minorHAnsi" w:hint="eastAsia"/>
          <w:color w:val="000000"/>
          <w:sz w:val="24"/>
          <w:szCs w:val="21"/>
        </w:rPr>
        <w:t>若随机变量</w:t>
      </w:r>
      <w:r w:rsidRPr="00B13FCB">
        <w:rPr>
          <w:rFonts w:asciiTheme="minorHAnsi" w:hAnsiTheme="minorHAnsi" w:cstheme="minorHAnsi" w:hint="eastAsia"/>
          <w:color w:val="000000"/>
          <w:sz w:val="24"/>
          <w:szCs w:val="21"/>
        </w:rPr>
        <w:t xml:space="preserve"> </w:t>
      </w:r>
      <w:r w:rsidRPr="00B13FCB">
        <w:rPr>
          <w:rFonts w:asciiTheme="minorHAnsi" w:hAnsiTheme="minorHAnsi" w:cstheme="minorHAnsi" w:hint="eastAsia"/>
          <w:i/>
          <w:iCs/>
          <w:color w:val="000000"/>
          <w:sz w:val="24"/>
          <w:szCs w:val="21"/>
        </w:rPr>
        <w:t>X</w:t>
      </w:r>
      <w:r w:rsidRPr="00B13FCB">
        <w:rPr>
          <w:rFonts w:asciiTheme="minorHAnsi" w:hAnsiTheme="minorHAnsi" w:cstheme="minorHAnsi" w:hint="eastAsia"/>
          <w:color w:val="000000"/>
          <w:sz w:val="24"/>
          <w:szCs w:val="21"/>
        </w:rPr>
        <w:t xml:space="preserve"> </w:t>
      </w:r>
      <w:r w:rsidRPr="00B13FCB">
        <w:rPr>
          <w:rFonts w:asciiTheme="minorHAnsi" w:hAnsiTheme="minorHAnsi" w:cstheme="minorHAnsi" w:hint="eastAsia"/>
          <w:color w:val="000000"/>
          <w:sz w:val="24"/>
          <w:szCs w:val="21"/>
        </w:rPr>
        <w:t>满足</w:t>
      </w:r>
      <w:r w:rsidRPr="00B13FCB">
        <w:rPr>
          <w:rFonts w:asciiTheme="minorHAnsi" w:hAnsiTheme="minorHAnsi" w:cstheme="minorHAnsi"/>
          <w:color w:val="000000"/>
          <w:sz w:val="24"/>
          <w:szCs w:val="21"/>
        </w:rPr>
        <w:br/>
      </w:r>
      <m:oMathPara>
        <m:oMath>
          <m:r>
            <w:rPr>
              <w:rFonts w:ascii="Cambria Math" w:hAnsi="Cambria Math"/>
              <w:color w:val="000000"/>
              <w:sz w:val="24"/>
              <w:szCs w:val="21"/>
            </w:rPr>
            <m:t>P</m:t>
          </m:r>
          <m:d>
            <m:dPr>
              <m:ctrlPr>
                <w:rPr>
                  <w:rFonts w:ascii="Cambria Math" w:hAnsi="Cambria Math"/>
                  <w:i/>
                  <w:color w:val="000000"/>
                  <w:sz w:val="24"/>
                  <w:szCs w:val="21"/>
                </w:rPr>
              </m:ctrlPr>
            </m:dPr>
            <m:e>
              <m:r>
                <w:rPr>
                  <w:rFonts w:ascii="Cambria Math" w:hAnsi="Cambria Math"/>
                  <w:color w:val="000000"/>
                  <w:sz w:val="24"/>
                  <w:szCs w:val="21"/>
                </w:rPr>
                <m:t>X≤x</m:t>
              </m:r>
            </m:e>
          </m:d>
          <m:r>
            <w:rPr>
              <w:rFonts w:ascii="Cambria Math" w:hAnsi="Cambria Math"/>
              <w:color w:val="000000"/>
              <w:sz w:val="24"/>
              <w:szCs w:val="21"/>
            </w:rPr>
            <m:t>=</m:t>
          </m:r>
          <m:f>
            <m:fPr>
              <m:ctrlPr>
                <w:rPr>
                  <w:rFonts w:ascii="Cambria Math" w:hAnsi="Cambria Math"/>
                  <w:i/>
                  <w:color w:val="000000"/>
                  <w:sz w:val="24"/>
                  <w:szCs w:val="21"/>
                </w:rPr>
              </m:ctrlPr>
            </m:fPr>
            <m:num>
              <m:r>
                <m:rPr>
                  <m:sty m:val="p"/>
                </m:rPr>
                <w:rPr>
                  <w:rFonts w:ascii="Cambria Math" w:hAnsi="Cambria Math"/>
                  <w:color w:val="000000"/>
                  <w:sz w:val="24"/>
                  <w:szCs w:val="21"/>
                </w:rPr>
                <m:t>Γ</m:t>
              </m:r>
              <m:d>
                <m:dPr>
                  <m:ctrlPr>
                    <w:rPr>
                      <w:rFonts w:ascii="Cambria Math" w:hAnsi="Cambria Math"/>
                      <w:i/>
                      <w:color w:val="000000"/>
                      <w:sz w:val="24"/>
                      <w:szCs w:val="21"/>
                    </w:rPr>
                  </m:ctrlPr>
                </m:dPr>
                <m:e>
                  <m:f>
                    <m:fPr>
                      <m:ctrlPr>
                        <w:rPr>
                          <w:rFonts w:ascii="Cambria Math" w:hAnsi="Cambria Math"/>
                          <w:i/>
                          <w:color w:val="000000"/>
                          <w:sz w:val="24"/>
                          <w:szCs w:val="21"/>
                        </w:rPr>
                      </m:ctrlPr>
                    </m:fPr>
                    <m:num>
                      <m:r>
                        <w:rPr>
                          <w:rFonts w:ascii="Cambria Math" w:hAnsi="Cambria Math"/>
                          <w:color w:val="000000"/>
                          <w:sz w:val="24"/>
                          <w:szCs w:val="21"/>
                        </w:rPr>
                        <m:t>n+1</m:t>
                      </m:r>
                    </m:num>
                    <m:den>
                      <m:r>
                        <w:rPr>
                          <w:rFonts w:ascii="Cambria Math" w:hAnsi="Cambria Math"/>
                          <w:color w:val="000000"/>
                          <w:sz w:val="24"/>
                          <w:szCs w:val="21"/>
                        </w:rPr>
                        <m:t>2</m:t>
                      </m:r>
                    </m:den>
                  </m:f>
                </m:e>
              </m:d>
            </m:num>
            <m:den>
              <m:rad>
                <m:radPr>
                  <m:degHide m:val="1"/>
                  <m:ctrlPr>
                    <w:rPr>
                      <w:rFonts w:ascii="Cambria Math" w:hAnsi="Cambria Math"/>
                      <w:i/>
                      <w:color w:val="000000"/>
                      <w:sz w:val="24"/>
                      <w:szCs w:val="21"/>
                    </w:rPr>
                  </m:ctrlPr>
                </m:radPr>
                <m:deg/>
                <m:e>
                  <m:r>
                    <w:rPr>
                      <w:rFonts w:ascii="Cambria Math" w:hAnsi="Cambria Math"/>
                      <w:color w:val="000000"/>
                      <w:sz w:val="24"/>
                      <w:szCs w:val="21"/>
                    </w:rPr>
                    <m:t>nπ</m:t>
                  </m:r>
                </m:e>
              </m:rad>
              <m:r>
                <m:rPr>
                  <m:sty m:val="p"/>
                </m:rPr>
                <w:rPr>
                  <w:rFonts w:ascii="Cambria Math" w:hAnsi="Cambria Math"/>
                  <w:color w:val="000000"/>
                  <w:sz w:val="24"/>
                  <w:szCs w:val="21"/>
                </w:rPr>
                <m:t>Γ</m:t>
              </m:r>
              <m:d>
                <m:dPr>
                  <m:ctrlPr>
                    <w:rPr>
                      <w:rFonts w:ascii="Cambria Math" w:hAnsi="Cambria Math"/>
                      <w:i/>
                      <w:color w:val="000000"/>
                      <w:sz w:val="24"/>
                      <w:szCs w:val="21"/>
                    </w:rPr>
                  </m:ctrlPr>
                </m:dPr>
                <m:e>
                  <m:f>
                    <m:fPr>
                      <m:ctrlPr>
                        <w:rPr>
                          <w:rFonts w:ascii="Cambria Math" w:hAnsi="Cambria Math"/>
                          <w:i/>
                          <w:color w:val="000000"/>
                          <w:sz w:val="24"/>
                          <w:szCs w:val="21"/>
                        </w:rPr>
                      </m:ctrlPr>
                    </m:fPr>
                    <m:num>
                      <m:r>
                        <w:rPr>
                          <w:rFonts w:ascii="Cambria Math" w:hAnsi="Cambria Math"/>
                          <w:color w:val="000000"/>
                          <w:sz w:val="24"/>
                          <w:szCs w:val="21"/>
                        </w:rPr>
                        <m:t>n</m:t>
                      </m:r>
                    </m:num>
                    <m:den>
                      <m:r>
                        <w:rPr>
                          <w:rFonts w:ascii="Cambria Math" w:hAnsi="Cambria Math"/>
                          <w:color w:val="000000"/>
                          <w:sz w:val="24"/>
                          <w:szCs w:val="21"/>
                        </w:rPr>
                        <m:t>2</m:t>
                      </m:r>
                    </m:den>
                  </m:f>
                </m:e>
              </m:d>
            </m:den>
          </m:f>
          <m:nary>
            <m:naryPr>
              <m:ctrlPr>
                <w:rPr>
                  <w:rFonts w:ascii="Cambria Math" w:hAnsi="Cambria Math"/>
                  <w:i/>
                  <w:color w:val="000000"/>
                  <w:sz w:val="24"/>
                  <w:szCs w:val="21"/>
                </w:rPr>
              </m:ctrlPr>
            </m:naryPr>
            <m:sub>
              <m:r>
                <w:rPr>
                  <w:rFonts w:ascii="Cambria Math" w:hAnsi="Cambria Math"/>
                  <w:color w:val="000000"/>
                  <w:sz w:val="24"/>
                  <w:szCs w:val="21"/>
                </w:rPr>
                <m:t>-∞</m:t>
              </m:r>
            </m:sub>
            <m:sup>
              <m:r>
                <w:rPr>
                  <w:rFonts w:ascii="Cambria Math" w:hAnsi="Cambria Math"/>
                  <w:color w:val="000000"/>
                  <w:sz w:val="24"/>
                  <w:szCs w:val="21"/>
                </w:rPr>
                <m:t>x</m:t>
              </m:r>
            </m:sup>
            <m:e>
              <m:sSup>
                <m:sSupPr>
                  <m:ctrlPr>
                    <w:rPr>
                      <w:rFonts w:ascii="Cambria Math" w:hAnsi="Cambria Math"/>
                      <w:i/>
                      <w:color w:val="000000"/>
                      <w:sz w:val="24"/>
                      <w:szCs w:val="21"/>
                    </w:rPr>
                  </m:ctrlPr>
                </m:sSupPr>
                <m:e>
                  <m:d>
                    <m:dPr>
                      <m:ctrlPr>
                        <w:rPr>
                          <w:rFonts w:ascii="Cambria Math" w:hAnsi="Cambria Math"/>
                          <w:i/>
                          <w:color w:val="000000"/>
                          <w:sz w:val="24"/>
                          <w:szCs w:val="21"/>
                        </w:rPr>
                      </m:ctrlPr>
                    </m:dPr>
                    <m:e>
                      <m:r>
                        <w:rPr>
                          <w:rFonts w:ascii="Cambria Math" w:hAnsi="Cambria Math"/>
                          <w:color w:val="000000"/>
                          <w:sz w:val="24"/>
                          <w:szCs w:val="21"/>
                        </w:rPr>
                        <m:t>1+</m:t>
                      </m:r>
                      <m:f>
                        <m:fPr>
                          <m:ctrlPr>
                            <w:rPr>
                              <w:rFonts w:ascii="Cambria Math" w:hAnsi="Cambria Math"/>
                              <w:i/>
                              <w:color w:val="000000"/>
                              <w:sz w:val="24"/>
                              <w:szCs w:val="21"/>
                            </w:rPr>
                          </m:ctrlPr>
                        </m:fPr>
                        <m:num>
                          <m:sSup>
                            <m:sSupPr>
                              <m:ctrlPr>
                                <w:rPr>
                                  <w:rFonts w:ascii="Cambria Math" w:hAnsi="Cambria Math"/>
                                  <w:i/>
                                  <w:color w:val="000000"/>
                                  <w:sz w:val="24"/>
                                  <w:szCs w:val="21"/>
                                </w:rPr>
                              </m:ctrlPr>
                            </m:sSupPr>
                            <m:e>
                              <m:r>
                                <w:rPr>
                                  <w:rFonts w:ascii="Cambria Math" w:hAnsi="Cambria Math"/>
                                  <w:color w:val="000000"/>
                                  <w:sz w:val="24"/>
                                  <w:szCs w:val="21"/>
                                </w:rPr>
                                <m:t>t</m:t>
                              </m:r>
                            </m:e>
                            <m:sup>
                              <m:r>
                                <w:rPr>
                                  <w:rFonts w:ascii="Cambria Math" w:hAnsi="Cambria Math"/>
                                  <w:color w:val="000000"/>
                                  <w:sz w:val="24"/>
                                  <w:szCs w:val="21"/>
                                </w:rPr>
                                <m:t>2</m:t>
                              </m:r>
                            </m:sup>
                          </m:sSup>
                        </m:num>
                        <m:den>
                          <m:r>
                            <w:rPr>
                              <w:rFonts w:ascii="Cambria Math" w:hAnsi="Cambria Math"/>
                              <w:color w:val="000000"/>
                              <w:sz w:val="24"/>
                              <w:szCs w:val="21"/>
                            </w:rPr>
                            <m:t>n</m:t>
                          </m:r>
                        </m:den>
                      </m:f>
                    </m:e>
                  </m:d>
                </m:e>
                <m:sup>
                  <m:r>
                    <w:rPr>
                      <w:rFonts w:ascii="Cambria Math" w:hAnsi="Cambria Math"/>
                      <w:color w:val="000000"/>
                      <w:sz w:val="24"/>
                      <w:szCs w:val="21"/>
                    </w:rPr>
                    <m:t>-</m:t>
                  </m:r>
                  <m:f>
                    <m:fPr>
                      <m:ctrlPr>
                        <w:rPr>
                          <w:rFonts w:ascii="Cambria Math" w:hAnsi="Cambria Math"/>
                          <w:i/>
                          <w:color w:val="000000"/>
                          <w:sz w:val="24"/>
                          <w:szCs w:val="21"/>
                        </w:rPr>
                      </m:ctrlPr>
                    </m:fPr>
                    <m:num>
                      <m:r>
                        <w:rPr>
                          <w:rFonts w:ascii="Cambria Math" w:hAnsi="Cambria Math"/>
                          <w:color w:val="000000"/>
                          <w:sz w:val="24"/>
                          <w:szCs w:val="21"/>
                        </w:rPr>
                        <m:t>n+1</m:t>
                      </m:r>
                    </m:num>
                    <m:den>
                      <m:r>
                        <w:rPr>
                          <w:rFonts w:ascii="Cambria Math" w:hAnsi="Cambria Math"/>
                          <w:color w:val="000000"/>
                          <w:sz w:val="24"/>
                          <w:szCs w:val="21"/>
                        </w:rPr>
                        <m:t>2</m:t>
                      </m:r>
                    </m:den>
                  </m:f>
                </m:sup>
              </m:sSup>
              <m:r>
                <m:rPr>
                  <m:sty m:val="p"/>
                </m:rPr>
                <w:rPr>
                  <w:rFonts w:ascii="Cambria Math" w:hAnsi="Cambria Math"/>
                  <w:color w:val="000000"/>
                  <w:sz w:val="24"/>
                  <w:szCs w:val="21"/>
                </w:rPr>
                <m:t>d</m:t>
              </m:r>
              <m:r>
                <w:rPr>
                  <w:rFonts w:ascii="Cambria Math" w:hAnsi="Cambria Math"/>
                  <w:color w:val="000000"/>
                  <w:sz w:val="24"/>
                  <w:szCs w:val="21"/>
                </w:rPr>
                <m:t>t</m:t>
              </m:r>
            </m:e>
          </m:nary>
          <m:r>
            <m:rPr>
              <m:sty m:val="p"/>
            </m:rPr>
            <w:rPr>
              <w:rFonts w:asciiTheme="minorHAnsi" w:hAnsiTheme="minorHAnsi" w:cstheme="minorHAnsi"/>
              <w:color w:val="000000"/>
              <w:sz w:val="24"/>
              <w:szCs w:val="21"/>
            </w:rPr>
            <w:br/>
          </m:r>
        </m:oMath>
      </m:oMathPara>
      <w:r w:rsidRPr="00B13FCB">
        <w:rPr>
          <w:rFonts w:asciiTheme="minorHAnsi" w:hAnsiTheme="minorHAnsi" w:cstheme="minorHAnsi" w:hint="eastAsia"/>
          <w:color w:val="000000"/>
          <w:sz w:val="24"/>
          <w:szCs w:val="21"/>
        </w:rPr>
        <w:t>我们称</w:t>
      </w:r>
      <w:r w:rsidRPr="00B13FCB">
        <w:rPr>
          <w:rFonts w:asciiTheme="minorHAnsi" w:hAnsiTheme="minorHAnsi" w:cstheme="minorHAnsi" w:hint="eastAsia"/>
          <w:color w:val="000000"/>
          <w:sz w:val="24"/>
          <w:szCs w:val="21"/>
        </w:rPr>
        <w:t xml:space="preserve"> </w:t>
      </w:r>
      <w:r w:rsidRPr="00B13FCB">
        <w:rPr>
          <w:rFonts w:asciiTheme="minorHAnsi" w:hAnsiTheme="minorHAnsi" w:cstheme="minorHAnsi" w:hint="eastAsia"/>
          <w:i/>
          <w:iCs/>
          <w:color w:val="000000"/>
          <w:sz w:val="24"/>
          <w:szCs w:val="21"/>
        </w:rPr>
        <w:t>X</w:t>
      </w:r>
      <w:r w:rsidRPr="00B13FCB">
        <w:rPr>
          <w:rFonts w:asciiTheme="minorHAnsi" w:hAnsiTheme="minorHAnsi" w:cstheme="minorHAnsi" w:hint="eastAsia"/>
          <w:color w:val="000000"/>
          <w:sz w:val="24"/>
          <w:szCs w:val="21"/>
        </w:rPr>
        <w:t xml:space="preserve"> </w:t>
      </w:r>
      <w:r w:rsidRPr="00B13FCB">
        <w:rPr>
          <w:rFonts w:asciiTheme="minorHAnsi" w:hAnsiTheme="minorHAnsi" w:cstheme="minorHAnsi" w:hint="eastAsia"/>
          <w:color w:val="000000"/>
          <w:sz w:val="24"/>
          <w:szCs w:val="21"/>
        </w:rPr>
        <w:t>服从</w:t>
      </w:r>
      <w:r w:rsidRPr="006964BF">
        <w:rPr>
          <w:rFonts w:asciiTheme="minorHAnsi" w:hAnsiTheme="minorHAnsi" w:cstheme="minorHAnsi" w:hint="eastAsia"/>
          <w:color w:val="000000"/>
          <w:sz w:val="24"/>
          <w:szCs w:val="21"/>
        </w:rPr>
        <w:t>自由度为</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i/>
          <w:iCs/>
          <w:color w:val="000000"/>
          <w:sz w:val="24"/>
          <w:szCs w:val="21"/>
        </w:rPr>
        <w:t>n</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的</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i/>
          <w:iCs/>
          <w:color w:val="000000"/>
          <w:sz w:val="24"/>
          <w:szCs w:val="21"/>
        </w:rPr>
        <w:t>t</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分布</w:t>
      </w:r>
      <w:r w:rsidRPr="00B13FCB">
        <w:rPr>
          <w:rFonts w:asciiTheme="minorHAnsi" w:hAnsiTheme="minorHAnsi" w:cstheme="minorHAnsi" w:hint="eastAsia"/>
          <w:sz w:val="24"/>
        </w:rPr>
        <w:t xml:space="preserve">, </w:t>
      </w:r>
      <w:r w:rsidRPr="00B13FCB">
        <w:rPr>
          <w:rFonts w:asciiTheme="minorHAnsi" w:hAnsiTheme="minorHAnsi" w:cstheme="minorHAnsi" w:hint="eastAsia"/>
          <w:sz w:val="24"/>
        </w:rPr>
        <w:t>记作</w:t>
      </w:r>
      <w:r>
        <w:rPr>
          <w:rFonts w:asciiTheme="minorHAnsi" w:hAnsiTheme="minorHAnsi" w:cstheme="minorHAnsi" w:hint="eastAsia"/>
          <w:sz w:val="24"/>
        </w:rPr>
        <w:t xml:space="preserve"> </w:t>
      </w:r>
      <w:r w:rsidRPr="00B13FCB">
        <w:rPr>
          <w:rFonts w:asciiTheme="minorHAnsi" w:hAnsiTheme="minorHAnsi" w:cstheme="minorHAnsi"/>
          <w:i/>
          <w:iCs/>
          <w:sz w:val="24"/>
        </w:rPr>
        <w:t>X</w:t>
      </w:r>
      <w:r>
        <w:rPr>
          <w:rFonts w:asciiTheme="minorHAnsi" w:hAnsiTheme="minorHAnsi" w:cstheme="minorHAnsi"/>
          <w:sz w:val="24"/>
        </w:rPr>
        <w:t xml:space="preserve"> </w:t>
      </w:r>
      <w:r w:rsidRPr="00B13FCB">
        <w:rPr>
          <w:rFonts w:asciiTheme="minorHAnsi" w:hAnsiTheme="minorHAnsi" w:cstheme="minorHAnsi"/>
          <w:sz w:val="24"/>
        </w:rPr>
        <w:t>~</w:t>
      </w:r>
      <w:r>
        <w:rPr>
          <w:rFonts w:asciiTheme="minorHAnsi" w:hAnsiTheme="minorHAnsi" w:cstheme="minorHAnsi"/>
          <w:sz w:val="24"/>
        </w:rPr>
        <w:t xml:space="preserve"> </w:t>
      </w:r>
      <w:r>
        <w:rPr>
          <w:rFonts w:asciiTheme="minorHAnsi" w:hAnsiTheme="minorHAnsi" w:cstheme="minorHAnsi"/>
          <w:i/>
          <w:iCs/>
          <w:color w:val="000000"/>
          <w:sz w:val="24"/>
          <w:szCs w:val="21"/>
        </w:rPr>
        <w:t>t</w:t>
      </w:r>
      <w:r w:rsidRPr="003D62AD">
        <w:rPr>
          <w:rFonts w:asciiTheme="minorHAnsi" w:hAnsiTheme="minorHAnsi" w:cstheme="minorHAnsi"/>
          <w:color w:val="000000"/>
          <w:sz w:val="24"/>
          <w:szCs w:val="21"/>
        </w:rPr>
        <w:t>(</w:t>
      </w:r>
      <w:r w:rsidRPr="006964BF">
        <w:rPr>
          <w:rFonts w:asciiTheme="minorHAnsi" w:hAnsiTheme="minorHAnsi" w:cstheme="minorHAnsi"/>
          <w:i/>
          <w:iCs/>
          <w:color w:val="000000"/>
          <w:sz w:val="24"/>
          <w:szCs w:val="21"/>
        </w:rPr>
        <w:t>n</w:t>
      </w:r>
      <w:r w:rsidRPr="003D62AD">
        <w:rPr>
          <w:rFonts w:asciiTheme="minorHAnsi" w:hAnsiTheme="minorHAnsi" w:cstheme="minorHAnsi"/>
          <w:color w:val="000000"/>
          <w:sz w:val="24"/>
          <w:szCs w:val="21"/>
        </w:rPr>
        <w:t>)</w:t>
      </w:r>
      <w:r w:rsidRPr="005C29BD">
        <w:rPr>
          <w:rFonts w:asciiTheme="minorHAnsi" w:hAnsiTheme="minorHAnsi" w:cstheme="minorHAnsi" w:hint="eastAsia"/>
          <w:color w:val="000000"/>
          <w:sz w:val="24"/>
          <w:szCs w:val="21"/>
        </w:rPr>
        <w:t>。</w:t>
      </w:r>
      <w:r w:rsidRPr="006964BF">
        <w:rPr>
          <w:rFonts w:asciiTheme="minorHAnsi" w:hAnsiTheme="minorHAnsi" w:cstheme="minorHAnsi" w:hint="eastAsia"/>
          <w:i/>
          <w:iCs/>
          <w:color w:val="000000"/>
          <w:sz w:val="24"/>
          <w:szCs w:val="21"/>
        </w:rPr>
        <w:t>t</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分布用于根据小样本来估计呈正态分布且变方差未知的总体的平均值。如果总体</w:t>
      </w:r>
      <w:r w:rsidR="00954E50" w:rsidRPr="006964BF">
        <w:rPr>
          <w:rFonts w:asciiTheme="minorHAnsi" w:hAnsiTheme="minorHAnsi" w:cstheme="minorHAnsi" w:hint="eastAsia"/>
          <w:color w:val="000000"/>
          <w:sz w:val="24"/>
          <w:szCs w:val="21"/>
        </w:rPr>
        <w:t>方差</w:t>
      </w:r>
      <w:r w:rsidRPr="006964BF">
        <w:rPr>
          <w:rFonts w:asciiTheme="minorHAnsi" w:hAnsiTheme="minorHAnsi" w:cstheme="minorHAnsi" w:hint="eastAsia"/>
          <w:color w:val="000000"/>
          <w:sz w:val="24"/>
          <w:szCs w:val="21"/>
        </w:rPr>
        <w:t>已知</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例如在样本数量足够多时</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则应该用正态分布来估计总体均值。</w:t>
      </w:r>
    </w:p>
    <w:p w14:paraId="26C418F2" w14:textId="33A8BF87" w:rsidR="006964BF" w:rsidRPr="00B13FCB" w:rsidRDefault="006964BF" w:rsidP="006964BF">
      <w:pPr>
        <w:rPr>
          <w:rFonts w:ascii="SimHei" w:eastAsia="SimHei" w:hAnsi="SimHei"/>
          <w:color w:val="000000"/>
          <w:sz w:val="24"/>
          <w:szCs w:val="21"/>
        </w:rPr>
      </w:pPr>
      <w:r w:rsidRPr="00B13FCB">
        <w:rPr>
          <w:rFonts w:ascii="SimHei" w:eastAsia="SimHei" w:hAnsi="SimHei"/>
          <w:color w:val="000000"/>
          <w:sz w:val="24"/>
          <w:szCs w:val="21"/>
        </w:rPr>
        <w:t>5.1.</w:t>
      </w:r>
      <w:r>
        <w:rPr>
          <w:rFonts w:ascii="SimHei" w:eastAsia="SimHei" w:hAnsi="SimHei"/>
          <w:color w:val="000000"/>
          <w:sz w:val="24"/>
          <w:szCs w:val="21"/>
        </w:rPr>
        <w:t xml:space="preserve">5 </w:t>
      </w:r>
      <w:r w:rsidRPr="006964BF">
        <w:rPr>
          <w:rFonts w:ascii="SimHei" w:eastAsia="SimHei" w:hAnsi="SimHei" w:hint="eastAsia"/>
          <w:color w:val="000000"/>
          <w:sz w:val="24"/>
          <w:szCs w:val="21"/>
        </w:rPr>
        <w:t>假设检验</w:t>
      </w:r>
    </w:p>
    <w:p w14:paraId="4E90F743" w14:textId="67FC4A4A" w:rsidR="006964BF" w:rsidRPr="00B13FCB" w:rsidRDefault="006964BF" w:rsidP="006964BF">
      <w:pPr>
        <w:ind w:left="1" w:firstLineChars="202" w:firstLine="485"/>
        <w:jc w:val="left"/>
        <w:rPr>
          <w:rFonts w:asciiTheme="minorHAnsi" w:hAnsiTheme="minorHAnsi" w:cstheme="minorHAnsi"/>
          <w:color w:val="000000"/>
          <w:sz w:val="24"/>
          <w:szCs w:val="21"/>
        </w:rPr>
      </w:pPr>
      <w:bookmarkStart w:id="1" w:name="_Hlk40848828"/>
      <w:r w:rsidRPr="006964BF">
        <w:rPr>
          <w:rFonts w:asciiTheme="minorHAnsi" w:hAnsiTheme="minorHAnsi" w:cstheme="minorHAnsi" w:hint="eastAsia"/>
          <w:color w:val="000000"/>
          <w:sz w:val="24"/>
          <w:szCs w:val="21"/>
        </w:rPr>
        <w:t>假设检验是推论统计中用于检验统计假设的一种方法。而</w:t>
      </w:r>
      <w:r w:rsidR="000F68FF">
        <w:rPr>
          <w:rFonts w:asciiTheme="minorHAnsi" w:hAnsiTheme="minorHAnsi" w:cstheme="minorHAnsi"/>
          <w:color w:val="000000"/>
          <w:sz w:val="24"/>
          <w:szCs w:val="21"/>
        </w:rPr>
        <w:t xml:space="preserve"> “</w:t>
      </w:r>
      <w:r w:rsidRPr="006964BF">
        <w:rPr>
          <w:rFonts w:asciiTheme="minorHAnsi" w:hAnsiTheme="minorHAnsi" w:cstheme="minorHAnsi" w:hint="eastAsia"/>
          <w:color w:val="000000"/>
          <w:sz w:val="24"/>
          <w:szCs w:val="21"/>
        </w:rPr>
        <w:t>统计假设</w:t>
      </w:r>
      <w:r w:rsidR="000F68FF">
        <w:rPr>
          <w:rFonts w:asciiTheme="minorHAnsi" w:hAnsiTheme="minorHAnsi" w:cstheme="minorHAnsi"/>
          <w:color w:val="000000"/>
          <w:sz w:val="24"/>
          <w:szCs w:val="21"/>
        </w:rPr>
        <w:t>”</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是可通过观察一组随机变量的模型进行检验的科学假说。一旦能估计未知参数</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就会希望根据结果对未知的真正参数值做出适当的推论。统计上对参数的假设</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就是对一个或多个参数的论述。而其中欲检验其正确性的为零假设</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零假设通常由研究者决定</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反映研究者对未知参数的看法。相对于零假设的其他有关参数之论述是备择假设</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它通常反应了执行检定的研究者对参数可能数值的另一种</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对立的</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看法</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换句话说</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备择假设通常才是研究者最想知道的</w:t>
      </w:r>
      <w:r w:rsidRPr="006964BF">
        <w:rPr>
          <w:rFonts w:asciiTheme="minorHAnsi" w:hAnsiTheme="minorHAnsi" w:cstheme="minorHAnsi" w:hint="eastAsia"/>
          <w:color w:val="000000"/>
          <w:sz w:val="24"/>
          <w:szCs w:val="21"/>
        </w:rPr>
        <w:t>)</w:t>
      </w:r>
      <w:r w:rsidRPr="006964BF">
        <w:rPr>
          <w:rFonts w:asciiTheme="minorHAnsi" w:hAnsiTheme="minorHAnsi" w:cstheme="minorHAnsi" w:hint="eastAsia"/>
          <w:color w:val="000000"/>
          <w:sz w:val="24"/>
          <w:szCs w:val="21"/>
        </w:rPr>
        <w:t>。假设检验的种类包括</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i/>
          <w:iCs/>
          <w:color w:val="000000"/>
          <w:sz w:val="24"/>
          <w:szCs w:val="21"/>
        </w:rPr>
        <w:t>t</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检验</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i/>
          <w:iCs/>
          <w:color w:val="000000"/>
          <w:sz w:val="24"/>
          <w:szCs w:val="21"/>
        </w:rPr>
        <w:t>Z</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检验</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卡方检验</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i/>
          <w:iCs/>
          <w:color w:val="000000"/>
          <w:sz w:val="24"/>
          <w:szCs w:val="21"/>
        </w:rPr>
        <w:t>F</w:t>
      </w:r>
      <w:r w:rsidRPr="006964BF">
        <w:rPr>
          <w:rFonts w:asciiTheme="minorHAnsi" w:hAnsiTheme="minorHAnsi" w:cstheme="minorHAnsi" w:hint="eastAsia"/>
          <w:color w:val="000000"/>
          <w:sz w:val="24"/>
          <w:szCs w:val="21"/>
        </w:rPr>
        <w:t xml:space="preserve"> </w:t>
      </w:r>
      <w:r w:rsidRPr="006964BF">
        <w:rPr>
          <w:rFonts w:asciiTheme="minorHAnsi" w:hAnsiTheme="minorHAnsi" w:cstheme="minorHAnsi" w:hint="eastAsia"/>
          <w:color w:val="000000"/>
          <w:sz w:val="24"/>
          <w:szCs w:val="21"/>
        </w:rPr>
        <w:t>检验等等。</w:t>
      </w:r>
    </w:p>
    <w:bookmarkEnd w:id="1"/>
    <w:p w14:paraId="5E4049AF" w14:textId="13C54180" w:rsidR="006964BF" w:rsidRPr="00FB6D0D" w:rsidRDefault="00FB6D0D" w:rsidP="00FB6D0D">
      <w:pPr>
        <w:rPr>
          <w:rFonts w:ascii="SimHei" w:eastAsia="SimHei" w:hAnsi="SimHei"/>
          <w:color w:val="000000"/>
          <w:sz w:val="24"/>
          <w:szCs w:val="21"/>
        </w:rPr>
      </w:pPr>
      <w:r w:rsidRPr="00FB6D0D">
        <w:rPr>
          <w:rFonts w:ascii="SimHei" w:eastAsia="SimHei" w:hAnsi="SimHei"/>
          <w:color w:val="000000"/>
          <w:sz w:val="24"/>
          <w:szCs w:val="21"/>
        </w:rPr>
        <w:t xml:space="preserve">5.1.6 </w:t>
      </w:r>
      <w:r w:rsidRPr="00FB6D0D">
        <w:rPr>
          <w:rFonts w:ascii="SimHei" w:eastAsia="SimHei" w:hAnsi="SimHei"/>
          <w:i/>
          <w:iCs/>
          <w:color w:val="000000"/>
          <w:sz w:val="24"/>
          <w:szCs w:val="21"/>
        </w:rPr>
        <w:t>t</w:t>
      </w:r>
      <w:r w:rsidRPr="00FB6D0D">
        <w:rPr>
          <w:rFonts w:ascii="SimHei" w:eastAsia="SimHei" w:hAnsi="SimHei"/>
          <w:color w:val="000000"/>
          <w:sz w:val="24"/>
          <w:szCs w:val="21"/>
        </w:rPr>
        <w:t xml:space="preserve"> </w:t>
      </w:r>
      <w:r w:rsidRPr="00FB6D0D">
        <w:rPr>
          <w:rFonts w:ascii="SimHei" w:eastAsia="SimHei" w:hAnsi="SimHei" w:hint="eastAsia"/>
          <w:color w:val="000000"/>
          <w:sz w:val="24"/>
          <w:szCs w:val="21"/>
        </w:rPr>
        <w:t>检验</w:t>
      </w:r>
    </w:p>
    <w:p w14:paraId="030FEB03" w14:textId="2CF821AB" w:rsidR="003D62AD" w:rsidRPr="004875B5" w:rsidRDefault="00EF3C1A" w:rsidP="004875B5">
      <w:pPr>
        <w:ind w:left="1" w:firstLineChars="202" w:firstLine="485"/>
        <w:jc w:val="left"/>
        <w:rPr>
          <w:rFonts w:asciiTheme="minorHAnsi" w:hAnsiTheme="minorHAnsi" w:cstheme="minorHAnsi"/>
          <w:color w:val="000000"/>
          <w:sz w:val="24"/>
          <w:szCs w:val="21"/>
        </w:rPr>
      </w:pPr>
      <w:r w:rsidRPr="00EF3C1A">
        <w:rPr>
          <w:rFonts w:asciiTheme="minorHAnsi" w:hAnsiTheme="minorHAnsi" w:cstheme="minorHAnsi" w:hint="eastAsia"/>
          <w:color w:val="000000"/>
          <w:sz w:val="24"/>
          <w:szCs w:val="21"/>
        </w:rPr>
        <w:t>设</w:t>
      </w:r>
      <w:r w:rsidRPr="00EF3C1A">
        <w:rPr>
          <w:rFonts w:asciiTheme="minorHAnsi" w:hAnsiTheme="minorHAnsi" w:cstheme="minorHAnsi" w:hint="eastAsia"/>
          <w:color w:val="000000"/>
          <w:sz w:val="24"/>
          <w:szCs w:val="21"/>
        </w:rPr>
        <w:t xml:space="preserve"> </w:t>
      </w:r>
      <m:oMath>
        <m:r>
          <w:rPr>
            <w:rFonts w:ascii="Cambria Math" w:hAnsi="Cambria Math" w:cstheme="minorHAnsi" w:hint="eastAsia"/>
            <w:color w:val="000000"/>
            <w:sz w:val="24"/>
            <w:szCs w:val="21"/>
          </w:rPr>
          <m:t>X ~ N</m:t>
        </m:r>
        <m:d>
          <m:dPr>
            <m:ctrlPr>
              <w:rPr>
                <w:rFonts w:ascii="Cambria Math" w:hAnsi="Cambria Math" w:cstheme="minorHAnsi"/>
                <w:i/>
                <w:color w:val="000000"/>
                <w:sz w:val="24"/>
                <w:szCs w:val="21"/>
              </w:rPr>
            </m:ctrlPr>
          </m:dPr>
          <m:e>
            <m:sSub>
              <m:sSubPr>
                <m:ctrlPr>
                  <w:rPr>
                    <w:rFonts w:ascii="Cambria Math" w:hAnsi="Cambria Math" w:cstheme="minorHAnsi"/>
                    <w:i/>
                    <w:color w:val="000000"/>
                    <w:sz w:val="24"/>
                    <w:szCs w:val="21"/>
                  </w:rPr>
                </m:ctrlPr>
              </m:sSubPr>
              <m:e>
                <m:r>
                  <w:rPr>
                    <w:rFonts w:ascii="Cambria Math" w:hAnsi="Cambria Math" w:cstheme="minorHAnsi"/>
                    <w:color w:val="000000"/>
                    <w:sz w:val="24"/>
                    <w:szCs w:val="21"/>
                  </w:rPr>
                  <m:t>μ</m:t>
                </m:r>
              </m:e>
              <m:sub>
                <m:r>
                  <w:rPr>
                    <w:rFonts w:ascii="Cambria Math" w:hAnsi="Cambria Math" w:cstheme="minorHAnsi"/>
                    <w:color w:val="000000"/>
                    <w:sz w:val="24"/>
                    <w:szCs w:val="21"/>
                  </w:rPr>
                  <m:t>1</m:t>
                </m:r>
              </m:sub>
            </m:sSub>
            <m:r>
              <w:rPr>
                <w:rFonts w:ascii="Cambria Math" w:hAnsi="Cambria Math" w:cstheme="minorHAnsi"/>
                <w:color w:val="000000"/>
                <w:sz w:val="24"/>
                <w:szCs w:val="21"/>
              </w:rPr>
              <m:t>,</m:t>
            </m:r>
            <m:sSubSup>
              <m:sSubSupPr>
                <m:ctrlPr>
                  <w:rPr>
                    <w:rFonts w:ascii="Cambria Math" w:hAnsi="Cambria Math" w:cstheme="minorHAnsi"/>
                    <w:i/>
                    <w:color w:val="000000"/>
                    <w:sz w:val="24"/>
                    <w:szCs w:val="21"/>
                  </w:rPr>
                </m:ctrlPr>
              </m:sSubSupPr>
              <m:e>
                <m:r>
                  <w:rPr>
                    <w:rFonts w:ascii="Cambria Math" w:hAnsi="Cambria Math" w:cstheme="minorHAnsi"/>
                    <w:color w:val="000000"/>
                    <w:sz w:val="24"/>
                    <w:szCs w:val="21"/>
                  </w:rPr>
                  <m:t>σ</m:t>
                </m:r>
              </m:e>
              <m:sub>
                <m:r>
                  <w:rPr>
                    <w:rFonts w:ascii="Cambria Math" w:hAnsi="Cambria Math" w:cstheme="minorHAnsi"/>
                    <w:color w:val="000000"/>
                    <w:sz w:val="24"/>
                    <w:szCs w:val="21"/>
                  </w:rPr>
                  <m:t>1</m:t>
                </m:r>
              </m:sub>
              <m:sup>
                <m:r>
                  <w:rPr>
                    <w:rFonts w:ascii="Cambria Math" w:hAnsi="Cambria Math" w:cstheme="minorHAnsi"/>
                    <w:color w:val="000000"/>
                    <w:sz w:val="24"/>
                    <w:szCs w:val="21"/>
                  </w:rPr>
                  <m:t>2</m:t>
                </m:r>
              </m:sup>
            </m:sSubSup>
          </m:e>
        </m:d>
      </m:oMath>
      <w:r w:rsidRPr="00EF3C1A">
        <w:rPr>
          <w:rFonts w:asciiTheme="minorHAnsi" w:hAnsiTheme="minorHAnsi" w:cstheme="minorHAnsi" w:hint="eastAsia"/>
          <w:color w:val="000000"/>
          <w:sz w:val="24"/>
          <w:szCs w:val="21"/>
        </w:rPr>
        <w:t xml:space="preserve">, </w:t>
      </w:r>
      <m:oMath>
        <m:r>
          <w:rPr>
            <w:rFonts w:ascii="Cambria Math" w:hAnsi="Cambria Math" w:cstheme="minorHAnsi" w:hint="eastAsia"/>
            <w:color w:val="000000"/>
            <w:sz w:val="24"/>
            <w:szCs w:val="21"/>
          </w:rPr>
          <m:t>Y ~ N</m:t>
        </m:r>
        <m:d>
          <m:dPr>
            <m:ctrlPr>
              <w:rPr>
                <w:rFonts w:ascii="Cambria Math" w:hAnsi="Cambria Math" w:cstheme="minorHAnsi"/>
                <w:i/>
                <w:color w:val="000000"/>
                <w:sz w:val="24"/>
                <w:szCs w:val="21"/>
              </w:rPr>
            </m:ctrlPr>
          </m:dPr>
          <m:e>
            <m:sSub>
              <m:sSubPr>
                <m:ctrlPr>
                  <w:rPr>
                    <w:rFonts w:ascii="Cambria Math" w:hAnsi="Cambria Math" w:cstheme="minorHAnsi"/>
                    <w:i/>
                    <w:color w:val="000000"/>
                    <w:sz w:val="24"/>
                    <w:szCs w:val="21"/>
                  </w:rPr>
                </m:ctrlPr>
              </m:sSubPr>
              <m:e>
                <m:r>
                  <w:rPr>
                    <w:rFonts w:ascii="Cambria Math" w:hAnsi="Cambria Math" w:cstheme="minorHAnsi"/>
                    <w:color w:val="000000"/>
                    <w:sz w:val="24"/>
                    <w:szCs w:val="21"/>
                  </w:rPr>
                  <m:t>μ</m:t>
                </m:r>
              </m:e>
              <m:sub>
                <m:r>
                  <w:rPr>
                    <w:rFonts w:ascii="Cambria Math" w:hAnsi="Cambria Math" w:cstheme="minorHAnsi"/>
                    <w:color w:val="000000"/>
                    <w:sz w:val="24"/>
                    <w:szCs w:val="21"/>
                  </w:rPr>
                  <m:t>2</m:t>
                </m:r>
              </m:sub>
            </m:sSub>
            <m:r>
              <w:rPr>
                <w:rFonts w:ascii="Cambria Math" w:hAnsi="Cambria Math" w:cstheme="minorHAnsi"/>
                <w:color w:val="000000"/>
                <w:sz w:val="24"/>
                <w:szCs w:val="21"/>
              </w:rPr>
              <m:t>,</m:t>
            </m:r>
            <m:sSubSup>
              <m:sSubSupPr>
                <m:ctrlPr>
                  <w:rPr>
                    <w:rFonts w:ascii="Cambria Math" w:hAnsi="Cambria Math" w:cstheme="minorHAnsi"/>
                    <w:i/>
                    <w:color w:val="000000"/>
                    <w:sz w:val="24"/>
                    <w:szCs w:val="21"/>
                  </w:rPr>
                </m:ctrlPr>
              </m:sSubSupPr>
              <m:e>
                <m:r>
                  <w:rPr>
                    <w:rFonts w:ascii="Cambria Math" w:hAnsi="Cambria Math" w:cstheme="minorHAnsi"/>
                    <w:color w:val="000000"/>
                    <w:sz w:val="24"/>
                    <w:szCs w:val="21"/>
                  </w:rPr>
                  <m:t>σ</m:t>
                </m:r>
              </m:e>
              <m:sub>
                <m:r>
                  <w:rPr>
                    <w:rFonts w:ascii="Cambria Math" w:hAnsi="Cambria Math" w:cstheme="minorHAnsi"/>
                    <w:color w:val="000000"/>
                    <w:sz w:val="24"/>
                    <w:szCs w:val="21"/>
                  </w:rPr>
                  <m:t>2</m:t>
                </m:r>
              </m:sub>
              <m:sup>
                <m:r>
                  <w:rPr>
                    <w:rFonts w:ascii="Cambria Math" w:hAnsi="Cambria Math" w:cstheme="minorHAnsi"/>
                    <w:color w:val="000000"/>
                    <w:sz w:val="24"/>
                    <w:szCs w:val="21"/>
                  </w:rPr>
                  <m:t>2</m:t>
                </m:r>
              </m:sup>
            </m:sSubSup>
          </m:e>
        </m:d>
      </m:oMath>
      <w:r w:rsidRPr="00EF3C1A">
        <w:rPr>
          <w:rFonts w:asciiTheme="minorHAnsi" w:hAnsiTheme="minorHAnsi" w:cstheme="minorHAnsi" w:hint="eastAsia"/>
          <w:color w:val="000000"/>
          <w:sz w:val="24"/>
          <w:szCs w:val="21"/>
        </w:rPr>
        <w:t xml:space="preserve">, </w:t>
      </w:r>
      <w:r w:rsidRPr="00EF3C1A">
        <w:rPr>
          <w:rFonts w:asciiTheme="minorHAnsi" w:hAnsiTheme="minorHAnsi" w:cstheme="minorHAnsi" w:hint="eastAsia"/>
          <w:color w:val="000000"/>
          <w:sz w:val="24"/>
          <w:szCs w:val="21"/>
        </w:rPr>
        <w:t>其中总体均值与方差均未知。</w:t>
      </w:r>
      <w:r w:rsidR="00606624" w:rsidRPr="00606624">
        <w:rPr>
          <w:rFonts w:asciiTheme="minorHAnsi" w:hAnsiTheme="minorHAnsi" w:cstheme="minorHAnsi" w:hint="eastAsia"/>
          <w:color w:val="000000"/>
          <w:sz w:val="24"/>
          <w:szCs w:val="21"/>
        </w:rPr>
        <w:t>设</w:t>
      </w:r>
      <w:r w:rsidR="00606624" w:rsidRPr="00606624">
        <w:rPr>
          <w:rFonts w:asciiTheme="minorHAnsi" w:hAnsiTheme="minorHAnsi" w:cstheme="minorHAnsi" w:hint="eastAsia"/>
          <w:color w:val="000000"/>
          <w:sz w:val="24"/>
          <w:szCs w:val="21"/>
        </w:rPr>
        <w:t xml:space="preserve"> </w:t>
      </w:r>
      <m:oMath>
        <m:r>
          <w:rPr>
            <w:rFonts w:ascii="Cambria Math" w:hAnsi="Cambria Math" w:cstheme="minorHAnsi" w:hint="eastAsia"/>
            <w:color w:val="000000"/>
            <w:sz w:val="24"/>
            <w:szCs w:val="21"/>
          </w:rPr>
          <m:t>X</m:t>
        </m:r>
      </m:oMath>
      <w:r w:rsidR="00606624" w:rsidRPr="00606624">
        <w:rPr>
          <w:rFonts w:asciiTheme="minorHAnsi" w:hAnsiTheme="minorHAnsi" w:cstheme="minorHAnsi" w:hint="eastAsia"/>
          <w:color w:val="000000"/>
          <w:sz w:val="24"/>
          <w:szCs w:val="21"/>
        </w:rPr>
        <w:t xml:space="preserve"> </w:t>
      </w:r>
      <w:r w:rsidR="00606624" w:rsidRPr="00606624">
        <w:rPr>
          <w:rFonts w:asciiTheme="minorHAnsi" w:hAnsiTheme="minorHAnsi" w:cstheme="minorHAnsi" w:hint="eastAsia"/>
          <w:color w:val="000000"/>
          <w:sz w:val="24"/>
          <w:szCs w:val="21"/>
        </w:rPr>
        <w:t>有</w:t>
      </w:r>
      <w:r w:rsidR="00606624" w:rsidRPr="00606624">
        <w:rPr>
          <w:rFonts w:asciiTheme="minorHAnsi" w:hAnsiTheme="minorHAnsi" w:cstheme="minorHAnsi" w:hint="eastAsia"/>
          <w:color w:val="000000"/>
          <w:sz w:val="24"/>
          <w:szCs w:val="21"/>
        </w:rPr>
        <w:t xml:space="preserve"> </w:t>
      </w:r>
      <m:oMath>
        <m:r>
          <w:rPr>
            <w:rFonts w:ascii="Cambria Math" w:hAnsi="Cambria Math" w:cstheme="minorHAnsi" w:hint="eastAsia"/>
            <w:color w:val="000000"/>
            <w:sz w:val="24"/>
            <w:szCs w:val="21"/>
          </w:rPr>
          <m:t>m</m:t>
        </m:r>
      </m:oMath>
      <w:r w:rsidR="00606624" w:rsidRPr="00606624">
        <w:rPr>
          <w:rFonts w:asciiTheme="minorHAnsi" w:hAnsiTheme="minorHAnsi" w:cstheme="minorHAnsi" w:hint="eastAsia"/>
          <w:color w:val="000000"/>
          <w:sz w:val="24"/>
          <w:szCs w:val="21"/>
        </w:rPr>
        <w:t xml:space="preserve"> </w:t>
      </w:r>
      <w:r w:rsidR="00606624" w:rsidRPr="00606624">
        <w:rPr>
          <w:rFonts w:asciiTheme="minorHAnsi" w:hAnsiTheme="minorHAnsi" w:cstheme="minorHAnsi" w:hint="eastAsia"/>
          <w:color w:val="000000"/>
          <w:sz w:val="24"/>
          <w:szCs w:val="21"/>
        </w:rPr>
        <w:t>个样本</w:t>
      </w:r>
      <w:r w:rsidR="00606624" w:rsidRPr="00606624">
        <w:rPr>
          <w:rFonts w:asciiTheme="minorHAnsi" w:hAnsiTheme="minorHAnsi" w:cstheme="minorHAnsi" w:hint="eastAsia"/>
          <w:color w:val="000000"/>
          <w:sz w:val="24"/>
          <w:szCs w:val="21"/>
        </w:rPr>
        <w:t xml:space="preserve">, </w:t>
      </w:r>
      <m:oMath>
        <m:r>
          <w:rPr>
            <w:rFonts w:ascii="Cambria Math" w:hAnsi="Cambria Math" w:cstheme="minorHAnsi" w:hint="eastAsia"/>
            <w:color w:val="000000"/>
            <w:sz w:val="24"/>
            <w:szCs w:val="21"/>
          </w:rPr>
          <m:t>Y</m:t>
        </m:r>
      </m:oMath>
      <w:r w:rsidR="00606624" w:rsidRPr="00606624">
        <w:rPr>
          <w:rFonts w:asciiTheme="minorHAnsi" w:hAnsiTheme="minorHAnsi" w:cstheme="minorHAnsi" w:hint="eastAsia"/>
          <w:color w:val="000000"/>
          <w:sz w:val="24"/>
          <w:szCs w:val="21"/>
        </w:rPr>
        <w:t xml:space="preserve"> </w:t>
      </w:r>
      <w:r w:rsidR="00606624" w:rsidRPr="00606624">
        <w:rPr>
          <w:rFonts w:asciiTheme="minorHAnsi" w:hAnsiTheme="minorHAnsi" w:cstheme="minorHAnsi" w:hint="eastAsia"/>
          <w:color w:val="000000"/>
          <w:sz w:val="24"/>
          <w:szCs w:val="21"/>
        </w:rPr>
        <w:t>有</w:t>
      </w:r>
      <w:r w:rsidR="00606624" w:rsidRPr="00606624">
        <w:rPr>
          <w:rFonts w:asciiTheme="minorHAnsi" w:hAnsiTheme="minorHAnsi" w:cstheme="minorHAnsi" w:hint="eastAsia"/>
          <w:color w:val="000000"/>
          <w:sz w:val="24"/>
          <w:szCs w:val="21"/>
        </w:rPr>
        <w:t xml:space="preserve"> </w:t>
      </w:r>
      <m:oMath>
        <m:r>
          <w:rPr>
            <w:rFonts w:ascii="Cambria Math" w:hAnsi="Cambria Math" w:cstheme="minorHAnsi" w:hint="eastAsia"/>
            <w:color w:val="000000"/>
            <w:sz w:val="24"/>
            <w:szCs w:val="21"/>
          </w:rPr>
          <m:t>n</m:t>
        </m:r>
      </m:oMath>
      <w:r w:rsidR="00606624" w:rsidRPr="00606624">
        <w:rPr>
          <w:rFonts w:asciiTheme="minorHAnsi" w:hAnsiTheme="minorHAnsi" w:cstheme="minorHAnsi" w:hint="eastAsia"/>
          <w:color w:val="000000"/>
          <w:sz w:val="24"/>
          <w:szCs w:val="21"/>
        </w:rPr>
        <w:t xml:space="preserve"> </w:t>
      </w:r>
      <w:r w:rsidR="00606624" w:rsidRPr="00606624">
        <w:rPr>
          <w:rFonts w:asciiTheme="minorHAnsi" w:hAnsiTheme="minorHAnsi" w:cstheme="minorHAnsi" w:hint="eastAsia"/>
          <w:color w:val="000000"/>
          <w:sz w:val="24"/>
          <w:szCs w:val="21"/>
        </w:rPr>
        <w:t>个样本。</w:t>
      </w:r>
      <w:r w:rsidRPr="00EF3C1A">
        <w:rPr>
          <w:rFonts w:asciiTheme="minorHAnsi" w:hAnsiTheme="minorHAnsi" w:cstheme="minorHAnsi" w:hint="eastAsia"/>
          <w:color w:val="000000"/>
          <w:sz w:val="24"/>
          <w:szCs w:val="21"/>
        </w:rPr>
        <w:t>我们选取原假设</w:t>
      </w:r>
      <w:r w:rsidR="00606624">
        <w:rPr>
          <w:rFonts w:asciiTheme="minorHAnsi" w:hAnsiTheme="minorHAnsi" w:cstheme="minorHAnsi" w:hint="eastAsia"/>
          <w:color w:val="000000"/>
          <w:sz w:val="24"/>
          <w:szCs w:val="21"/>
        </w:rPr>
        <w:t xml:space="preserve"> </w:t>
      </w:r>
      <m:oMath>
        <m:sSub>
          <m:sSubPr>
            <m:ctrlPr>
              <w:rPr>
                <w:rFonts w:ascii="Cambria Math" w:hAnsi="Cambria Math" w:cstheme="minorHAnsi"/>
                <w:i/>
                <w:color w:val="000000"/>
                <w:sz w:val="24"/>
                <w:szCs w:val="21"/>
              </w:rPr>
            </m:ctrlPr>
          </m:sSubPr>
          <m:e>
            <m:r>
              <w:rPr>
                <w:rFonts w:ascii="Cambria Math" w:hAnsi="Cambria Math" w:cstheme="minorHAnsi"/>
                <w:color w:val="000000"/>
                <w:sz w:val="24"/>
                <w:szCs w:val="21"/>
              </w:rPr>
              <m:t>H</m:t>
            </m:r>
          </m:e>
          <m:sub>
            <m:r>
              <w:rPr>
                <w:rFonts w:ascii="Cambria Math" w:hAnsi="Cambria Math" w:cstheme="minorHAnsi"/>
                <w:color w:val="000000"/>
                <w:sz w:val="24"/>
                <w:szCs w:val="21"/>
              </w:rPr>
              <m:t>0</m:t>
            </m:r>
          </m:sub>
        </m:sSub>
        <m:r>
          <w:rPr>
            <w:rFonts w:ascii="Cambria Math" w:hAnsi="Cambria Math" w:cstheme="minorHAnsi"/>
            <w:color w:val="000000"/>
            <w:sz w:val="24"/>
            <w:szCs w:val="21"/>
          </w:rPr>
          <m:t>:</m:t>
        </m:r>
        <m:sSub>
          <m:sSubPr>
            <m:ctrlPr>
              <w:rPr>
                <w:rFonts w:ascii="Cambria Math" w:hAnsi="Cambria Math" w:cstheme="minorHAnsi"/>
                <w:i/>
                <w:color w:val="000000"/>
                <w:sz w:val="24"/>
                <w:szCs w:val="21"/>
              </w:rPr>
            </m:ctrlPr>
          </m:sSubPr>
          <m:e>
            <m:r>
              <w:rPr>
                <w:rFonts w:ascii="Cambria Math" w:hAnsi="Cambria Math" w:cstheme="minorHAnsi"/>
                <w:color w:val="000000"/>
                <w:sz w:val="24"/>
                <w:szCs w:val="21"/>
              </w:rPr>
              <m:t>μ</m:t>
            </m:r>
          </m:e>
          <m:sub>
            <m:r>
              <w:rPr>
                <w:rFonts w:ascii="Cambria Math" w:hAnsi="Cambria Math" w:cstheme="minorHAnsi"/>
                <w:color w:val="000000"/>
                <w:sz w:val="24"/>
                <w:szCs w:val="21"/>
              </w:rPr>
              <m:t>2</m:t>
            </m:r>
          </m:sub>
        </m:sSub>
        <m:r>
          <w:rPr>
            <w:rFonts w:ascii="Cambria Math" w:hAnsi="Cambria Math" w:cstheme="minorHAnsi"/>
            <w:color w:val="000000"/>
            <w:sz w:val="24"/>
            <w:szCs w:val="21"/>
          </w:rPr>
          <m:t>≥</m:t>
        </m:r>
        <m:sSub>
          <m:sSubPr>
            <m:ctrlPr>
              <w:rPr>
                <w:rFonts w:ascii="Cambria Math" w:hAnsi="Cambria Math" w:cstheme="minorHAnsi"/>
                <w:i/>
                <w:color w:val="000000"/>
                <w:sz w:val="24"/>
                <w:szCs w:val="21"/>
              </w:rPr>
            </m:ctrlPr>
          </m:sSubPr>
          <m:e>
            <m:r>
              <w:rPr>
                <w:rFonts w:ascii="Cambria Math" w:hAnsi="Cambria Math" w:cstheme="minorHAnsi"/>
                <w:color w:val="000000"/>
                <w:sz w:val="24"/>
                <w:szCs w:val="21"/>
              </w:rPr>
              <m:t>μ</m:t>
            </m:r>
          </m:e>
          <m:sub>
            <m:r>
              <w:rPr>
                <w:rFonts w:ascii="Cambria Math" w:hAnsi="Cambria Math" w:cstheme="minorHAnsi"/>
                <w:color w:val="000000"/>
                <w:sz w:val="24"/>
                <w:szCs w:val="21"/>
              </w:rPr>
              <m:t>1</m:t>
            </m:r>
          </m:sub>
        </m:sSub>
      </m:oMath>
      <w:r w:rsidRPr="00EF3C1A">
        <w:rPr>
          <w:rFonts w:asciiTheme="minorHAnsi" w:hAnsiTheme="minorHAnsi" w:cstheme="minorHAnsi" w:hint="eastAsia"/>
          <w:color w:val="000000"/>
          <w:sz w:val="24"/>
          <w:szCs w:val="21"/>
        </w:rPr>
        <w:t xml:space="preserve">, </w:t>
      </w:r>
      <w:r w:rsidRPr="00EF3C1A">
        <w:rPr>
          <w:rFonts w:asciiTheme="minorHAnsi" w:hAnsiTheme="minorHAnsi" w:cstheme="minorHAnsi" w:hint="eastAsia"/>
          <w:color w:val="000000"/>
          <w:sz w:val="24"/>
          <w:szCs w:val="21"/>
        </w:rPr>
        <w:t>备选假设</w:t>
      </w:r>
      <w:r w:rsidRPr="00EF3C1A">
        <w:rPr>
          <w:rFonts w:asciiTheme="minorHAnsi" w:hAnsiTheme="minorHAnsi" w:cstheme="minorHAnsi" w:hint="eastAsia"/>
          <w:color w:val="000000"/>
          <w:sz w:val="24"/>
          <w:szCs w:val="21"/>
        </w:rPr>
        <w:t xml:space="preserve"> </w:t>
      </w:r>
      <m:oMath>
        <m:sSub>
          <m:sSubPr>
            <m:ctrlPr>
              <w:rPr>
                <w:rFonts w:ascii="Cambria Math" w:hAnsi="Cambria Math" w:cstheme="minorHAnsi"/>
                <w:i/>
                <w:color w:val="000000"/>
                <w:sz w:val="24"/>
                <w:szCs w:val="21"/>
              </w:rPr>
            </m:ctrlPr>
          </m:sSubPr>
          <m:e>
            <m:r>
              <w:rPr>
                <w:rFonts w:ascii="Cambria Math" w:hAnsi="Cambria Math" w:cstheme="minorHAnsi" w:hint="eastAsia"/>
                <w:color w:val="000000"/>
                <w:sz w:val="24"/>
                <w:szCs w:val="21"/>
              </w:rPr>
              <m:t>H</m:t>
            </m:r>
            <m:ctrlPr>
              <w:rPr>
                <w:rFonts w:ascii="Cambria Math" w:hAnsi="Cambria Math" w:cstheme="minorHAnsi" w:hint="eastAsia"/>
                <w:i/>
                <w:color w:val="000000"/>
                <w:sz w:val="24"/>
                <w:szCs w:val="21"/>
              </w:rPr>
            </m:ctrlPr>
          </m:e>
          <m:sub>
            <m:r>
              <w:rPr>
                <w:rFonts w:ascii="Cambria Math" w:hAnsi="Cambria Math" w:cstheme="minorHAnsi" w:hint="eastAsia"/>
                <w:color w:val="000000"/>
                <w:sz w:val="24"/>
                <w:szCs w:val="21"/>
              </w:rPr>
              <m:t>1</m:t>
            </m:r>
          </m:sub>
        </m:sSub>
      </m:oMath>
      <w:r w:rsidRPr="00EF3C1A">
        <w:rPr>
          <w:rFonts w:asciiTheme="minorHAnsi" w:hAnsiTheme="minorHAnsi" w:cstheme="minorHAnsi" w:hint="eastAsia"/>
          <w:color w:val="000000"/>
          <w:sz w:val="24"/>
          <w:szCs w:val="21"/>
        </w:rPr>
        <w:t xml:space="preserve"> </w:t>
      </w:r>
      <w:r w:rsidRPr="00EF3C1A">
        <w:rPr>
          <w:rFonts w:asciiTheme="minorHAnsi" w:hAnsiTheme="minorHAnsi" w:cstheme="minorHAnsi" w:hint="eastAsia"/>
          <w:color w:val="000000"/>
          <w:sz w:val="24"/>
          <w:szCs w:val="21"/>
        </w:rPr>
        <w:t>为</w:t>
      </w:r>
      <w:r w:rsidRPr="00EF3C1A">
        <w:rPr>
          <w:rFonts w:asciiTheme="minorHAnsi" w:hAnsiTheme="minorHAnsi" w:cstheme="minorHAnsi" w:hint="eastAsia"/>
          <w:color w:val="000000"/>
          <w:sz w:val="24"/>
          <w:szCs w:val="21"/>
        </w:rPr>
        <w:t xml:space="preserve"> </w:t>
      </w:r>
      <m:oMath>
        <m:sSub>
          <m:sSubPr>
            <m:ctrlPr>
              <w:rPr>
                <w:rFonts w:ascii="Cambria Math" w:hAnsi="Cambria Math" w:cstheme="minorHAnsi"/>
                <w:i/>
                <w:color w:val="000000"/>
                <w:sz w:val="24"/>
                <w:szCs w:val="21"/>
              </w:rPr>
            </m:ctrlPr>
          </m:sSubPr>
          <m:e>
            <m:r>
              <w:rPr>
                <w:rFonts w:ascii="Cambria Math" w:hAnsi="Cambria Math" w:cstheme="minorHAnsi" w:hint="eastAsia"/>
                <w:color w:val="000000"/>
                <w:sz w:val="24"/>
                <w:szCs w:val="21"/>
              </w:rPr>
              <m:t>H</m:t>
            </m:r>
            <m:ctrlPr>
              <w:rPr>
                <w:rFonts w:ascii="Cambria Math" w:hAnsi="Cambria Math" w:cstheme="minorHAnsi" w:hint="eastAsia"/>
                <w:i/>
                <w:color w:val="000000"/>
                <w:sz w:val="24"/>
                <w:szCs w:val="21"/>
              </w:rPr>
            </m:ctrlPr>
          </m:e>
          <m:sub>
            <m:r>
              <w:rPr>
                <w:rFonts w:ascii="Cambria Math" w:hAnsi="Cambria Math" w:cstheme="minorHAnsi" w:hint="eastAsia"/>
                <w:color w:val="000000"/>
                <w:sz w:val="24"/>
                <w:szCs w:val="21"/>
              </w:rPr>
              <m:t>0</m:t>
            </m:r>
          </m:sub>
        </m:sSub>
      </m:oMath>
      <w:r w:rsidRPr="00EF3C1A">
        <w:rPr>
          <w:rFonts w:asciiTheme="minorHAnsi" w:hAnsiTheme="minorHAnsi" w:cstheme="minorHAnsi" w:hint="eastAsia"/>
          <w:color w:val="000000"/>
          <w:sz w:val="24"/>
          <w:szCs w:val="21"/>
        </w:rPr>
        <w:t xml:space="preserve"> </w:t>
      </w:r>
      <w:r w:rsidRPr="00EF3C1A">
        <w:rPr>
          <w:rFonts w:asciiTheme="minorHAnsi" w:hAnsiTheme="minorHAnsi" w:cstheme="minorHAnsi" w:hint="eastAsia"/>
          <w:color w:val="000000"/>
          <w:sz w:val="24"/>
          <w:szCs w:val="21"/>
        </w:rPr>
        <w:t>的对立。由于了解的信息过少</w:t>
      </w:r>
      <w:r w:rsidRPr="00EF3C1A">
        <w:rPr>
          <w:rFonts w:asciiTheme="minorHAnsi" w:hAnsiTheme="minorHAnsi" w:cstheme="minorHAnsi" w:hint="eastAsia"/>
          <w:color w:val="000000"/>
          <w:sz w:val="24"/>
          <w:szCs w:val="21"/>
        </w:rPr>
        <w:t xml:space="preserve">, </w:t>
      </w:r>
      <w:r w:rsidRPr="00EF3C1A">
        <w:rPr>
          <w:rFonts w:asciiTheme="minorHAnsi" w:hAnsiTheme="minorHAnsi" w:cstheme="minorHAnsi" w:hint="eastAsia"/>
          <w:color w:val="000000"/>
          <w:sz w:val="24"/>
          <w:szCs w:val="21"/>
        </w:rPr>
        <w:t>且样本量也不是很大</w:t>
      </w:r>
      <w:r w:rsidRPr="00EF3C1A">
        <w:rPr>
          <w:rFonts w:asciiTheme="minorHAnsi" w:hAnsiTheme="minorHAnsi" w:cstheme="minorHAnsi" w:hint="eastAsia"/>
          <w:color w:val="000000"/>
          <w:sz w:val="24"/>
          <w:szCs w:val="21"/>
        </w:rPr>
        <w:t xml:space="preserve">, </w:t>
      </w:r>
      <w:r w:rsidRPr="00EF3C1A">
        <w:rPr>
          <w:rFonts w:asciiTheme="minorHAnsi" w:hAnsiTheme="minorHAnsi" w:cstheme="minorHAnsi" w:hint="eastAsia"/>
          <w:color w:val="000000"/>
          <w:sz w:val="24"/>
          <w:szCs w:val="21"/>
        </w:rPr>
        <w:t>这使问题变得复杂</w:t>
      </w:r>
      <w:r w:rsidRPr="00EF3C1A">
        <w:rPr>
          <w:rFonts w:asciiTheme="minorHAnsi" w:hAnsiTheme="minorHAnsi" w:cstheme="minorHAnsi" w:hint="eastAsia"/>
          <w:color w:val="000000"/>
          <w:sz w:val="24"/>
          <w:szCs w:val="21"/>
        </w:rPr>
        <w:t xml:space="preserve">, </w:t>
      </w:r>
      <w:r w:rsidRPr="00EF3C1A">
        <w:rPr>
          <w:rFonts w:asciiTheme="minorHAnsi" w:hAnsiTheme="minorHAnsi" w:cstheme="minorHAnsi" w:hint="eastAsia"/>
          <w:color w:val="000000"/>
          <w:sz w:val="24"/>
          <w:szCs w:val="21"/>
        </w:rPr>
        <w:lastRenderedPageBreak/>
        <w:t>而且在实际应用里</w:t>
      </w:r>
      <w:r w:rsidRPr="00EF3C1A">
        <w:rPr>
          <w:rFonts w:asciiTheme="minorHAnsi" w:hAnsiTheme="minorHAnsi" w:cstheme="minorHAnsi" w:hint="eastAsia"/>
          <w:color w:val="000000"/>
          <w:sz w:val="24"/>
          <w:szCs w:val="21"/>
        </w:rPr>
        <w:t xml:space="preserve"> (</w:t>
      </w:r>
      <w:r w:rsidRPr="00EF3C1A">
        <w:rPr>
          <w:rFonts w:asciiTheme="minorHAnsi" w:hAnsiTheme="minorHAnsi" w:cstheme="minorHAnsi" w:hint="eastAsia"/>
          <w:color w:val="000000"/>
          <w:sz w:val="24"/>
          <w:szCs w:val="21"/>
        </w:rPr>
        <w:t>就比如现在这情况</w:t>
      </w:r>
      <w:r w:rsidRPr="00EF3C1A">
        <w:rPr>
          <w:rFonts w:asciiTheme="minorHAnsi" w:hAnsiTheme="minorHAnsi" w:cstheme="minorHAnsi" w:hint="eastAsia"/>
          <w:color w:val="000000"/>
          <w:sz w:val="24"/>
          <w:szCs w:val="21"/>
        </w:rPr>
        <w:t xml:space="preserve">) </w:t>
      </w:r>
      <w:r w:rsidRPr="00EF3C1A">
        <w:rPr>
          <w:rFonts w:asciiTheme="minorHAnsi" w:hAnsiTheme="minorHAnsi" w:cstheme="minorHAnsi" w:hint="eastAsia"/>
          <w:color w:val="000000"/>
          <w:sz w:val="24"/>
          <w:szCs w:val="21"/>
        </w:rPr>
        <w:t>也不少。这是历史上著名的</w:t>
      </w:r>
      <w:r w:rsidRPr="00EF3C1A">
        <w:rPr>
          <w:rFonts w:asciiTheme="minorHAnsi" w:hAnsiTheme="minorHAnsi" w:cstheme="minorHAnsi" w:hint="eastAsia"/>
          <w:color w:val="000000"/>
          <w:sz w:val="24"/>
          <w:szCs w:val="21"/>
        </w:rPr>
        <w:t xml:space="preserve"> Behrens-Fisher </w:t>
      </w:r>
      <w:r w:rsidRPr="00EF3C1A">
        <w:rPr>
          <w:rFonts w:asciiTheme="minorHAnsi" w:hAnsiTheme="minorHAnsi" w:cstheme="minorHAnsi" w:hint="eastAsia"/>
          <w:color w:val="000000"/>
          <w:sz w:val="24"/>
          <w:szCs w:val="21"/>
        </w:rPr>
        <w:t>问题</w:t>
      </w:r>
      <w:r w:rsidRPr="00EF3C1A">
        <w:rPr>
          <w:rFonts w:asciiTheme="minorHAnsi" w:hAnsiTheme="minorHAnsi" w:cstheme="minorHAnsi" w:hint="eastAsia"/>
          <w:color w:val="000000"/>
          <w:sz w:val="24"/>
          <w:szCs w:val="21"/>
        </w:rPr>
        <w:t xml:space="preserve">, </w:t>
      </w:r>
      <w:r w:rsidRPr="00EF3C1A">
        <w:rPr>
          <w:rFonts w:asciiTheme="minorHAnsi" w:hAnsiTheme="minorHAnsi" w:cstheme="minorHAnsi" w:hint="eastAsia"/>
          <w:color w:val="000000"/>
          <w:sz w:val="24"/>
          <w:szCs w:val="21"/>
        </w:rPr>
        <w:t>至今还有学者研究。下面介绍一个近似方法。令</w:t>
      </w:r>
      <w:r w:rsidR="00606624">
        <w:rPr>
          <w:rFonts w:asciiTheme="minorHAnsi" w:hAnsiTheme="minorHAnsi" w:cstheme="minorHAnsi"/>
          <w:color w:val="000000"/>
          <w:sz w:val="24"/>
          <w:szCs w:val="21"/>
        </w:rPr>
        <w:br/>
      </w:r>
      <m:oMathPara>
        <m:oMath>
          <m:sSubSup>
            <m:sSubSupPr>
              <m:ctrlPr>
                <w:rPr>
                  <w:rFonts w:ascii="Cambria Math" w:hAnsi="Cambria Math" w:cstheme="minorHAnsi"/>
                  <w:i/>
                  <w:color w:val="000000"/>
                  <w:sz w:val="24"/>
                  <w:szCs w:val="21"/>
                </w:rPr>
              </m:ctrlPr>
            </m:sSubSupPr>
            <m:e>
              <m:r>
                <w:rPr>
                  <w:rFonts w:ascii="Cambria Math" w:hAnsi="Cambria Math" w:cstheme="minorHAnsi"/>
                  <w:color w:val="000000"/>
                  <w:sz w:val="24"/>
                  <w:szCs w:val="21"/>
                </w:rPr>
                <m:t>s</m:t>
              </m:r>
            </m:e>
            <m:sub>
              <m:r>
                <w:rPr>
                  <w:rFonts w:ascii="Cambria Math" w:hAnsi="Cambria Math" w:cstheme="minorHAnsi"/>
                  <w:color w:val="000000"/>
                  <w:sz w:val="24"/>
                  <w:szCs w:val="21"/>
                </w:rPr>
                <m:t>0</m:t>
              </m:r>
            </m:sub>
            <m:sup>
              <m:r>
                <w:rPr>
                  <w:rFonts w:ascii="Cambria Math" w:hAnsi="Cambria Math" w:cstheme="minorHAnsi"/>
                  <w:color w:val="000000"/>
                  <w:sz w:val="24"/>
                  <w:szCs w:val="21"/>
                </w:rPr>
                <m:t>2</m:t>
              </m:r>
            </m:sup>
          </m:sSubSup>
          <m:r>
            <w:rPr>
              <w:rFonts w:ascii="Cambria Math" w:hAnsi="Cambria Math" w:cstheme="minorHAnsi"/>
              <w:color w:val="000000"/>
              <w:sz w:val="24"/>
              <w:szCs w:val="21"/>
            </w:rPr>
            <m:t>=</m:t>
          </m:r>
          <m:f>
            <m:fPr>
              <m:ctrlPr>
                <w:rPr>
                  <w:rFonts w:ascii="Cambria Math" w:hAnsi="Cambria Math" w:cstheme="minorHAnsi"/>
                  <w:i/>
                  <w:color w:val="000000"/>
                  <w:sz w:val="24"/>
                  <w:szCs w:val="21"/>
                </w:rPr>
              </m:ctrlPr>
            </m:fPr>
            <m:num>
              <m:sSubSup>
                <m:sSubSupPr>
                  <m:ctrlPr>
                    <w:rPr>
                      <w:rFonts w:ascii="Cambria Math" w:hAnsi="Cambria Math" w:cstheme="minorHAnsi"/>
                      <w:i/>
                      <w:color w:val="000000"/>
                      <w:sz w:val="24"/>
                      <w:szCs w:val="21"/>
                    </w:rPr>
                  </m:ctrlPr>
                </m:sSubSupPr>
                <m:e>
                  <m:r>
                    <w:rPr>
                      <w:rFonts w:ascii="Cambria Math" w:hAnsi="Cambria Math" w:cstheme="minorHAnsi"/>
                      <w:color w:val="000000"/>
                      <w:sz w:val="24"/>
                      <w:szCs w:val="21"/>
                    </w:rPr>
                    <m:t>s</m:t>
                  </m:r>
                </m:e>
                <m:sub>
                  <m:r>
                    <w:rPr>
                      <w:rFonts w:ascii="Cambria Math" w:hAnsi="Cambria Math" w:cstheme="minorHAnsi"/>
                      <w:color w:val="000000"/>
                      <w:sz w:val="24"/>
                      <w:szCs w:val="21"/>
                    </w:rPr>
                    <m:t>x</m:t>
                  </m:r>
                </m:sub>
                <m:sup>
                  <m:r>
                    <w:rPr>
                      <w:rFonts w:ascii="Cambria Math" w:hAnsi="Cambria Math" w:cstheme="minorHAnsi"/>
                      <w:color w:val="000000"/>
                      <w:sz w:val="24"/>
                      <w:szCs w:val="21"/>
                    </w:rPr>
                    <m:t>2</m:t>
                  </m:r>
                </m:sup>
              </m:sSubSup>
            </m:num>
            <m:den>
              <m:r>
                <w:rPr>
                  <w:rFonts w:ascii="Cambria Math" w:hAnsi="Cambria Math" w:cstheme="minorHAnsi"/>
                  <w:color w:val="000000"/>
                  <w:sz w:val="24"/>
                  <w:szCs w:val="21"/>
                </w:rPr>
                <m:t>m</m:t>
              </m:r>
            </m:den>
          </m:f>
          <m:r>
            <w:rPr>
              <w:rFonts w:ascii="Cambria Math" w:hAnsi="Cambria Math" w:cstheme="minorHAnsi"/>
              <w:color w:val="000000"/>
              <w:sz w:val="24"/>
              <w:szCs w:val="21"/>
            </w:rPr>
            <m:t>+</m:t>
          </m:r>
          <m:f>
            <m:fPr>
              <m:ctrlPr>
                <w:rPr>
                  <w:rFonts w:ascii="Cambria Math" w:hAnsi="Cambria Math" w:cstheme="minorHAnsi"/>
                  <w:i/>
                  <w:color w:val="000000"/>
                  <w:sz w:val="24"/>
                  <w:szCs w:val="21"/>
                </w:rPr>
              </m:ctrlPr>
            </m:fPr>
            <m:num>
              <m:sSubSup>
                <m:sSubSupPr>
                  <m:ctrlPr>
                    <w:rPr>
                      <w:rFonts w:ascii="Cambria Math" w:hAnsi="Cambria Math" w:cstheme="minorHAnsi"/>
                      <w:i/>
                      <w:color w:val="000000"/>
                      <w:sz w:val="24"/>
                      <w:szCs w:val="21"/>
                    </w:rPr>
                  </m:ctrlPr>
                </m:sSubSupPr>
                <m:e>
                  <m:r>
                    <w:rPr>
                      <w:rFonts w:ascii="Cambria Math" w:hAnsi="Cambria Math" w:cstheme="minorHAnsi"/>
                      <w:color w:val="000000"/>
                      <w:sz w:val="24"/>
                      <w:szCs w:val="21"/>
                    </w:rPr>
                    <m:t>s</m:t>
                  </m:r>
                </m:e>
                <m:sub>
                  <m:r>
                    <w:rPr>
                      <w:rFonts w:ascii="Cambria Math" w:hAnsi="Cambria Math" w:cstheme="minorHAnsi"/>
                      <w:color w:val="000000"/>
                      <w:sz w:val="24"/>
                      <w:szCs w:val="21"/>
                    </w:rPr>
                    <m:t>y</m:t>
                  </m:r>
                </m:sub>
                <m:sup>
                  <m:r>
                    <w:rPr>
                      <w:rFonts w:ascii="Cambria Math" w:hAnsi="Cambria Math" w:cstheme="minorHAnsi"/>
                      <w:color w:val="000000"/>
                      <w:sz w:val="24"/>
                      <w:szCs w:val="21"/>
                    </w:rPr>
                    <m:t>2</m:t>
                  </m:r>
                </m:sup>
              </m:sSubSup>
            </m:num>
            <m:den>
              <m:r>
                <w:rPr>
                  <w:rFonts w:ascii="Cambria Math" w:hAnsi="Cambria Math" w:cstheme="minorHAnsi"/>
                  <w:color w:val="000000"/>
                  <w:sz w:val="24"/>
                  <w:szCs w:val="21"/>
                </w:rPr>
                <m:t>n</m:t>
              </m:r>
            </m:den>
          </m:f>
          <m:r>
            <w:rPr>
              <w:rFonts w:ascii="Cambria Math" w:hAnsi="Cambria Math" w:cstheme="minorHAnsi"/>
              <w:color w:val="000000"/>
              <w:sz w:val="24"/>
              <w:szCs w:val="21"/>
            </w:rPr>
            <m:t>,  l=</m:t>
          </m:r>
          <m:d>
            <m:dPr>
              <m:begChr m:val="⟦"/>
              <m:endChr m:val="⟧"/>
              <m:ctrlPr>
                <w:rPr>
                  <w:rFonts w:ascii="Cambria Math" w:hAnsi="Cambria Math" w:cstheme="minorHAnsi"/>
                  <w:i/>
                  <w:color w:val="000000"/>
                  <w:sz w:val="24"/>
                  <w:szCs w:val="21"/>
                </w:rPr>
              </m:ctrlPr>
            </m:dPr>
            <m:e>
              <m:f>
                <m:fPr>
                  <m:ctrlPr>
                    <w:rPr>
                      <w:rFonts w:ascii="Cambria Math" w:hAnsi="Cambria Math" w:cstheme="minorHAnsi"/>
                      <w:i/>
                      <w:color w:val="000000"/>
                      <w:sz w:val="24"/>
                      <w:szCs w:val="21"/>
                    </w:rPr>
                  </m:ctrlPr>
                </m:fPr>
                <m:num>
                  <m:sSubSup>
                    <m:sSubSupPr>
                      <m:ctrlPr>
                        <w:rPr>
                          <w:rFonts w:ascii="Cambria Math" w:hAnsi="Cambria Math" w:cstheme="minorHAnsi"/>
                          <w:i/>
                          <w:color w:val="000000"/>
                          <w:sz w:val="24"/>
                          <w:szCs w:val="21"/>
                        </w:rPr>
                      </m:ctrlPr>
                    </m:sSubSupPr>
                    <m:e>
                      <m:r>
                        <w:rPr>
                          <w:rFonts w:ascii="Cambria Math" w:hAnsi="Cambria Math" w:cstheme="minorHAnsi"/>
                          <w:color w:val="000000"/>
                          <w:sz w:val="24"/>
                          <w:szCs w:val="21"/>
                        </w:rPr>
                        <m:t>s</m:t>
                      </m:r>
                    </m:e>
                    <m:sub>
                      <m:r>
                        <w:rPr>
                          <w:rFonts w:ascii="Cambria Math" w:hAnsi="Cambria Math" w:cstheme="minorHAnsi"/>
                          <w:color w:val="000000"/>
                          <w:sz w:val="24"/>
                          <w:szCs w:val="21"/>
                        </w:rPr>
                        <m:t>0</m:t>
                      </m:r>
                    </m:sub>
                    <m:sup>
                      <m:r>
                        <w:rPr>
                          <w:rFonts w:ascii="Cambria Math" w:hAnsi="Cambria Math" w:cstheme="minorHAnsi"/>
                          <w:color w:val="000000"/>
                          <w:sz w:val="24"/>
                          <w:szCs w:val="21"/>
                        </w:rPr>
                        <m:t>4</m:t>
                      </m:r>
                    </m:sup>
                  </m:sSubSup>
                </m:num>
                <m:den>
                  <m:f>
                    <m:fPr>
                      <m:ctrlPr>
                        <w:rPr>
                          <w:rFonts w:ascii="Cambria Math" w:hAnsi="Cambria Math" w:cstheme="minorHAnsi"/>
                          <w:i/>
                          <w:color w:val="000000"/>
                          <w:sz w:val="24"/>
                          <w:szCs w:val="21"/>
                        </w:rPr>
                      </m:ctrlPr>
                    </m:fPr>
                    <m:num>
                      <m:sSubSup>
                        <m:sSubSupPr>
                          <m:ctrlPr>
                            <w:rPr>
                              <w:rFonts w:ascii="Cambria Math" w:hAnsi="Cambria Math" w:cstheme="minorHAnsi"/>
                              <w:i/>
                              <w:color w:val="000000"/>
                              <w:sz w:val="24"/>
                              <w:szCs w:val="21"/>
                            </w:rPr>
                          </m:ctrlPr>
                        </m:sSubSupPr>
                        <m:e>
                          <m:r>
                            <w:rPr>
                              <w:rFonts w:ascii="Cambria Math" w:hAnsi="Cambria Math" w:cstheme="minorHAnsi"/>
                              <w:color w:val="000000"/>
                              <w:sz w:val="24"/>
                              <w:szCs w:val="21"/>
                            </w:rPr>
                            <m:t>s</m:t>
                          </m:r>
                        </m:e>
                        <m:sub>
                          <m:r>
                            <w:rPr>
                              <w:rFonts w:ascii="Cambria Math" w:hAnsi="Cambria Math" w:cstheme="minorHAnsi"/>
                              <w:color w:val="000000"/>
                              <w:sz w:val="24"/>
                              <w:szCs w:val="21"/>
                            </w:rPr>
                            <m:t>x</m:t>
                          </m:r>
                        </m:sub>
                        <m:sup>
                          <m:r>
                            <w:rPr>
                              <w:rFonts w:ascii="Cambria Math" w:hAnsi="Cambria Math" w:cstheme="minorHAnsi"/>
                              <w:color w:val="000000"/>
                              <w:sz w:val="24"/>
                              <w:szCs w:val="21"/>
                            </w:rPr>
                            <m:t>4</m:t>
                          </m:r>
                        </m:sup>
                      </m:sSubSup>
                    </m:num>
                    <m:den>
                      <m:sSup>
                        <m:sSupPr>
                          <m:ctrlPr>
                            <w:rPr>
                              <w:rFonts w:ascii="Cambria Math" w:hAnsi="Cambria Math" w:cstheme="minorHAnsi"/>
                              <w:i/>
                              <w:color w:val="000000"/>
                              <w:sz w:val="24"/>
                              <w:szCs w:val="21"/>
                            </w:rPr>
                          </m:ctrlPr>
                        </m:sSupPr>
                        <m:e>
                          <m:r>
                            <w:rPr>
                              <w:rFonts w:ascii="Cambria Math" w:hAnsi="Cambria Math" w:cstheme="minorHAnsi"/>
                              <w:color w:val="000000"/>
                              <w:sz w:val="24"/>
                              <w:szCs w:val="21"/>
                            </w:rPr>
                            <m:t>m</m:t>
                          </m:r>
                        </m:e>
                        <m:sup>
                          <m:r>
                            <w:rPr>
                              <w:rFonts w:ascii="Cambria Math" w:hAnsi="Cambria Math" w:cstheme="minorHAnsi"/>
                              <w:color w:val="000000"/>
                              <w:sz w:val="24"/>
                              <w:szCs w:val="21"/>
                            </w:rPr>
                            <m:t>2</m:t>
                          </m:r>
                        </m:sup>
                      </m:sSup>
                      <m:d>
                        <m:dPr>
                          <m:ctrlPr>
                            <w:rPr>
                              <w:rFonts w:ascii="Cambria Math" w:hAnsi="Cambria Math" w:cstheme="minorHAnsi"/>
                              <w:i/>
                              <w:color w:val="000000"/>
                              <w:sz w:val="24"/>
                              <w:szCs w:val="21"/>
                            </w:rPr>
                          </m:ctrlPr>
                        </m:dPr>
                        <m:e>
                          <m:r>
                            <w:rPr>
                              <w:rFonts w:ascii="Cambria Math" w:hAnsi="Cambria Math" w:cstheme="minorHAnsi"/>
                              <w:color w:val="000000"/>
                              <w:sz w:val="24"/>
                              <w:szCs w:val="21"/>
                            </w:rPr>
                            <m:t>m-1</m:t>
                          </m:r>
                        </m:e>
                      </m:d>
                    </m:den>
                  </m:f>
                  <m:r>
                    <w:rPr>
                      <w:rFonts w:ascii="Cambria Math" w:hAnsi="Cambria Math" w:cstheme="minorHAnsi"/>
                      <w:color w:val="000000"/>
                      <w:sz w:val="24"/>
                      <w:szCs w:val="21"/>
                    </w:rPr>
                    <m:t>+</m:t>
                  </m:r>
                  <m:f>
                    <m:fPr>
                      <m:ctrlPr>
                        <w:rPr>
                          <w:rFonts w:ascii="Cambria Math" w:hAnsi="Cambria Math" w:cstheme="minorHAnsi"/>
                          <w:i/>
                          <w:color w:val="000000"/>
                          <w:sz w:val="24"/>
                          <w:szCs w:val="21"/>
                        </w:rPr>
                      </m:ctrlPr>
                    </m:fPr>
                    <m:num>
                      <m:sSubSup>
                        <m:sSubSupPr>
                          <m:ctrlPr>
                            <w:rPr>
                              <w:rFonts w:ascii="Cambria Math" w:hAnsi="Cambria Math" w:cstheme="minorHAnsi"/>
                              <w:i/>
                              <w:color w:val="000000"/>
                              <w:sz w:val="24"/>
                              <w:szCs w:val="21"/>
                            </w:rPr>
                          </m:ctrlPr>
                        </m:sSubSupPr>
                        <m:e>
                          <m:r>
                            <w:rPr>
                              <w:rFonts w:ascii="Cambria Math" w:hAnsi="Cambria Math" w:cstheme="minorHAnsi"/>
                              <w:color w:val="000000"/>
                              <w:sz w:val="24"/>
                              <w:szCs w:val="21"/>
                            </w:rPr>
                            <m:t>s</m:t>
                          </m:r>
                        </m:e>
                        <m:sub>
                          <m:r>
                            <w:rPr>
                              <w:rFonts w:ascii="Cambria Math" w:hAnsi="Cambria Math" w:cstheme="minorHAnsi"/>
                              <w:color w:val="000000"/>
                              <w:sz w:val="24"/>
                              <w:szCs w:val="21"/>
                            </w:rPr>
                            <m:t>y</m:t>
                          </m:r>
                        </m:sub>
                        <m:sup>
                          <m:r>
                            <w:rPr>
                              <w:rFonts w:ascii="Cambria Math" w:hAnsi="Cambria Math" w:cstheme="minorHAnsi"/>
                              <w:color w:val="000000"/>
                              <w:sz w:val="24"/>
                              <w:szCs w:val="21"/>
                            </w:rPr>
                            <m:t>4</m:t>
                          </m:r>
                        </m:sup>
                      </m:sSubSup>
                    </m:num>
                    <m:den>
                      <m:sSup>
                        <m:sSupPr>
                          <m:ctrlPr>
                            <w:rPr>
                              <w:rFonts w:ascii="Cambria Math" w:hAnsi="Cambria Math" w:cstheme="minorHAnsi"/>
                              <w:i/>
                              <w:color w:val="000000"/>
                              <w:sz w:val="24"/>
                              <w:szCs w:val="21"/>
                            </w:rPr>
                          </m:ctrlPr>
                        </m:sSupPr>
                        <m:e>
                          <m:r>
                            <w:rPr>
                              <w:rFonts w:ascii="Cambria Math" w:hAnsi="Cambria Math" w:cstheme="minorHAnsi"/>
                              <w:color w:val="000000"/>
                              <w:sz w:val="24"/>
                              <w:szCs w:val="21"/>
                            </w:rPr>
                            <m:t>n</m:t>
                          </m:r>
                        </m:e>
                        <m:sup>
                          <m:r>
                            <w:rPr>
                              <w:rFonts w:ascii="Cambria Math" w:hAnsi="Cambria Math" w:cstheme="minorHAnsi"/>
                              <w:color w:val="000000"/>
                              <w:sz w:val="24"/>
                              <w:szCs w:val="21"/>
                            </w:rPr>
                            <m:t>2</m:t>
                          </m:r>
                        </m:sup>
                      </m:sSup>
                      <m:d>
                        <m:dPr>
                          <m:ctrlPr>
                            <w:rPr>
                              <w:rFonts w:ascii="Cambria Math" w:hAnsi="Cambria Math" w:cstheme="minorHAnsi"/>
                              <w:i/>
                              <w:color w:val="000000"/>
                              <w:sz w:val="24"/>
                              <w:szCs w:val="21"/>
                            </w:rPr>
                          </m:ctrlPr>
                        </m:dPr>
                        <m:e>
                          <m:r>
                            <w:rPr>
                              <w:rFonts w:ascii="Cambria Math" w:hAnsi="Cambria Math" w:cstheme="minorHAnsi"/>
                              <w:color w:val="000000"/>
                              <w:sz w:val="24"/>
                              <w:szCs w:val="21"/>
                            </w:rPr>
                            <m:t>n-1</m:t>
                          </m:r>
                        </m:e>
                      </m:d>
                    </m:den>
                  </m:f>
                </m:den>
              </m:f>
            </m:e>
          </m:d>
          <m:r>
            <m:rPr>
              <m:sty m:val="p"/>
            </m:rPr>
            <w:rPr>
              <w:rFonts w:asciiTheme="minorHAnsi" w:hAnsiTheme="minorHAnsi" w:cstheme="minorHAnsi"/>
              <w:color w:val="000000"/>
              <w:sz w:val="24"/>
              <w:szCs w:val="21"/>
            </w:rPr>
            <w:br/>
          </m:r>
        </m:oMath>
      </m:oMathPara>
      <w:r w:rsidR="00606624" w:rsidRPr="00606624">
        <w:rPr>
          <w:rFonts w:asciiTheme="minorHAnsi" w:hAnsiTheme="minorHAnsi" w:cstheme="minorHAnsi" w:hint="eastAsia"/>
          <w:color w:val="000000"/>
          <w:sz w:val="24"/>
          <w:szCs w:val="21"/>
        </w:rPr>
        <w:t>其中</w:t>
      </w:r>
      <w:r w:rsidR="00606624" w:rsidRPr="00606624">
        <w:rPr>
          <w:rFonts w:asciiTheme="minorHAnsi" w:hAnsiTheme="minorHAnsi" w:cstheme="minorHAnsi" w:hint="eastAsia"/>
          <w:color w:val="000000"/>
          <w:sz w:val="24"/>
          <w:szCs w:val="21"/>
        </w:rPr>
        <w:t xml:space="preserve"> </w:t>
      </w:r>
      <m:oMath>
        <m:d>
          <m:dPr>
            <m:begChr m:val="⟦"/>
            <m:endChr m:val="⟧"/>
            <m:ctrlPr>
              <w:rPr>
                <w:rFonts w:ascii="Cambria Math" w:hAnsi="Cambria Math" w:cstheme="minorHAnsi"/>
                <w:i/>
                <w:color w:val="000000"/>
                <w:sz w:val="24"/>
                <w:szCs w:val="21"/>
              </w:rPr>
            </m:ctrlPr>
          </m:dPr>
          <m:e>
            <m:r>
              <w:rPr>
                <w:rFonts w:ascii="Cambria Math" w:hAnsi="Cambria Math" w:cstheme="minorHAnsi"/>
                <w:color w:val="000000"/>
                <w:sz w:val="24"/>
                <w:szCs w:val="21"/>
              </w:rPr>
              <m:t>x</m:t>
            </m:r>
          </m:e>
        </m:d>
      </m:oMath>
      <w:r w:rsidR="00606624" w:rsidRPr="00606624">
        <w:rPr>
          <w:rFonts w:asciiTheme="minorHAnsi" w:hAnsiTheme="minorHAnsi" w:cstheme="minorHAnsi" w:hint="eastAsia"/>
          <w:color w:val="000000"/>
          <w:sz w:val="24"/>
          <w:szCs w:val="21"/>
        </w:rPr>
        <w:t xml:space="preserve"> </w:t>
      </w:r>
      <w:r w:rsidR="00606624" w:rsidRPr="00606624">
        <w:rPr>
          <w:rFonts w:asciiTheme="minorHAnsi" w:hAnsiTheme="minorHAnsi" w:cstheme="minorHAnsi" w:hint="eastAsia"/>
          <w:color w:val="000000"/>
          <w:sz w:val="24"/>
          <w:szCs w:val="21"/>
        </w:rPr>
        <w:t>表示离</w:t>
      </w:r>
      <w:r w:rsidR="00606624" w:rsidRPr="00606624">
        <w:rPr>
          <w:rFonts w:asciiTheme="minorHAnsi" w:hAnsiTheme="minorHAnsi" w:cstheme="minorHAnsi" w:hint="eastAsia"/>
          <w:color w:val="000000"/>
          <w:sz w:val="24"/>
          <w:szCs w:val="21"/>
        </w:rPr>
        <w:t xml:space="preserve"> </w:t>
      </w:r>
      <m:oMath>
        <m:r>
          <w:rPr>
            <w:rFonts w:ascii="Cambria Math" w:hAnsi="Cambria Math" w:cstheme="minorHAnsi" w:hint="eastAsia"/>
            <w:color w:val="000000"/>
            <w:sz w:val="24"/>
            <w:szCs w:val="21"/>
          </w:rPr>
          <m:t>x</m:t>
        </m:r>
      </m:oMath>
      <w:r w:rsidR="00606624" w:rsidRPr="00606624">
        <w:rPr>
          <w:rFonts w:asciiTheme="minorHAnsi" w:hAnsiTheme="minorHAnsi" w:cstheme="minorHAnsi" w:hint="eastAsia"/>
          <w:color w:val="000000"/>
          <w:sz w:val="24"/>
          <w:szCs w:val="21"/>
        </w:rPr>
        <w:t xml:space="preserve"> </w:t>
      </w:r>
      <w:r w:rsidR="00606624" w:rsidRPr="00606624">
        <w:rPr>
          <w:rFonts w:asciiTheme="minorHAnsi" w:hAnsiTheme="minorHAnsi" w:cstheme="minorHAnsi" w:hint="eastAsia"/>
          <w:color w:val="000000"/>
          <w:sz w:val="24"/>
          <w:szCs w:val="21"/>
        </w:rPr>
        <w:t>最近的整数</w:t>
      </w:r>
      <w:r w:rsidR="00606624" w:rsidRPr="00606624">
        <w:rPr>
          <w:rFonts w:asciiTheme="minorHAnsi" w:hAnsiTheme="minorHAnsi" w:cstheme="minorHAnsi" w:hint="eastAsia"/>
          <w:color w:val="000000"/>
          <w:sz w:val="24"/>
          <w:szCs w:val="21"/>
        </w:rPr>
        <w:t xml:space="preserve"> (</w:t>
      </w:r>
      <w:r w:rsidR="00606624" w:rsidRPr="00606624">
        <w:rPr>
          <w:rFonts w:asciiTheme="minorHAnsi" w:hAnsiTheme="minorHAnsi" w:cstheme="minorHAnsi" w:hint="eastAsia"/>
          <w:color w:val="000000"/>
          <w:sz w:val="24"/>
          <w:szCs w:val="21"/>
        </w:rPr>
        <w:t>若小数部分为</w:t>
      </w:r>
      <w:r w:rsidR="00606624" w:rsidRPr="00606624">
        <w:rPr>
          <w:rFonts w:asciiTheme="minorHAnsi" w:hAnsiTheme="minorHAnsi" w:cstheme="minorHAnsi" w:hint="eastAsia"/>
          <w:color w:val="000000"/>
          <w:sz w:val="24"/>
          <w:szCs w:val="21"/>
        </w:rPr>
        <w:t xml:space="preserve"> 0.5, </w:t>
      </w:r>
      <w:r w:rsidR="00606624" w:rsidRPr="00606624">
        <w:rPr>
          <w:rFonts w:asciiTheme="minorHAnsi" w:hAnsiTheme="minorHAnsi" w:cstheme="minorHAnsi" w:hint="eastAsia"/>
          <w:color w:val="000000"/>
          <w:sz w:val="24"/>
          <w:szCs w:val="21"/>
        </w:rPr>
        <w:t>取偶数</w:t>
      </w:r>
      <w:r w:rsidR="00606624" w:rsidRPr="00606624">
        <w:rPr>
          <w:rFonts w:asciiTheme="minorHAnsi" w:hAnsiTheme="minorHAnsi" w:cstheme="minorHAnsi" w:hint="eastAsia"/>
          <w:color w:val="000000"/>
          <w:sz w:val="24"/>
          <w:szCs w:val="21"/>
        </w:rPr>
        <w:t>)</w:t>
      </w:r>
      <w:r w:rsidR="00606624" w:rsidRPr="00606624">
        <w:rPr>
          <w:rFonts w:asciiTheme="minorHAnsi" w:hAnsiTheme="minorHAnsi" w:cstheme="minorHAnsi" w:hint="eastAsia"/>
          <w:color w:val="000000"/>
          <w:sz w:val="24"/>
          <w:szCs w:val="21"/>
        </w:rPr>
        <w:t>。从而</w:t>
      </w:r>
      <w:r w:rsidR="00606624">
        <w:rPr>
          <w:rFonts w:asciiTheme="minorHAnsi" w:hAnsiTheme="minorHAnsi" w:cstheme="minorHAnsi"/>
          <w:color w:val="000000"/>
          <w:sz w:val="24"/>
          <w:szCs w:val="21"/>
        </w:rPr>
        <w:br/>
      </w:r>
      <m:oMathPara>
        <m:oMath>
          <m:r>
            <w:rPr>
              <w:rFonts w:ascii="Cambria Math" w:hAnsi="Cambria Math" w:cstheme="minorHAnsi"/>
              <w:color w:val="000000"/>
              <w:sz w:val="24"/>
              <w:szCs w:val="21"/>
            </w:rPr>
            <m:t>T=</m:t>
          </m:r>
          <m:f>
            <m:fPr>
              <m:ctrlPr>
                <w:rPr>
                  <w:rFonts w:ascii="Cambria Math" w:hAnsi="Cambria Math" w:cstheme="minorHAnsi"/>
                  <w:i/>
                  <w:color w:val="000000"/>
                  <w:sz w:val="24"/>
                  <w:szCs w:val="21"/>
                </w:rPr>
              </m:ctrlPr>
            </m:fPr>
            <m:num>
              <m:d>
                <m:dPr>
                  <m:ctrlPr>
                    <w:rPr>
                      <w:rFonts w:ascii="Cambria Math" w:hAnsi="Cambria Math" w:cstheme="minorHAnsi"/>
                      <w:i/>
                      <w:color w:val="000000"/>
                      <w:sz w:val="24"/>
                      <w:szCs w:val="21"/>
                    </w:rPr>
                  </m:ctrlPr>
                </m:dPr>
                <m:e>
                  <m:acc>
                    <m:accPr>
                      <m:chr m:val="̅"/>
                      <m:ctrlPr>
                        <w:rPr>
                          <w:rFonts w:ascii="Cambria Math" w:hAnsi="Cambria Math" w:cstheme="minorHAnsi"/>
                          <w:i/>
                          <w:color w:val="000000"/>
                          <w:sz w:val="24"/>
                          <w:szCs w:val="21"/>
                        </w:rPr>
                      </m:ctrlPr>
                    </m:accPr>
                    <m:e>
                      <m:r>
                        <w:rPr>
                          <w:rFonts w:ascii="Cambria Math" w:hAnsi="Cambria Math" w:cstheme="minorHAnsi"/>
                          <w:color w:val="000000"/>
                          <w:sz w:val="24"/>
                          <w:szCs w:val="21"/>
                        </w:rPr>
                        <m:t>y</m:t>
                      </m:r>
                    </m:e>
                  </m:acc>
                  <m:r>
                    <w:rPr>
                      <w:rFonts w:ascii="Cambria Math" w:hAnsi="Cambria Math" w:cstheme="minorHAnsi"/>
                      <w:color w:val="000000"/>
                      <w:sz w:val="24"/>
                      <w:szCs w:val="21"/>
                    </w:rPr>
                    <m:t>-</m:t>
                  </m:r>
                  <m:acc>
                    <m:accPr>
                      <m:chr m:val="̅"/>
                      <m:ctrlPr>
                        <w:rPr>
                          <w:rFonts w:ascii="Cambria Math" w:hAnsi="Cambria Math" w:cstheme="minorHAnsi"/>
                          <w:i/>
                          <w:color w:val="000000"/>
                          <w:sz w:val="24"/>
                          <w:szCs w:val="21"/>
                        </w:rPr>
                      </m:ctrlPr>
                    </m:accPr>
                    <m:e>
                      <m:r>
                        <w:rPr>
                          <w:rFonts w:ascii="Cambria Math" w:hAnsi="Cambria Math" w:cstheme="minorHAnsi"/>
                          <w:color w:val="000000"/>
                          <w:sz w:val="24"/>
                          <w:szCs w:val="21"/>
                        </w:rPr>
                        <m:t>x</m:t>
                      </m:r>
                    </m:e>
                  </m:acc>
                </m:e>
              </m:d>
              <m:r>
                <w:rPr>
                  <w:rFonts w:ascii="Cambria Math" w:hAnsi="Cambria Math" w:cstheme="minorHAnsi"/>
                  <w:color w:val="000000"/>
                  <w:sz w:val="24"/>
                  <w:szCs w:val="21"/>
                </w:rPr>
                <m:t>-</m:t>
              </m:r>
              <m:d>
                <m:dPr>
                  <m:ctrlPr>
                    <w:rPr>
                      <w:rFonts w:ascii="Cambria Math" w:hAnsi="Cambria Math" w:cstheme="minorHAnsi"/>
                      <w:i/>
                      <w:color w:val="000000"/>
                      <w:sz w:val="24"/>
                      <w:szCs w:val="21"/>
                    </w:rPr>
                  </m:ctrlPr>
                </m:dPr>
                <m:e>
                  <m:sSub>
                    <m:sSubPr>
                      <m:ctrlPr>
                        <w:rPr>
                          <w:rFonts w:ascii="Cambria Math" w:hAnsi="Cambria Math" w:cstheme="minorHAnsi"/>
                          <w:i/>
                          <w:color w:val="000000"/>
                          <w:sz w:val="24"/>
                          <w:szCs w:val="21"/>
                        </w:rPr>
                      </m:ctrlPr>
                    </m:sSubPr>
                    <m:e>
                      <m:r>
                        <w:rPr>
                          <w:rFonts w:ascii="Cambria Math" w:hAnsi="Cambria Math" w:cstheme="minorHAnsi"/>
                          <w:color w:val="000000"/>
                          <w:sz w:val="24"/>
                          <w:szCs w:val="21"/>
                        </w:rPr>
                        <m:t>μ</m:t>
                      </m:r>
                    </m:e>
                    <m:sub>
                      <m:r>
                        <w:rPr>
                          <w:rFonts w:ascii="Cambria Math" w:hAnsi="Cambria Math" w:cstheme="minorHAnsi"/>
                          <w:color w:val="000000"/>
                          <w:sz w:val="24"/>
                          <w:szCs w:val="21"/>
                        </w:rPr>
                        <m:t>2</m:t>
                      </m:r>
                    </m:sub>
                  </m:sSub>
                  <m:r>
                    <w:rPr>
                      <w:rFonts w:ascii="Cambria Math" w:hAnsi="Cambria Math" w:cstheme="minorHAnsi"/>
                      <w:color w:val="000000"/>
                      <w:sz w:val="24"/>
                      <w:szCs w:val="21"/>
                    </w:rPr>
                    <m:t>-</m:t>
                  </m:r>
                  <m:sSub>
                    <m:sSubPr>
                      <m:ctrlPr>
                        <w:rPr>
                          <w:rFonts w:ascii="Cambria Math" w:hAnsi="Cambria Math" w:cstheme="minorHAnsi"/>
                          <w:i/>
                          <w:color w:val="000000"/>
                          <w:sz w:val="24"/>
                          <w:szCs w:val="21"/>
                        </w:rPr>
                      </m:ctrlPr>
                    </m:sSubPr>
                    <m:e>
                      <m:r>
                        <w:rPr>
                          <w:rFonts w:ascii="Cambria Math" w:hAnsi="Cambria Math" w:cstheme="minorHAnsi"/>
                          <w:color w:val="000000"/>
                          <w:sz w:val="24"/>
                          <w:szCs w:val="21"/>
                        </w:rPr>
                        <m:t>μ</m:t>
                      </m:r>
                    </m:e>
                    <m:sub>
                      <m:r>
                        <w:rPr>
                          <w:rFonts w:ascii="Cambria Math" w:hAnsi="Cambria Math" w:cstheme="minorHAnsi"/>
                          <w:color w:val="000000"/>
                          <w:sz w:val="24"/>
                          <w:szCs w:val="21"/>
                        </w:rPr>
                        <m:t>1</m:t>
                      </m:r>
                    </m:sub>
                  </m:sSub>
                </m:e>
              </m:d>
            </m:num>
            <m:den>
              <m:sSub>
                <m:sSubPr>
                  <m:ctrlPr>
                    <w:rPr>
                      <w:rFonts w:ascii="Cambria Math" w:hAnsi="Cambria Math" w:cstheme="minorHAnsi"/>
                      <w:i/>
                      <w:color w:val="000000"/>
                      <w:sz w:val="24"/>
                      <w:szCs w:val="21"/>
                    </w:rPr>
                  </m:ctrlPr>
                </m:sSubPr>
                <m:e>
                  <m:r>
                    <w:rPr>
                      <w:rFonts w:ascii="Cambria Math" w:hAnsi="Cambria Math" w:cstheme="minorHAnsi"/>
                      <w:color w:val="000000"/>
                      <w:sz w:val="24"/>
                      <w:szCs w:val="21"/>
                    </w:rPr>
                    <m:t>s</m:t>
                  </m:r>
                </m:e>
                <m:sub>
                  <m:r>
                    <w:rPr>
                      <w:rFonts w:ascii="Cambria Math" w:hAnsi="Cambria Math" w:cstheme="minorHAnsi"/>
                      <w:color w:val="000000"/>
                      <w:sz w:val="24"/>
                      <w:szCs w:val="21"/>
                    </w:rPr>
                    <m:t>0</m:t>
                  </m:r>
                </m:sub>
              </m:sSub>
            </m:den>
          </m:f>
          <m:r>
            <m:rPr>
              <m:sty m:val="p"/>
            </m:rPr>
            <w:rPr>
              <w:rFonts w:asciiTheme="minorHAnsi" w:hAnsiTheme="minorHAnsi" w:cstheme="minorHAnsi"/>
              <w:color w:val="000000"/>
              <w:sz w:val="24"/>
              <w:szCs w:val="21"/>
            </w:rPr>
            <w:br/>
          </m:r>
        </m:oMath>
      </m:oMathPara>
      <w:r w:rsidR="00606624" w:rsidRPr="00606624">
        <w:rPr>
          <w:rFonts w:asciiTheme="minorHAnsi" w:hAnsiTheme="minorHAnsi" w:cstheme="minorHAnsi" w:hint="eastAsia"/>
          <w:color w:val="000000"/>
          <w:sz w:val="24"/>
          <w:szCs w:val="21"/>
        </w:rPr>
        <w:t>近似服从自由度为</w:t>
      </w:r>
      <w:r w:rsidR="00606624" w:rsidRPr="00606624">
        <w:rPr>
          <w:rFonts w:asciiTheme="minorHAnsi" w:hAnsiTheme="minorHAnsi" w:cstheme="minorHAnsi" w:hint="eastAsia"/>
          <w:color w:val="000000"/>
          <w:sz w:val="24"/>
          <w:szCs w:val="21"/>
        </w:rPr>
        <w:t xml:space="preserve"> </w:t>
      </w:r>
      <m:oMath>
        <m:r>
          <w:rPr>
            <w:rFonts w:ascii="Cambria Math" w:hAnsi="Cambria Math" w:cstheme="minorHAnsi" w:hint="eastAsia"/>
            <w:color w:val="000000"/>
            <w:sz w:val="24"/>
            <w:szCs w:val="21"/>
          </w:rPr>
          <m:t>l</m:t>
        </m:r>
      </m:oMath>
      <w:r w:rsidR="00606624" w:rsidRPr="00606624">
        <w:rPr>
          <w:rFonts w:asciiTheme="minorHAnsi" w:hAnsiTheme="minorHAnsi" w:cstheme="minorHAnsi" w:hint="eastAsia"/>
          <w:color w:val="000000"/>
          <w:sz w:val="24"/>
          <w:szCs w:val="21"/>
        </w:rPr>
        <w:t xml:space="preserve"> </w:t>
      </w:r>
      <w:r w:rsidR="00606624" w:rsidRPr="00606624">
        <w:rPr>
          <w:rFonts w:asciiTheme="minorHAnsi" w:hAnsiTheme="minorHAnsi" w:cstheme="minorHAnsi" w:hint="eastAsia"/>
          <w:color w:val="000000"/>
          <w:sz w:val="24"/>
          <w:szCs w:val="21"/>
        </w:rPr>
        <w:t>的</w:t>
      </w:r>
      <w:r w:rsidR="00606624" w:rsidRPr="00606624">
        <w:rPr>
          <w:rFonts w:asciiTheme="minorHAnsi" w:hAnsiTheme="minorHAnsi" w:cstheme="minorHAnsi" w:hint="eastAsia"/>
          <w:color w:val="000000"/>
          <w:sz w:val="24"/>
          <w:szCs w:val="21"/>
        </w:rPr>
        <w:t xml:space="preserve"> </w:t>
      </w:r>
      <m:oMath>
        <m:r>
          <w:rPr>
            <w:rFonts w:ascii="Cambria Math" w:hAnsi="Cambria Math" w:cstheme="minorHAnsi" w:hint="eastAsia"/>
            <w:color w:val="000000"/>
            <w:sz w:val="24"/>
            <w:szCs w:val="21"/>
          </w:rPr>
          <m:t>t</m:t>
        </m:r>
      </m:oMath>
      <w:r w:rsidR="00606624" w:rsidRPr="00606624">
        <w:rPr>
          <w:rFonts w:asciiTheme="minorHAnsi" w:hAnsiTheme="minorHAnsi" w:cstheme="minorHAnsi" w:hint="eastAsia"/>
          <w:color w:val="000000"/>
          <w:sz w:val="24"/>
          <w:szCs w:val="21"/>
        </w:rPr>
        <w:t xml:space="preserve"> </w:t>
      </w:r>
      <w:r w:rsidR="00606624" w:rsidRPr="00606624">
        <w:rPr>
          <w:rFonts w:asciiTheme="minorHAnsi" w:hAnsiTheme="minorHAnsi" w:cstheme="minorHAnsi" w:hint="eastAsia"/>
          <w:color w:val="000000"/>
          <w:sz w:val="24"/>
          <w:szCs w:val="21"/>
        </w:rPr>
        <w:t>分布。</w:t>
      </w:r>
      <w:r w:rsidR="0027083A" w:rsidRPr="0027083A">
        <w:rPr>
          <w:rFonts w:asciiTheme="minorHAnsi" w:hAnsiTheme="minorHAnsi" w:cstheme="minorHAnsi" w:hint="eastAsia"/>
          <w:color w:val="000000"/>
          <w:sz w:val="24"/>
          <w:szCs w:val="21"/>
        </w:rPr>
        <w:t>取显著性水平</w:t>
      </w:r>
      <w:r w:rsidR="0027083A" w:rsidRPr="0027083A">
        <w:rPr>
          <w:rFonts w:asciiTheme="minorHAnsi" w:hAnsiTheme="minorHAnsi" w:cstheme="minorHAnsi" w:hint="eastAsia"/>
          <w:color w:val="000000"/>
          <w:sz w:val="24"/>
          <w:szCs w:val="21"/>
        </w:rPr>
        <w:t xml:space="preserve"> </w:t>
      </w:r>
      <m:oMath>
        <m:r>
          <w:rPr>
            <w:rFonts w:ascii="Cambria Math" w:hAnsi="Cambria Math" w:cstheme="minorHAnsi"/>
            <w:color w:val="000000"/>
            <w:sz w:val="24"/>
            <w:szCs w:val="21"/>
          </w:rPr>
          <m:t>α</m:t>
        </m:r>
        <m:r>
          <w:rPr>
            <w:rFonts w:ascii="Cambria Math" w:hAnsi="Cambria Math" w:cstheme="minorHAnsi" w:hint="eastAsia"/>
            <w:color w:val="000000"/>
            <w:sz w:val="24"/>
            <w:szCs w:val="21"/>
          </w:rPr>
          <m:t>=0.05</m:t>
        </m:r>
      </m:oMath>
      <w:r w:rsidR="0027083A" w:rsidRPr="0027083A">
        <w:rPr>
          <w:rFonts w:asciiTheme="minorHAnsi" w:hAnsiTheme="minorHAnsi" w:cstheme="minorHAnsi" w:hint="eastAsia"/>
          <w:color w:val="000000"/>
          <w:sz w:val="24"/>
          <w:szCs w:val="21"/>
        </w:rPr>
        <w:t xml:space="preserve">, </w:t>
      </w:r>
      <w:r w:rsidR="0027083A" w:rsidRPr="0027083A">
        <w:rPr>
          <w:rFonts w:asciiTheme="minorHAnsi" w:hAnsiTheme="minorHAnsi" w:cstheme="minorHAnsi" w:hint="eastAsia"/>
          <w:color w:val="000000"/>
          <w:sz w:val="24"/>
          <w:szCs w:val="21"/>
        </w:rPr>
        <w:t>则拒绝域</w:t>
      </w:r>
      <w:r w:rsidR="0027083A" w:rsidRPr="0027083A">
        <w:rPr>
          <w:rFonts w:asciiTheme="minorHAnsi" w:hAnsiTheme="minorHAnsi" w:cstheme="minorHAnsi" w:hint="eastAsia"/>
          <w:color w:val="000000"/>
          <w:sz w:val="24"/>
          <w:szCs w:val="21"/>
        </w:rPr>
        <w:t xml:space="preserve"> </w:t>
      </w:r>
      <m:oMath>
        <m:r>
          <w:rPr>
            <w:rFonts w:ascii="Cambria Math" w:hAnsi="Cambria Math" w:cstheme="minorHAnsi"/>
            <w:color w:val="000000"/>
            <w:sz w:val="24"/>
            <w:szCs w:val="21"/>
          </w:rPr>
          <m:t>W=</m:t>
        </m:r>
        <m:d>
          <m:dPr>
            <m:begChr m:val="{"/>
            <m:endChr m:val="}"/>
            <m:ctrlPr>
              <w:rPr>
                <w:rFonts w:ascii="Cambria Math" w:hAnsi="Cambria Math" w:cstheme="minorHAnsi"/>
                <w:i/>
                <w:color w:val="000000"/>
                <w:sz w:val="24"/>
                <w:szCs w:val="21"/>
              </w:rPr>
            </m:ctrlPr>
          </m:dPr>
          <m:e>
            <m:r>
              <w:rPr>
                <w:rFonts w:ascii="Cambria Math" w:hAnsi="Cambria Math" w:cstheme="minorHAnsi" w:hint="eastAsia"/>
                <w:color w:val="000000"/>
                <w:sz w:val="24"/>
                <w:szCs w:val="21"/>
              </w:rPr>
              <m:t>T</m:t>
            </m:r>
            <m:r>
              <w:rPr>
                <w:rFonts w:ascii="Cambria Math" w:hAnsi="Cambria Math" w:cstheme="minorHAnsi"/>
                <w:color w:val="000000"/>
                <w:sz w:val="24"/>
                <w:szCs w:val="21"/>
              </w:rPr>
              <m:t>≤</m:t>
            </m:r>
            <m:r>
              <w:rPr>
                <w:rFonts w:ascii="Cambria Math" w:hAnsi="Cambria Math" w:cstheme="minorHAnsi" w:hint="eastAsia"/>
                <w:color w:val="000000"/>
                <w:sz w:val="24"/>
                <w:szCs w:val="21"/>
              </w:rPr>
              <m:t xml:space="preserve"> </m:t>
            </m:r>
            <m:sSub>
              <m:sSubPr>
                <m:ctrlPr>
                  <w:rPr>
                    <w:rFonts w:ascii="Cambria Math" w:hAnsi="Cambria Math" w:cstheme="minorHAnsi"/>
                    <w:i/>
                    <w:color w:val="000000"/>
                    <w:sz w:val="24"/>
                    <w:szCs w:val="21"/>
                  </w:rPr>
                </m:ctrlPr>
              </m:sSubPr>
              <m:e>
                <m:r>
                  <w:rPr>
                    <w:rFonts w:ascii="Cambria Math" w:hAnsi="Cambria Math" w:cstheme="minorHAnsi" w:hint="eastAsia"/>
                    <w:color w:val="000000"/>
                    <w:sz w:val="24"/>
                    <w:szCs w:val="21"/>
                  </w:rPr>
                  <m:t>t</m:t>
                </m:r>
              </m:e>
              <m:sub>
                <m:r>
                  <w:rPr>
                    <w:rFonts w:ascii="Cambria Math" w:hAnsi="Cambria Math" w:cstheme="minorHAnsi"/>
                    <w:color w:val="000000"/>
                    <w:sz w:val="24"/>
                    <w:szCs w:val="21"/>
                  </w:rPr>
                  <m:t>α</m:t>
                </m:r>
              </m:sub>
            </m:sSub>
            <m:d>
              <m:dPr>
                <m:ctrlPr>
                  <w:rPr>
                    <w:rFonts w:ascii="Cambria Math" w:hAnsi="Cambria Math" w:cstheme="minorHAnsi"/>
                    <w:i/>
                    <w:color w:val="000000"/>
                    <w:sz w:val="24"/>
                    <w:szCs w:val="21"/>
                  </w:rPr>
                </m:ctrlPr>
              </m:dPr>
              <m:e>
                <m:r>
                  <w:rPr>
                    <w:rFonts w:ascii="Cambria Math" w:hAnsi="Cambria Math" w:cstheme="minorHAnsi" w:hint="eastAsia"/>
                    <w:color w:val="000000"/>
                    <w:sz w:val="24"/>
                    <w:szCs w:val="21"/>
                  </w:rPr>
                  <m:t>l</m:t>
                </m:r>
              </m:e>
            </m:d>
          </m:e>
        </m:d>
      </m:oMath>
      <w:r w:rsidR="0027083A">
        <w:rPr>
          <w:rFonts w:asciiTheme="minorHAnsi" w:hAnsiTheme="minorHAnsi" w:cstheme="minorHAnsi" w:hint="eastAsia"/>
          <w:color w:val="000000"/>
          <w:sz w:val="24"/>
          <w:szCs w:val="21"/>
        </w:rPr>
        <w:t>,</w:t>
      </w:r>
      <w:r w:rsidR="0027083A">
        <w:rPr>
          <w:rFonts w:asciiTheme="minorHAnsi" w:hAnsiTheme="minorHAnsi" w:cstheme="minorHAnsi"/>
          <w:color w:val="000000"/>
          <w:sz w:val="24"/>
          <w:szCs w:val="21"/>
        </w:rPr>
        <w:t xml:space="preserve"> </w:t>
      </w:r>
      <w:r w:rsidR="0027083A" w:rsidRPr="0027083A">
        <w:rPr>
          <w:rFonts w:asciiTheme="minorHAnsi" w:hAnsiTheme="minorHAnsi" w:cstheme="minorHAnsi" w:hint="eastAsia"/>
          <w:color w:val="000000"/>
          <w:sz w:val="24"/>
          <w:szCs w:val="21"/>
        </w:rPr>
        <w:t>其中</w:t>
      </w:r>
      <w:r w:rsidR="0027083A">
        <w:rPr>
          <w:rFonts w:asciiTheme="minorHAnsi" w:hAnsiTheme="minorHAnsi" w:cstheme="minorHAnsi" w:hint="eastAsia"/>
          <w:color w:val="000000"/>
          <w:sz w:val="24"/>
          <w:szCs w:val="21"/>
        </w:rPr>
        <w:t xml:space="preserve"> </w:t>
      </w:r>
      <m:oMath>
        <m:sSub>
          <m:sSubPr>
            <m:ctrlPr>
              <w:rPr>
                <w:rFonts w:ascii="Cambria Math" w:hAnsi="Cambria Math"/>
                <w:i/>
                <w:color w:val="000000"/>
                <w:sz w:val="24"/>
                <w:szCs w:val="21"/>
              </w:rPr>
            </m:ctrlPr>
          </m:sSubPr>
          <m:e>
            <m:r>
              <w:rPr>
                <w:rFonts w:ascii="Cambria Math" w:hAnsi="Cambria Math"/>
                <w:color w:val="000000"/>
                <w:sz w:val="24"/>
                <w:szCs w:val="21"/>
              </w:rPr>
              <m:t>t</m:t>
            </m:r>
          </m:e>
          <m:sub>
            <m:r>
              <w:rPr>
                <w:rFonts w:ascii="Cambria Math" w:hAnsi="Cambria Math"/>
                <w:color w:val="000000"/>
                <w:sz w:val="24"/>
                <w:szCs w:val="21"/>
              </w:rPr>
              <m:t>α</m:t>
            </m:r>
          </m:sub>
        </m:sSub>
      </m:oMath>
      <w:r w:rsidR="0027083A">
        <w:rPr>
          <w:rFonts w:asciiTheme="minorHAnsi" w:hAnsiTheme="minorHAnsi" w:cstheme="minorHAnsi"/>
          <w:color w:val="000000"/>
          <w:sz w:val="24"/>
          <w:szCs w:val="21"/>
        </w:rPr>
        <w:t xml:space="preserve"> </w:t>
      </w:r>
      <w:r w:rsidR="0027083A" w:rsidRPr="0027083A">
        <w:rPr>
          <w:rFonts w:asciiTheme="minorHAnsi" w:hAnsiTheme="minorHAnsi" w:cstheme="minorHAnsi" w:hint="eastAsia"/>
          <w:color w:val="000000"/>
          <w:sz w:val="24"/>
          <w:szCs w:val="21"/>
        </w:rPr>
        <w:t>是下述方程的唯一实数解</w:t>
      </w:r>
      <w:r w:rsidR="0027083A">
        <w:rPr>
          <w:rFonts w:asciiTheme="minorHAnsi" w:hAnsiTheme="minorHAnsi" w:cstheme="minorHAnsi" w:hint="eastAsia"/>
          <w:color w:val="000000"/>
          <w:sz w:val="24"/>
          <w:szCs w:val="21"/>
        </w:rPr>
        <w:t>:</w:t>
      </w:r>
      <w:r w:rsidR="0027083A">
        <w:rPr>
          <w:rFonts w:asciiTheme="minorHAnsi" w:hAnsiTheme="minorHAnsi" w:cstheme="minorHAnsi"/>
          <w:color w:val="000000"/>
          <w:sz w:val="24"/>
          <w:szCs w:val="21"/>
        </w:rPr>
        <w:br/>
      </w:r>
      <m:oMathPara>
        <m:oMath>
          <m:r>
            <w:rPr>
              <w:rFonts w:ascii="Cambria Math" w:hAnsi="Cambria Math" w:cstheme="minorHAnsi"/>
              <w:color w:val="000000"/>
              <w:sz w:val="24"/>
              <w:szCs w:val="21"/>
            </w:rPr>
            <m:t>α=</m:t>
          </m:r>
          <m:f>
            <m:fPr>
              <m:ctrlPr>
                <w:rPr>
                  <w:rFonts w:ascii="Cambria Math" w:hAnsi="Cambria Math"/>
                  <w:i/>
                  <w:color w:val="000000"/>
                  <w:sz w:val="24"/>
                  <w:szCs w:val="21"/>
                </w:rPr>
              </m:ctrlPr>
            </m:fPr>
            <m:num>
              <m:r>
                <m:rPr>
                  <m:sty m:val="p"/>
                </m:rPr>
                <w:rPr>
                  <w:rFonts w:ascii="Cambria Math" w:hAnsi="Cambria Math"/>
                  <w:color w:val="000000"/>
                  <w:sz w:val="24"/>
                  <w:szCs w:val="21"/>
                </w:rPr>
                <m:t>Γ</m:t>
              </m:r>
              <m:d>
                <m:dPr>
                  <m:ctrlPr>
                    <w:rPr>
                      <w:rFonts w:ascii="Cambria Math" w:hAnsi="Cambria Math"/>
                      <w:i/>
                      <w:color w:val="000000"/>
                      <w:sz w:val="24"/>
                      <w:szCs w:val="21"/>
                    </w:rPr>
                  </m:ctrlPr>
                </m:dPr>
                <m:e>
                  <m:f>
                    <m:fPr>
                      <m:ctrlPr>
                        <w:rPr>
                          <w:rFonts w:ascii="Cambria Math" w:hAnsi="Cambria Math"/>
                          <w:i/>
                          <w:color w:val="000000"/>
                          <w:sz w:val="24"/>
                          <w:szCs w:val="21"/>
                        </w:rPr>
                      </m:ctrlPr>
                    </m:fPr>
                    <m:num>
                      <m:r>
                        <w:rPr>
                          <w:rFonts w:ascii="Cambria Math" w:hAnsi="Cambria Math"/>
                          <w:color w:val="000000"/>
                          <w:sz w:val="24"/>
                          <w:szCs w:val="21"/>
                        </w:rPr>
                        <m:t>l+1</m:t>
                      </m:r>
                    </m:num>
                    <m:den>
                      <m:r>
                        <w:rPr>
                          <w:rFonts w:ascii="Cambria Math" w:hAnsi="Cambria Math"/>
                          <w:color w:val="000000"/>
                          <w:sz w:val="24"/>
                          <w:szCs w:val="21"/>
                        </w:rPr>
                        <m:t>2</m:t>
                      </m:r>
                    </m:den>
                  </m:f>
                </m:e>
              </m:d>
            </m:num>
            <m:den>
              <m:rad>
                <m:radPr>
                  <m:degHide m:val="1"/>
                  <m:ctrlPr>
                    <w:rPr>
                      <w:rFonts w:ascii="Cambria Math" w:hAnsi="Cambria Math"/>
                      <w:i/>
                      <w:color w:val="000000"/>
                      <w:sz w:val="24"/>
                      <w:szCs w:val="21"/>
                    </w:rPr>
                  </m:ctrlPr>
                </m:radPr>
                <m:deg/>
                <m:e>
                  <m:r>
                    <w:rPr>
                      <w:rFonts w:ascii="Cambria Math" w:hAnsi="Cambria Math"/>
                      <w:color w:val="000000"/>
                      <w:sz w:val="24"/>
                      <w:szCs w:val="21"/>
                    </w:rPr>
                    <m:t>lπ</m:t>
                  </m:r>
                </m:e>
              </m:rad>
              <m:r>
                <m:rPr>
                  <m:sty m:val="p"/>
                </m:rPr>
                <w:rPr>
                  <w:rFonts w:ascii="Cambria Math" w:hAnsi="Cambria Math"/>
                  <w:color w:val="000000"/>
                  <w:sz w:val="24"/>
                  <w:szCs w:val="21"/>
                </w:rPr>
                <m:t>Γ</m:t>
              </m:r>
              <m:d>
                <m:dPr>
                  <m:ctrlPr>
                    <w:rPr>
                      <w:rFonts w:ascii="Cambria Math" w:hAnsi="Cambria Math"/>
                      <w:i/>
                      <w:color w:val="000000"/>
                      <w:sz w:val="24"/>
                      <w:szCs w:val="21"/>
                    </w:rPr>
                  </m:ctrlPr>
                </m:dPr>
                <m:e>
                  <m:f>
                    <m:fPr>
                      <m:ctrlPr>
                        <w:rPr>
                          <w:rFonts w:ascii="Cambria Math" w:hAnsi="Cambria Math"/>
                          <w:i/>
                          <w:color w:val="000000"/>
                          <w:sz w:val="24"/>
                          <w:szCs w:val="21"/>
                        </w:rPr>
                      </m:ctrlPr>
                    </m:fPr>
                    <m:num>
                      <m:r>
                        <w:rPr>
                          <w:rFonts w:ascii="Cambria Math" w:hAnsi="Cambria Math"/>
                          <w:color w:val="000000"/>
                          <w:sz w:val="24"/>
                          <w:szCs w:val="21"/>
                        </w:rPr>
                        <m:t>l</m:t>
                      </m:r>
                    </m:num>
                    <m:den>
                      <m:r>
                        <w:rPr>
                          <w:rFonts w:ascii="Cambria Math" w:hAnsi="Cambria Math"/>
                          <w:color w:val="000000"/>
                          <w:sz w:val="24"/>
                          <w:szCs w:val="21"/>
                        </w:rPr>
                        <m:t>2</m:t>
                      </m:r>
                    </m:den>
                  </m:f>
                </m:e>
              </m:d>
            </m:den>
          </m:f>
          <m:nary>
            <m:naryPr>
              <m:ctrlPr>
                <w:rPr>
                  <w:rFonts w:ascii="Cambria Math" w:hAnsi="Cambria Math"/>
                  <w:i/>
                  <w:color w:val="000000"/>
                  <w:sz w:val="24"/>
                  <w:szCs w:val="21"/>
                </w:rPr>
              </m:ctrlPr>
            </m:naryPr>
            <m:sub>
              <m:r>
                <w:rPr>
                  <w:rFonts w:ascii="Cambria Math" w:hAnsi="Cambria Math"/>
                  <w:color w:val="000000"/>
                  <w:sz w:val="24"/>
                  <w:szCs w:val="21"/>
                </w:rPr>
                <m:t>-∞</m:t>
              </m:r>
            </m:sub>
            <m:sup>
              <m:sSub>
                <m:sSubPr>
                  <m:ctrlPr>
                    <w:rPr>
                      <w:rFonts w:ascii="Cambria Math" w:hAnsi="Cambria Math"/>
                      <w:i/>
                      <w:color w:val="000000"/>
                      <w:sz w:val="24"/>
                      <w:szCs w:val="21"/>
                    </w:rPr>
                  </m:ctrlPr>
                </m:sSubPr>
                <m:e>
                  <m:r>
                    <w:rPr>
                      <w:rFonts w:ascii="Cambria Math" w:hAnsi="Cambria Math"/>
                      <w:color w:val="000000"/>
                      <w:sz w:val="24"/>
                      <w:szCs w:val="21"/>
                    </w:rPr>
                    <m:t>t</m:t>
                  </m:r>
                </m:e>
                <m:sub>
                  <m:r>
                    <w:rPr>
                      <w:rFonts w:ascii="Cambria Math" w:hAnsi="Cambria Math"/>
                      <w:color w:val="000000"/>
                      <w:sz w:val="24"/>
                      <w:szCs w:val="21"/>
                    </w:rPr>
                    <m:t>α</m:t>
                  </m:r>
                </m:sub>
              </m:sSub>
            </m:sup>
            <m:e>
              <m:sSup>
                <m:sSupPr>
                  <m:ctrlPr>
                    <w:rPr>
                      <w:rFonts w:ascii="Cambria Math" w:hAnsi="Cambria Math"/>
                      <w:i/>
                      <w:color w:val="000000"/>
                      <w:sz w:val="24"/>
                      <w:szCs w:val="21"/>
                    </w:rPr>
                  </m:ctrlPr>
                </m:sSupPr>
                <m:e>
                  <m:d>
                    <m:dPr>
                      <m:ctrlPr>
                        <w:rPr>
                          <w:rFonts w:ascii="Cambria Math" w:hAnsi="Cambria Math"/>
                          <w:i/>
                          <w:color w:val="000000"/>
                          <w:sz w:val="24"/>
                          <w:szCs w:val="21"/>
                        </w:rPr>
                      </m:ctrlPr>
                    </m:dPr>
                    <m:e>
                      <m:r>
                        <w:rPr>
                          <w:rFonts w:ascii="Cambria Math" w:hAnsi="Cambria Math"/>
                          <w:color w:val="000000"/>
                          <w:sz w:val="24"/>
                          <w:szCs w:val="21"/>
                        </w:rPr>
                        <m:t>1+</m:t>
                      </m:r>
                      <m:f>
                        <m:fPr>
                          <m:ctrlPr>
                            <w:rPr>
                              <w:rFonts w:ascii="Cambria Math" w:hAnsi="Cambria Math"/>
                              <w:i/>
                              <w:color w:val="000000"/>
                              <w:sz w:val="24"/>
                              <w:szCs w:val="21"/>
                            </w:rPr>
                          </m:ctrlPr>
                        </m:fPr>
                        <m:num>
                          <m:sSup>
                            <m:sSupPr>
                              <m:ctrlPr>
                                <w:rPr>
                                  <w:rFonts w:ascii="Cambria Math" w:hAnsi="Cambria Math"/>
                                  <w:i/>
                                  <w:color w:val="000000"/>
                                  <w:sz w:val="24"/>
                                  <w:szCs w:val="21"/>
                                </w:rPr>
                              </m:ctrlPr>
                            </m:sSupPr>
                            <m:e>
                              <m:r>
                                <w:rPr>
                                  <w:rFonts w:ascii="Cambria Math" w:hAnsi="Cambria Math"/>
                                  <w:color w:val="000000"/>
                                  <w:sz w:val="24"/>
                                  <w:szCs w:val="21"/>
                                </w:rPr>
                                <m:t>s</m:t>
                              </m:r>
                            </m:e>
                            <m:sup>
                              <m:r>
                                <w:rPr>
                                  <w:rFonts w:ascii="Cambria Math" w:hAnsi="Cambria Math"/>
                                  <w:color w:val="000000"/>
                                  <w:sz w:val="24"/>
                                  <w:szCs w:val="21"/>
                                </w:rPr>
                                <m:t>2</m:t>
                              </m:r>
                            </m:sup>
                          </m:sSup>
                        </m:num>
                        <m:den>
                          <m:r>
                            <w:rPr>
                              <w:rFonts w:ascii="Cambria Math" w:hAnsi="Cambria Math"/>
                              <w:color w:val="000000"/>
                              <w:sz w:val="24"/>
                              <w:szCs w:val="21"/>
                            </w:rPr>
                            <m:t>l</m:t>
                          </m:r>
                        </m:den>
                      </m:f>
                    </m:e>
                  </m:d>
                </m:e>
                <m:sup>
                  <m:r>
                    <w:rPr>
                      <w:rFonts w:ascii="Cambria Math" w:hAnsi="Cambria Math"/>
                      <w:color w:val="000000"/>
                      <w:sz w:val="24"/>
                      <w:szCs w:val="21"/>
                    </w:rPr>
                    <m:t>-</m:t>
                  </m:r>
                  <m:f>
                    <m:fPr>
                      <m:ctrlPr>
                        <w:rPr>
                          <w:rFonts w:ascii="Cambria Math" w:hAnsi="Cambria Math"/>
                          <w:i/>
                          <w:color w:val="000000"/>
                          <w:sz w:val="24"/>
                          <w:szCs w:val="21"/>
                        </w:rPr>
                      </m:ctrlPr>
                    </m:fPr>
                    <m:num>
                      <m:r>
                        <w:rPr>
                          <w:rFonts w:ascii="Cambria Math" w:hAnsi="Cambria Math"/>
                          <w:color w:val="000000"/>
                          <w:sz w:val="24"/>
                          <w:szCs w:val="21"/>
                        </w:rPr>
                        <m:t>l+1</m:t>
                      </m:r>
                    </m:num>
                    <m:den>
                      <m:r>
                        <w:rPr>
                          <w:rFonts w:ascii="Cambria Math" w:hAnsi="Cambria Math"/>
                          <w:color w:val="000000"/>
                          <w:sz w:val="24"/>
                          <w:szCs w:val="21"/>
                        </w:rPr>
                        <m:t>2</m:t>
                      </m:r>
                    </m:den>
                  </m:f>
                </m:sup>
              </m:sSup>
              <m:r>
                <m:rPr>
                  <m:sty m:val="p"/>
                </m:rPr>
                <w:rPr>
                  <w:rFonts w:ascii="Cambria Math" w:hAnsi="Cambria Math"/>
                  <w:color w:val="000000"/>
                  <w:sz w:val="24"/>
                  <w:szCs w:val="21"/>
                </w:rPr>
                <m:t>d</m:t>
              </m:r>
              <m:r>
                <w:rPr>
                  <w:rFonts w:ascii="Cambria Math" w:hAnsi="Cambria Math"/>
                  <w:color w:val="000000"/>
                  <w:sz w:val="24"/>
                  <w:szCs w:val="21"/>
                </w:rPr>
                <m:t>s</m:t>
              </m:r>
            </m:e>
          </m:nary>
          <m:r>
            <m:rPr>
              <m:sty m:val="p"/>
            </m:rPr>
            <w:rPr>
              <w:rFonts w:asciiTheme="minorHAnsi" w:hAnsiTheme="minorHAnsi" w:cstheme="minorHAnsi"/>
              <w:color w:val="000000"/>
              <w:sz w:val="24"/>
              <w:szCs w:val="21"/>
            </w:rPr>
            <w:br/>
          </m:r>
        </m:oMath>
      </m:oMathPara>
      <w:r w:rsidR="004875B5" w:rsidRPr="004875B5">
        <w:rPr>
          <w:rFonts w:asciiTheme="minorHAnsi" w:hAnsiTheme="minorHAnsi" w:cstheme="minorHAnsi" w:hint="eastAsia"/>
          <w:color w:val="000000"/>
          <w:sz w:val="24"/>
          <w:szCs w:val="21"/>
        </w:rPr>
        <w:t>若</w:t>
      </w:r>
      <w:r w:rsidR="004875B5" w:rsidRPr="004875B5">
        <w:rPr>
          <w:rFonts w:asciiTheme="minorHAnsi" w:hAnsiTheme="minorHAnsi" w:cstheme="minorHAnsi" w:hint="eastAsia"/>
          <w:color w:val="000000"/>
          <w:sz w:val="24"/>
          <w:szCs w:val="21"/>
        </w:rPr>
        <w:t xml:space="preserve"> </w:t>
      </w:r>
      <m:oMath>
        <m:r>
          <w:rPr>
            <w:rFonts w:ascii="Cambria Math" w:hAnsi="Cambria Math" w:cstheme="minorHAnsi" w:hint="eastAsia"/>
            <w:color w:val="000000"/>
            <w:sz w:val="24"/>
            <w:szCs w:val="21"/>
          </w:rPr>
          <m:t>T</m:t>
        </m:r>
        <m:r>
          <w:rPr>
            <w:rFonts w:ascii="Cambria Math" w:hAnsi="Cambria Math" w:cstheme="minorHAnsi" w:hint="eastAsia"/>
            <w:color w:val="000000"/>
            <w:sz w:val="24"/>
            <w:szCs w:val="21"/>
          </w:rPr>
          <m:t>≤</m:t>
        </m:r>
        <m:r>
          <w:rPr>
            <w:rFonts w:ascii="Cambria Math" w:hAnsi="Cambria Math" w:cstheme="minorHAnsi" w:hint="eastAsia"/>
            <w:color w:val="000000"/>
            <w:sz w:val="24"/>
            <w:szCs w:val="21"/>
          </w:rPr>
          <m:t xml:space="preserve"> </m:t>
        </m:r>
        <m:sSub>
          <m:sSubPr>
            <m:ctrlPr>
              <w:rPr>
                <w:rFonts w:ascii="Cambria Math" w:hAnsi="Cambria Math" w:cstheme="minorHAnsi"/>
                <w:i/>
                <w:color w:val="000000"/>
                <w:sz w:val="24"/>
                <w:szCs w:val="21"/>
              </w:rPr>
            </m:ctrlPr>
          </m:sSubPr>
          <m:e>
            <m:r>
              <w:rPr>
                <w:rFonts w:ascii="Cambria Math" w:hAnsi="Cambria Math" w:cstheme="minorHAnsi" w:hint="eastAsia"/>
                <w:color w:val="000000"/>
                <w:sz w:val="24"/>
                <w:szCs w:val="21"/>
              </w:rPr>
              <m:t>t</m:t>
            </m:r>
          </m:e>
          <m:sub>
            <m:r>
              <w:rPr>
                <w:rFonts w:ascii="Cambria Math" w:hAnsi="Cambria Math" w:cstheme="minorHAnsi" w:hint="eastAsia"/>
                <w:color w:val="000000"/>
                <w:sz w:val="24"/>
                <w:szCs w:val="21"/>
              </w:rPr>
              <m:t>α</m:t>
            </m:r>
          </m:sub>
        </m:sSub>
        <m:d>
          <m:dPr>
            <m:ctrlPr>
              <w:rPr>
                <w:rFonts w:ascii="Cambria Math" w:hAnsi="Cambria Math" w:cstheme="minorHAnsi"/>
                <w:i/>
                <w:color w:val="000000"/>
                <w:sz w:val="24"/>
                <w:szCs w:val="21"/>
              </w:rPr>
            </m:ctrlPr>
          </m:dPr>
          <m:e>
            <m:r>
              <w:rPr>
                <w:rFonts w:ascii="Cambria Math" w:hAnsi="Cambria Math" w:cstheme="minorHAnsi" w:hint="eastAsia"/>
                <w:color w:val="000000"/>
                <w:sz w:val="24"/>
                <w:szCs w:val="21"/>
              </w:rPr>
              <m:t>l</m:t>
            </m:r>
          </m:e>
        </m:d>
      </m:oMath>
      <w:r w:rsidR="004875B5">
        <w:rPr>
          <w:rFonts w:asciiTheme="minorHAnsi" w:hAnsiTheme="minorHAnsi" w:cstheme="minorHAnsi"/>
          <w:color w:val="000000"/>
          <w:sz w:val="24"/>
          <w:szCs w:val="21"/>
        </w:rPr>
        <w:t xml:space="preserve">, </w:t>
      </w:r>
      <w:r w:rsidR="004875B5" w:rsidRPr="004875B5">
        <w:rPr>
          <w:rFonts w:asciiTheme="minorHAnsi" w:hAnsiTheme="minorHAnsi" w:cstheme="minorHAnsi" w:hint="eastAsia"/>
          <w:color w:val="000000"/>
          <w:sz w:val="24"/>
          <w:szCs w:val="21"/>
        </w:rPr>
        <w:t>则拒绝原假设</w:t>
      </w:r>
      <w:r w:rsidR="004875B5" w:rsidRPr="004875B5">
        <w:rPr>
          <w:rFonts w:asciiTheme="minorHAnsi" w:hAnsiTheme="minorHAnsi" w:cstheme="minorHAnsi" w:hint="eastAsia"/>
          <w:color w:val="000000"/>
          <w:sz w:val="24"/>
          <w:szCs w:val="21"/>
        </w:rPr>
        <w:t xml:space="preserve">, </w:t>
      </w:r>
      <w:r w:rsidR="004875B5" w:rsidRPr="004875B5">
        <w:rPr>
          <w:rFonts w:asciiTheme="minorHAnsi" w:hAnsiTheme="minorHAnsi" w:cstheme="minorHAnsi" w:hint="eastAsia"/>
          <w:color w:val="000000"/>
          <w:sz w:val="24"/>
          <w:szCs w:val="21"/>
        </w:rPr>
        <w:t>反之接受原假设。</w:t>
      </w:r>
    </w:p>
    <w:p w14:paraId="76DDE458" w14:textId="77777777" w:rsidR="004875B5" w:rsidRPr="00EF3C1A" w:rsidRDefault="004875B5" w:rsidP="00EF3C1A"/>
    <w:p w14:paraId="713843E9" w14:textId="16923B7B" w:rsidR="00C3714D" w:rsidRDefault="00C16FDE" w:rsidP="00C16FDE">
      <w:pPr>
        <w:rPr>
          <w:rFonts w:ascii="SimHei" w:eastAsia="SimHei" w:hAnsi="SimHei"/>
          <w:color w:val="000000"/>
          <w:sz w:val="24"/>
          <w:szCs w:val="21"/>
        </w:rPr>
      </w:pPr>
      <w:r>
        <w:rPr>
          <w:rFonts w:ascii="SimHei" w:eastAsia="SimHei" w:hAnsi="SimHei"/>
          <w:color w:val="000000"/>
          <w:sz w:val="24"/>
          <w:szCs w:val="21"/>
        </w:rPr>
        <w:t>5.2</w:t>
      </w:r>
      <w:r w:rsidR="00C3714D">
        <w:rPr>
          <w:rFonts w:ascii="SimHei" w:eastAsia="SimHei" w:hAnsi="SimHei"/>
          <w:color w:val="000000"/>
          <w:sz w:val="24"/>
          <w:szCs w:val="21"/>
        </w:rPr>
        <w:t xml:space="preserve"> </w:t>
      </w:r>
      <w:r>
        <w:rPr>
          <w:rFonts w:ascii="SimHei" w:eastAsia="SimHei" w:hAnsi="SimHei" w:hint="eastAsia"/>
          <w:color w:val="000000"/>
          <w:sz w:val="24"/>
          <w:szCs w:val="21"/>
        </w:rPr>
        <w:t>模型的</w:t>
      </w:r>
      <w:r w:rsidR="00C3714D" w:rsidRPr="00C3714D">
        <w:rPr>
          <w:rFonts w:ascii="SimHei" w:eastAsia="SimHei" w:hAnsi="SimHei" w:hint="eastAsia"/>
          <w:color w:val="000000"/>
          <w:sz w:val="24"/>
          <w:szCs w:val="21"/>
        </w:rPr>
        <w:t>求解</w:t>
      </w:r>
    </w:p>
    <w:p w14:paraId="5DE88F29" w14:textId="77777777" w:rsidR="00A21A46" w:rsidRPr="003D62AD" w:rsidRDefault="00A21A46" w:rsidP="00A21A46">
      <w:pPr>
        <w:ind w:left="1" w:firstLineChars="202" w:firstLine="485"/>
        <w:jc w:val="left"/>
        <w:rPr>
          <w:rFonts w:asciiTheme="minorHAnsi" w:hAnsiTheme="minorHAnsi" w:cstheme="minorHAnsi"/>
          <w:color w:val="000000"/>
          <w:sz w:val="24"/>
          <w:szCs w:val="21"/>
        </w:rPr>
      </w:pPr>
      <w:r w:rsidRPr="003D62AD">
        <w:rPr>
          <w:rFonts w:asciiTheme="minorHAnsi" w:hAnsiTheme="minorHAnsi" w:cstheme="minorHAnsi"/>
          <w:color w:val="000000"/>
          <w:sz w:val="24"/>
          <w:szCs w:val="21"/>
        </w:rPr>
        <w:t>首先</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我们打算直接使用</w:t>
      </w:r>
      <w:r w:rsidRPr="003D62AD">
        <w:rPr>
          <w:rFonts w:asciiTheme="minorHAnsi" w:hAnsiTheme="minorHAnsi" w:cstheme="minorHAnsi"/>
          <w:color w:val="000000"/>
          <w:sz w:val="24"/>
          <w:szCs w:val="21"/>
        </w:rPr>
        <w:t xml:space="preserve"> GitHub API </w:t>
      </w:r>
      <w:r w:rsidRPr="003D62AD">
        <w:rPr>
          <w:rFonts w:asciiTheme="minorHAnsi" w:hAnsiTheme="minorHAnsi" w:cstheme="minorHAnsi"/>
          <w:color w:val="000000"/>
          <w:sz w:val="24"/>
          <w:szCs w:val="21"/>
        </w:rPr>
        <w:t>进行数据的获取。但是</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由于众所周知的原因</w:t>
      </w:r>
      <w:r w:rsidRPr="003D62AD">
        <w:rPr>
          <w:rFonts w:asciiTheme="minorHAnsi" w:hAnsiTheme="minorHAnsi" w:cstheme="minorHAnsi"/>
          <w:color w:val="000000"/>
          <w:sz w:val="24"/>
          <w:szCs w:val="21"/>
        </w:rPr>
        <w:t xml:space="preserve">, GitHub </w:t>
      </w:r>
      <w:r w:rsidRPr="003D62AD">
        <w:rPr>
          <w:rFonts w:asciiTheme="minorHAnsi" w:hAnsiTheme="minorHAnsi" w:cstheme="minorHAnsi"/>
          <w:color w:val="000000"/>
          <w:sz w:val="24"/>
          <w:szCs w:val="21"/>
        </w:rPr>
        <w:t>的某些页面被拦截在万里长城之外。所以</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我们退而求其次</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使用中华人民共和国广东省深圳市奥思网络科技有限公司的码云</w:t>
      </w:r>
      <w:r w:rsidRPr="003D62AD">
        <w:rPr>
          <w:rFonts w:asciiTheme="minorHAnsi" w:hAnsiTheme="minorHAnsi" w:cstheme="minorHAnsi"/>
          <w:color w:val="000000"/>
          <w:sz w:val="24"/>
          <w:szCs w:val="21"/>
        </w:rPr>
        <w:t xml:space="preserve"> (gitee.com)</w:t>
      </w:r>
      <w:r w:rsidRPr="003D62AD">
        <w:rPr>
          <w:rFonts w:asciiTheme="minorHAnsi" w:hAnsiTheme="minorHAnsi" w:cstheme="minorHAnsi"/>
          <w:color w:val="000000"/>
          <w:sz w:val="24"/>
          <w:szCs w:val="21"/>
        </w:rPr>
        <w:t>。我们使用码云的</w:t>
      </w:r>
      <w:r w:rsidRPr="003D62AD">
        <w:rPr>
          <w:rFonts w:asciiTheme="minorHAnsi" w:hAnsiTheme="minorHAnsi" w:cstheme="minorHAnsi"/>
          <w:color w:val="000000"/>
          <w:sz w:val="24"/>
          <w:szCs w:val="21"/>
        </w:rPr>
        <w:t xml:space="preserve"> import repository </w:t>
      </w:r>
      <w:r w:rsidRPr="003D62AD">
        <w:rPr>
          <w:rFonts w:asciiTheme="minorHAnsi" w:hAnsiTheme="minorHAnsi" w:cstheme="minorHAnsi"/>
          <w:color w:val="000000"/>
          <w:sz w:val="24"/>
          <w:szCs w:val="21"/>
        </w:rPr>
        <w:t>功能</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成功地导入了</w:t>
      </w:r>
      <w:r w:rsidRPr="003D62AD">
        <w:rPr>
          <w:rFonts w:asciiTheme="minorHAnsi" w:hAnsiTheme="minorHAnsi" w:cstheme="minorHAnsi"/>
          <w:color w:val="000000"/>
          <w:sz w:val="24"/>
          <w:szCs w:val="21"/>
        </w:rPr>
        <w:t xml:space="preserve"> Atom, Brackets, Visual Studio Code </w:t>
      </w:r>
      <w:r w:rsidRPr="003D62AD">
        <w:rPr>
          <w:rFonts w:asciiTheme="minorHAnsi" w:hAnsiTheme="minorHAnsi" w:cstheme="minorHAnsi"/>
          <w:color w:val="000000"/>
          <w:sz w:val="24"/>
          <w:szCs w:val="21"/>
        </w:rPr>
        <w:t>的源代码</w:t>
      </w:r>
      <w:r w:rsidRPr="003D62AD">
        <w:rPr>
          <w:rFonts w:asciiTheme="minorHAnsi" w:hAnsiTheme="minorHAnsi" w:cstheme="minorHAnsi"/>
          <w:color w:val="000000"/>
          <w:sz w:val="24"/>
          <w:szCs w:val="21"/>
        </w:rPr>
        <w:t xml:space="preserve"> repositories</w:t>
      </w:r>
      <w:r w:rsidRPr="003D62AD">
        <w:rPr>
          <w:rFonts w:asciiTheme="minorHAnsi" w:hAnsiTheme="minorHAnsi" w:cstheme="minorHAnsi"/>
          <w:color w:val="000000"/>
          <w:sz w:val="24"/>
          <w:szCs w:val="21"/>
        </w:rPr>
        <w:t>。码云也提供了与</w:t>
      </w:r>
      <w:r w:rsidRPr="003D62AD">
        <w:rPr>
          <w:rFonts w:asciiTheme="minorHAnsi" w:hAnsiTheme="minorHAnsi" w:cstheme="minorHAnsi"/>
          <w:color w:val="000000"/>
          <w:sz w:val="24"/>
          <w:szCs w:val="21"/>
        </w:rPr>
        <w:t xml:space="preserve"> GitHub API </w:t>
      </w:r>
      <w:r w:rsidRPr="003D62AD">
        <w:rPr>
          <w:rFonts w:asciiTheme="minorHAnsi" w:hAnsiTheme="minorHAnsi" w:cstheme="minorHAnsi"/>
          <w:color w:val="000000"/>
          <w:sz w:val="24"/>
          <w:szCs w:val="21"/>
        </w:rPr>
        <w:t>相似的</w:t>
      </w:r>
      <w:r w:rsidRPr="003D62AD">
        <w:rPr>
          <w:rFonts w:asciiTheme="minorHAnsi" w:hAnsiTheme="minorHAnsi" w:cstheme="minorHAnsi"/>
          <w:color w:val="000000"/>
          <w:sz w:val="24"/>
          <w:szCs w:val="21"/>
        </w:rPr>
        <w:t xml:space="preserve"> API, </w:t>
      </w:r>
      <w:r w:rsidRPr="003D62AD">
        <w:rPr>
          <w:rFonts w:asciiTheme="minorHAnsi" w:hAnsiTheme="minorHAnsi" w:cstheme="minorHAnsi"/>
          <w:color w:val="000000"/>
          <w:sz w:val="24"/>
          <w:szCs w:val="21"/>
        </w:rPr>
        <w:t>从而我们的</w:t>
      </w:r>
      <w:r w:rsidRPr="003D62AD">
        <w:rPr>
          <w:rFonts w:asciiTheme="minorHAnsi" w:hAnsiTheme="minorHAnsi" w:cstheme="minorHAnsi"/>
          <w:color w:val="000000"/>
          <w:sz w:val="24"/>
          <w:szCs w:val="21"/>
        </w:rPr>
        <w:t xml:space="preserve"> JSON </w:t>
      </w:r>
      <w:r w:rsidRPr="003D62AD">
        <w:rPr>
          <w:rFonts w:asciiTheme="minorHAnsi" w:hAnsiTheme="minorHAnsi" w:cstheme="minorHAnsi"/>
          <w:color w:val="000000"/>
          <w:sz w:val="24"/>
          <w:szCs w:val="21"/>
        </w:rPr>
        <w:t>模型仍可用</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并且</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获取数据的时间也缩短了不少。</w:t>
      </w:r>
    </w:p>
    <w:p w14:paraId="3DC8F0A5" w14:textId="77777777" w:rsidR="00A21A46" w:rsidRPr="003D62AD" w:rsidRDefault="00A21A46" w:rsidP="00A21A46">
      <w:pPr>
        <w:ind w:left="1" w:firstLineChars="202" w:firstLine="485"/>
        <w:jc w:val="left"/>
        <w:rPr>
          <w:rFonts w:asciiTheme="minorHAnsi" w:hAnsiTheme="minorHAnsi" w:cstheme="minorHAnsi"/>
          <w:color w:val="000000"/>
          <w:sz w:val="24"/>
          <w:szCs w:val="21"/>
        </w:rPr>
      </w:pPr>
      <w:r w:rsidRPr="003D62AD">
        <w:rPr>
          <w:rFonts w:asciiTheme="minorHAnsi" w:hAnsiTheme="minorHAnsi" w:cstheme="minorHAnsi"/>
          <w:color w:val="000000"/>
          <w:sz w:val="24"/>
          <w:szCs w:val="21"/>
        </w:rPr>
        <w:t>我们首先实现</w:t>
      </w:r>
      <w:r w:rsidRPr="003D62AD">
        <w:rPr>
          <w:rFonts w:asciiTheme="minorHAnsi" w:hAnsiTheme="minorHAnsi" w:cstheme="minorHAnsi"/>
          <w:color w:val="000000"/>
          <w:sz w:val="24"/>
          <w:szCs w:val="21"/>
        </w:rPr>
        <w:t xml:space="preserve"> X509TrustManager </w:t>
      </w:r>
      <w:r w:rsidRPr="003D62AD">
        <w:rPr>
          <w:rFonts w:asciiTheme="minorHAnsi" w:hAnsiTheme="minorHAnsi" w:cstheme="minorHAnsi"/>
          <w:color w:val="000000"/>
          <w:sz w:val="24"/>
          <w:szCs w:val="21"/>
        </w:rPr>
        <w:t>接口启用</w:t>
      </w:r>
      <w:r w:rsidRPr="003D62AD">
        <w:rPr>
          <w:rFonts w:asciiTheme="minorHAnsi" w:hAnsiTheme="minorHAnsi" w:cstheme="minorHAnsi"/>
          <w:color w:val="000000"/>
          <w:sz w:val="24"/>
          <w:szCs w:val="21"/>
        </w:rPr>
        <w:t xml:space="preserve"> HTTPS </w:t>
      </w:r>
      <w:r w:rsidRPr="003D62AD">
        <w:rPr>
          <w:rFonts w:asciiTheme="minorHAnsi" w:hAnsiTheme="minorHAnsi" w:cstheme="minorHAnsi"/>
          <w:color w:val="000000"/>
          <w:sz w:val="24"/>
          <w:szCs w:val="21"/>
        </w:rPr>
        <w:t>请求</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然后伪造</w:t>
      </w:r>
      <w:r w:rsidRPr="003D62AD">
        <w:rPr>
          <w:rFonts w:asciiTheme="minorHAnsi" w:hAnsiTheme="minorHAnsi" w:cstheme="minorHAnsi"/>
          <w:color w:val="000000"/>
          <w:sz w:val="24"/>
          <w:szCs w:val="21"/>
        </w:rPr>
        <w:t xml:space="preserve"> User Agent, </w:t>
      </w:r>
      <w:r w:rsidRPr="003D62AD">
        <w:rPr>
          <w:rFonts w:asciiTheme="minorHAnsi" w:hAnsiTheme="minorHAnsi" w:cstheme="minorHAnsi"/>
          <w:color w:val="000000"/>
          <w:sz w:val="24"/>
          <w:szCs w:val="21"/>
        </w:rPr>
        <w:t>欺骗那些反爬虫的</w:t>
      </w:r>
      <w:r w:rsidRPr="003D62AD">
        <w:rPr>
          <w:rFonts w:asciiTheme="minorHAnsi" w:hAnsiTheme="minorHAnsi" w:cstheme="minorHAnsi"/>
          <w:color w:val="000000"/>
          <w:sz w:val="24"/>
          <w:szCs w:val="21"/>
        </w:rPr>
        <w:t xml:space="preserve"> API</w:t>
      </w:r>
      <w:r w:rsidRPr="003D62AD">
        <w:rPr>
          <w:rFonts w:asciiTheme="minorHAnsi" w:hAnsiTheme="minorHAnsi" w:cstheme="minorHAnsi"/>
          <w:color w:val="000000"/>
          <w:sz w:val="24"/>
          <w:szCs w:val="21"/>
        </w:rPr>
        <w:t>。得到</w:t>
      </w:r>
      <w:r w:rsidRPr="003D62AD">
        <w:rPr>
          <w:rFonts w:asciiTheme="minorHAnsi" w:hAnsiTheme="minorHAnsi" w:cstheme="minorHAnsi"/>
          <w:color w:val="000000"/>
          <w:sz w:val="24"/>
          <w:szCs w:val="21"/>
        </w:rPr>
        <w:t xml:space="preserve"> API </w:t>
      </w:r>
      <w:r w:rsidRPr="003D62AD">
        <w:rPr>
          <w:rFonts w:asciiTheme="minorHAnsi" w:hAnsiTheme="minorHAnsi" w:cstheme="minorHAnsi"/>
          <w:color w:val="000000"/>
          <w:sz w:val="24"/>
          <w:szCs w:val="21"/>
        </w:rPr>
        <w:t>返回的文本后</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我们使用</w:t>
      </w:r>
      <w:r w:rsidRPr="003D62AD">
        <w:rPr>
          <w:rFonts w:asciiTheme="minorHAnsi" w:hAnsiTheme="minorHAnsi" w:cstheme="minorHAnsi"/>
          <w:color w:val="000000"/>
          <w:sz w:val="24"/>
          <w:szCs w:val="21"/>
        </w:rPr>
        <w:t xml:space="preserve"> </w:t>
      </w:r>
      <w:proofErr w:type="spellStart"/>
      <w:r w:rsidRPr="003D62AD">
        <w:rPr>
          <w:rFonts w:asciiTheme="minorHAnsi" w:hAnsiTheme="minorHAnsi" w:cstheme="minorHAnsi"/>
          <w:color w:val="000000"/>
          <w:sz w:val="24"/>
          <w:szCs w:val="21"/>
        </w:rPr>
        <w:t>JSONArray</w:t>
      </w:r>
      <w:proofErr w:type="spellEnd"/>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解析</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得到</w:t>
      </w:r>
      <w:r w:rsidRPr="003D62AD">
        <w:rPr>
          <w:rFonts w:asciiTheme="minorHAnsi" w:hAnsiTheme="minorHAnsi" w:cstheme="minorHAnsi"/>
          <w:color w:val="000000"/>
          <w:sz w:val="24"/>
          <w:szCs w:val="21"/>
        </w:rPr>
        <w:t xml:space="preserve"> JSON </w:t>
      </w:r>
      <w:r w:rsidRPr="003D62AD">
        <w:rPr>
          <w:rFonts w:asciiTheme="minorHAnsi" w:hAnsiTheme="minorHAnsi" w:cstheme="minorHAnsi"/>
          <w:color w:val="000000"/>
          <w:sz w:val="24"/>
          <w:szCs w:val="21"/>
        </w:rPr>
        <w:t>数据</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从而得出</w:t>
      </w:r>
      <w:r w:rsidRPr="003D62AD">
        <w:rPr>
          <w:rFonts w:asciiTheme="minorHAnsi" w:hAnsiTheme="minorHAnsi" w:cstheme="minorHAnsi"/>
          <w:color w:val="000000"/>
          <w:sz w:val="24"/>
          <w:szCs w:val="21"/>
        </w:rPr>
        <w:t xml:space="preserve"> JSON </w:t>
      </w:r>
      <w:r w:rsidRPr="003D62AD">
        <w:rPr>
          <w:rFonts w:asciiTheme="minorHAnsi" w:hAnsiTheme="minorHAnsi" w:cstheme="minorHAnsi"/>
          <w:color w:val="000000"/>
          <w:sz w:val="24"/>
          <w:szCs w:val="21"/>
        </w:rPr>
        <w:t>数据的长度</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也就是指定范围的</w:t>
      </w:r>
      <w:r w:rsidRPr="003D62AD">
        <w:rPr>
          <w:rFonts w:asciiTheme="minorHAnsi" w:hAnsiTheme="minorHAnsi" w:cstheme="minorHAnsi"/>
          <w:color w:val="000000"/>
          <w:sz w:val="24"/>
          <w:szCs w:val="21"/>
        </w:rPr>
        <w:t xml:space="preserve"> commits </w:t>
      </w:r>
      <w:r w:rsidRPr="003D62AD">
        <w:rPr>
          <w:rFonts w:asciiTheme="minorHAnsi" w:hAnsiTheme="minorHAnsi" w:cstheme="minorHAnsi"/>
          <w:color w:val="000000"/>
          <w:sz w:val="24"/>
          <w:szCs w:val="21"/>
        </w:rPr>
        <w:t>数。</w:t>
      </w:r>
    </w:p>
    <w:p w14:paraId="60C4C8B9" w14:textId="77777777" w:rsidR="00A21A46" w:rsidRPr="003D62AD" w:rsidRDefault="00A21A46" w:rsidP="00A21A46">
      <w:pPr>
        <w:ind w:left="1" w:firstLineChars="202" w:firstLine="485"/>
        <w:jc w:val="left"/>
        <w:rPr>
          <w:rFonts w:asciiTheme="minorHAnsi" w:hAnsiTheme="minorHAnsi" w:cstheme="minorHAnsi"/>
          <w:color w:val="000000"/>
          <w:sz w:val="24"/>
          <w:szCs w:val="21"/>
        </w:rPr>
      </w:pPr>
      <w:r w:rsidRPr="003D62AD">
        <w:rPr>
          <w:rFonts w:asciiTheme="minorHAnsi" w:hAnsiTheme="minorHAnsi" w:cstheme="minorHAnsi"/>
          <w:color w:val="000000"/>
          <w:sz w:val="24"/>
          <w:szCs w:val="21"/>
        </w:rPr>
        <w:t>为了方便后期处理</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我们还调用</w:t>
      </w:r>
      <w:r w:rsidRPr="003D62AD">
        <w:rPr>
          <w:rFonts w:asciiTheme="minorHAnsi" w:hAnsiTheme="minorHAnsi" w:cstheme="minorHAnsi"/>
          <w:color w:val="000000"/>
          <w:sz w:val="24"/>
          <w:szCs w:val="21"/>
        </w:rPr>
        <w:t xml:space="preserve"> </w:t>
      </w:r>
      <w:proofErr w:type="spellStart"/>
      <w:r w:rsidRPr="003D62AD">
        <w:rPr>
          <w:rFonts w:asciiTheme="minorHAnsi" w:hAnsiTheme="minorHAnsi" w:cstheme="minorHAnsi"/>
          <w:color w:val="000000"/>
          <w:sz w:val="24"/>
          <w:szCs w:val="21"/>
        </w:rPr>
        <w:t>BufferedWriter</w:t>
      </w:r>
      <w:proofErr w:type="spellEnd"/>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与</w:t>
      </w:r>
      <w:r w:rsidRPr="003D62AD">
        <w:rPr>
          <w:rFonts w:asciiTheme="minorHAnsi" w:hAnsiTheme="minorHAnsi" w:cstheme="minorHAnsi"/>
          <w:color w:val="000000"/>
          <w:sz w:val="24"/>
          <w:szCs w:val="21"/>
        </w:rPr>
        <w:t xml:space="preserve"> </w:t>
      </w:r>
      <w:proofErr w:type="spellStart"/>
      <w:r w:rsidRPr="003D62AD">
        <w:rPr>
          <w:rFonts w:asciiTheme="minorHAnsi" w:hAnsiTheme="minorHAnsi" w:cstheme="minorHAnsi"/>
          <w:color w:val="000000"/>
          <w:sz w:val="24"/>
          <w:szCs w:val="21"/>
        </w:rPr>
        <w:t>FileWriter</w:t>
      </w:r>
      <w:proofErr w:type="spellEnd"/>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进行文件写入。我们把每日的</w:t>
      </w:r>
      <w:r w:rsidRPr="003D62AD">
        <w:rPr>
          <w:rFonts w:asciiTheme="minorHAnsi" w:hAnsiTheme="minorHAnsi" w:cstheme="minorHAnsi"/>
          <w:color w:val="000000"/>
          <w:sz w:val="24"/>
          <w:szCs w:val="21"/>
        </w:rPr>
        <w:t xml:space="preserve"> commits </w:t>
      </w:r>
      <w:r w:rsidRPr="003D62AD">
        <w:rPr>
          <w:rFonts w:asciiTheme="minorHAnsi" w:hAnsiTheme="minorHAnsi" w:cstheme="minorHAnsi"/>
          <w:color w:val="000000"/>
          <w:sz w:val="24"/>
          <w:szCs w:val="21"/>
        </w:rPr>
        <w:t>数保存为</w:t>
      </w:r>
      <w:r w:rsidRPr="003D62AD">
        <w:rPr>
          <w:rFonts w:asciiTheme="minorHAnsi" w:hAnsiTheme="minorHAnsi" w:cstheme="minorHAnsi"/>
          <w:color w:val="000000"/>
          <w:sz w:val="24"/>
          <w:szCs w:val="21"/>
        </w:rPr>
        <w:t xml:space="preserve"> txt </w:t>
      </w:r>
      <w:r w:rsidRPr="003D62AD">
        <w:rPr>
          <w:rFonts w:asciiTheme="minorHAnsi" w:hAnsiTheme="minorHAnsi" w:cstheme="minorHAnsi"/>
          <w:color w:val="000000"/>
          <w:sz w:val="24"/>
          <w:szCs w:val="21"/>
        </w:rPr>
        <w:t>文件</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这样</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每次使用数据时</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就无需等待网络连接。此外</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由于码云</w:t>
      </w:r>
      <w:r w:rsidRPr="003D62AD">
        <w:rPr>
          <w:rFonts w:asciiTheme="minorHAnsi" w:hAnsiTheme="minorHAnsi" w:cstheme="minorHAnsi"/>
          <w:color w:val="000000"/>
          <w:sz w:val="24"/>
          <w:szCs w:val="21"/>
        </w:rPr>
        <w:t xml:space="preserve"> API </w:t>
      </w:r>
      <w:r w:rsidRPr="003D62AD">
        <w:rPr>
          <w:rFonts w:asciiTheme="minorHAnsi" w:hAnsiTheme="minorHAnsi" w:cstheme="minorHAnsi"/>
          <w:color w:val="000000"/>
          <w:sz w:val="24"/>
          <w:szCs w:val="21"/>
        </w:rPr>
        <w:t>限制</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每次最多返回</w:t>
      </w:r>
      <w:r w:rsidRPr="003D62AD">
        <w:rPr>
          <w:rFonts w:asciiTheme="minorHAnsi" w:hAnsiTheme="minorHAnsi" w:cstheme="minorHAnsi"/>
          <w:color w:val="000000"/>
          <w:sz w:val="24"/>
          <w:szCs w:val="21"/>
        </w:rPr>
        <w:t xml:space="preserve"> </w:t>
      </w:r>
      <w:proofErr w:type="gramStart"/>
      <w:r w:rsidRPr="003D62AD">
        <w:rPr>
          <w:rFonts w:asciiTheme="minorHAnsi" w:hAnsiTheme="minorHAnsi" w:cstheme="minorHAnsi"/>
          <w:color w:val="000000"/>
          <w:sz w:val="24"/>
          <w:szCs w:val="21"/>
        </w:rPr>
        <w:t>100</w:t>
      </w:r>
      <w:proofErr w:type="gramEnd"/>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条</w:t>
      </w:r>
      <w:r w:rsidRPr="003D62AD">
        <w:rPr>
          <w:rFonts w:asciiTheme="minorHAnsi" w:hAnsiTheme="minorHAnsi" w:cstheme="minorHAnsi"/>
          <w:color w:val="000000"/>
          <w:sz w:val="24"/>
          <w:szCs w:val="21"/>
        </w:rPr>
        <w:t xml:space="preserve"> commits </w:t>
      </w:r>
      <w:r w:rsidRPr="003D62AD">
        <w:rPr>
          <w:rFonts w:asciiTheme="minorHAnsi" w:hAnsiTheme="minorHAnsi" w:cstheme="minorHAnsi"/>
          <w:color w:val="000000"/>
          <w:sz w:val="24"/>
          <w:szCs w:val="21"/>
        </w:rPr>
        <w:t>记录</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所以</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我们还对</w:t>
      </w:r>
      <w:r w:rsidRPr="003D62AD">
        <w:rPr>
          <w:rFonts w:asciiTheme="minorHAnsi" w:hAnsiTheme="minorHAnsi" w:cstheme="minorHAnsi"/>
          <w:color w:val="000000"/>
          <w:sz w:val="24"/>
          <w:szCs w:val="21"/>
        </w:rPr>
        <w:t xml:space="preserve">commits </w:t>
      </w:r>
      <w:r w:rsidRPr="003D62AD">
        <w:rPr>
          <w:rFonts w:asciiTheme="minorHAnsi" w:hAnsiTheme="minorHAnsi" w:cstheme="minorHAnsi"/>
          <w:color w:val="000000"/>
          <w:sz w:val="24"/>
          <w:szCs w:val="21"/>
        </w:rPr>
        <w:t>数不低于</w:t>
      </w:r>
      <w:r w:rsidRPr="003D62AD">
        <w:rPr>
          <w:rFonts w:asciiTheme="minorHAnsi" w:hAnsiTheme="minorHAnsi" w:cstheme="minorHAnsi"/>
          <w:color w:val="000000"/>
          <w:sz w:val="24"/>
          <w:szCs w:val="21"/>
        </w:rPr>
        <w:t xml:space="preserve"> 100 </w:t>
      </w:r>
      <w:r w:rsidRPr="003D62AD">
        <w:rPr>
          <w:rFonts w:asciiTheme="minorHAnsi" w:hAnsiTheme="minorHAnsi" w:cstheme="minorHAnsi"/>
          <w:color w:val="000000"/>
          <w:sz w:val="24"/>
          <w:szCs w:val="21"/>
        </w:rPr>
        <w:t>的日期进行复查</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得到真实数据文件。</w:t>
      </w:r>
    </w:p>
    <w:p w14:paraId="785558CA" w14:textId="2C575E9D" w:rsidR="00A21A46" w:rsidRPr="003D62AD" w:rsidRDefault="00A21A46" w:rsidP="00A21A46">
      <w:pPr>
        <w:ind w:left="1" w:firstLineChars="202" w:firstLine="485"/>
        <w:jc w:val="left"/>
        <w:rPr>
          <w:rFonts w:asciiTheme="minorHAnsi" w:hAnsiTheme="minorHAnsi" w:cstheme="minorHAnsi"/>
          <w:color w:val="000000"/>
          <w:sz w:val="24"/>
          <w:szCs w:val="21"/>
        </w:rPr>
      </w:pPr>
      <w:r w:rsidRPr="003D62AD">
        <w:rPr>
          <w:rFonts w:asciiTheme="minorHAnsi" w:hAnsiTheme="minorHAnsi" w:cstheme="minorHAnsi"/>
          <w:color w:val="000000"/>
          <w:sz w:val="24"/>
          <w:szCs w:val="21"/>
        </w:rPr>
        <w:t>随后</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我们调用</w:t>
      </w:r>
      <w:r w:rsidRPr="003D62AD">
        <w:rPr>
          <w:rFonts w:asciiTheme="minorHAnsi" w:hAnsiTheme="minorHAnsi" w:cstheme="minorHAnsi"/>
          <w:color w:val="000000"/>
          <w:sz w:val="24"/>
          <w:szCs w:val="21"/>
        </w:rPr>
        <w:t xml:space="preserve"> </w:t>
      </w:r>
      <w:proofErr w:type="spellStart"/>
      <w:r w:rsidRPr="003D62AD">
        <w:rPr>
          <w:rFonts w:asciiTheme="minorHAnsi" w:hAnsiTheme="minorHAnsi" w:cstheme="minorHAnsi"/>
          <w:color w:val="000000"/>
          <w:sz w:val="24"/>
          <w:szCs w:val="21"/>
        </w:rPr>
        <w:t>BufferedReader</w:t>
      </w:r>
      <w:proofErr w:type="spellEnd"/>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与</w:t>
      </w:r>
      <w:r w:rsidRPr="003D62AD">
        <w:rPr>
          <w:rFonts w:asciiTheme="minorHAnsi" w:hAnsiTheme="minorHAnsi" w:cstheme="minorHAnsi"/>
          <w:color w:val="000000"/>
          <w:sz w:val="24"/>
          <w:szCs w:val="21"/>
        </w:rPr>
        <w:t xml:space="preserve"> </w:t>
      </w:r>
      <w:proofErr w:type="spellStart"/>
      <w:r w:rsidRPr="003D62AD">
        <w:rPr>
          <w:rFonts w:asciiTheme="minorHAnsi" w:hAnsiTheme="minorHAnsi" w:cstheme="minorHAnsi"/>
          <w:color w:val="000000"/>
          <w:sz w:val="24"/>
          <w:szCs w:val="21"/>
        </w:rPr>
        <w:t>FileReader</w:t>
      </w:r>
      <w:proofErr w:type="spellEnd"/>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进行文件读取。因为数据的保存格式为</w:t>
      </w:r>
      <w:r w:rsidRPr="003D62AD">
        <w:rPr>
          <w:rFonts w:asciiTheme="minorHAnsi" w:hAnsiTheme="minorHAnsi" w:cstheme="minorHAnsi"/>
          <w:color w:val="000000"/>
          <w:sz w:val="24"/>
          <w:szCs w:val="21"/>
        </w:rPr>
        <w:t xml:space="preserve"> </w:t>
      </w:r>
      <w:proofErr w:type="spellStart"/>
      <w:r w:rsidRPr="003D62AD">
        <w:rPr>
          <w:rFonts w:asciiTheme="minorHAnsi" w:hAnsiTheme="minorHAnsi" w:cstheme="minorHAnsi"/>
          <w:color w:val="000000"/>
          <w:sz w:val="24"/>
          <w:szCs w:val="21"/>
        </w:rPr>
        <w:t>yyyyMMdd,N</w:t>
      </w:r>
      <w:proofErr w:type="spellEnd"/>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其中</w:t>
      </w:r>
      <w:r w:rsidRPr="003D62AD">
        <w:rPr>
          <w:rFonts w:asciiTheme="minorHAnsi" w:hAnsiTheme="minorHAnsi" w:cstheme="minorHAnsi"/>
          <w:color w:val="000000"/>
          <w:sz w:val="24"/>
          <w:szCs w:val="21"/>
        </w:rPr>
        <w:t xml:space="preserve"> </w:t>
      </w:r>
      <w:proofErr w:type="spellStart"/>
      <w:r w:rsidRPr="003D62AD">
        <w:rPr>
          <w:rFonts w:asciiTheme="minorHAnsi" w:hAnsiTheme="minorHAnsi" w:cstheme="minorHAnsi"/>
          <w:color w:val="000000"/>
          <w:sz w:val="24"/>
          <w:szCs w:val="21"/>
        </w:rPr>
        <w:t>yyyy</w:t>
      </w:r>
      <w:proofErr w:type="spellEnd"/>
      <w:r w:rsidRPr="003D62AD">
        <w:rPr>
          <w:rFonts w:asciiTheme="minorHAnsi" w:hAnsiTheme="minorHAnsi" w:cstheme="minorHAnsi"/>
          <w:color w:val="000000"/>
          <w:sz w:val="24"/>
          <w:szCs w:val="21"/>
        </w:rPr>
        <w:t xml:space="preserve">, MM, dd </w:t>
      </w:r>
      <w:r w:rsidRPr="003D62AD">
        <w:rPr>
          <w:rFonts w:asciiTheme="minorHAnsi" w:hAnsiTheme="minorHAnsi" w:cstheme="minorHAnsi"/>
          <w:color w:val="000000"/>
          <w:sz w:val="24"/>
          <w:szCs w:val="21"/>
        </w:rPr>
        <w:t>分别表示年、月、日</w:t>
      </w:r>
      <w:r w:rsidRPr="003D62AD">
        <w:rPr>
          <w:rFonts w:asciiTheme="minorHAnsi" w:hAnsiTheme="minorHAnsi" w:cstheme="minorHAnsi"/>
          <w:color w:val="000000"/>
          <w:sz w:val="24"/>
          <w:szCs w:val="21"/>
        </w:rPr>
        <w:t xml:space="preserve">, N </w:t>
      </w:r>
      <w:r w:rsidRPr="003D62AD">
        <w:rPr>
          <w:rFonts w:asciiTheme="minorHAnsi" w:hAnsiTheme="minorHAnsi" w:cstheme="minorHAnsi"/>
          <w:color w:val="000000"/>
          <w:sz w:val="24"/>
          <w:szCs w:val="21"/>
        </w:rPr>
        <w:t>表示日</w:t>
      </w:r>
      <w:r w:rsidRPr="003D62AD">
        <w:rPr>
          <w:rFonts w:asciiTheme="minorHAnsi" w:hAnsiTheme="minorHAnsi" w:cstheme="minorHAnsi"/>
          <w:color w:val="000000"/>
          <w:sz w:val="24"/>
          <w:szCs w:val="21"/>
        </w:rPr>
        <w:t xml:space="preserve"> commits </w:t>
      </w:r>
      <w:r w:rsidRPr="003D62AD">
        <w:rPr>
          <w:rFonts w:asciiTheme="minorHAnsi" w:hAnsiTheme="minorHAnsi" w:cstheme="minorHAnsi"/>
          <w:color w:val="000000"/>
          <w:sz w:val="24"/>
          <w:szCs w:val="21"/>
        </w:rPr>
        <w:t>数</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所以我们还使用了</w:t>
      </w:r>
      <w:r w:rsidRPr="003D62AD">
        <w:rPr>
          <w:rFonts w:asciiTheme="minorHAnsi" w:hAnsiTheme="minorHAnsi" w:cstheme="minorHAnsi"/>
          <w:color w:val="000000"/>
          <w:sz w:val="24"/>
          <w:szCs w:val="21"/>
        </w:rPr>
        <w:t xml:space="preserve"> substring </w:t>
      </w:r>
      <w:r w:rsidRPr="003D62AD">
        <w:rPr>
          <w:rFonts w:asciiTheme="minorHAnsi" w:hAnsiTheme="minorHAnsi" w:cstheme="minorHAnsi"/>
          <w:color w:val="000000"/>
          <w:sz w:val="24"/>
          <w:szCs w:val="21"/>
        </w:rPr>
        <w:t>方法</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截取出我们需要的</w:t>
      </w:r>
      <w:r w:rsidRPr="003D62AD">
        <w:rPr>
          <w:rFonts w:asciiTheme="minorHAnsi" w:hAnsiTheme="minorHAnsi" w:cstheme="minorHAnsi"/>
          <w:color w:val="000000"/>
          <w:sz w:val="24"/>
          <w:szCs w:val="21"/>
        </w:rPr>
        <w:t xml:space="preserve"> commits </w:t>
      </w:r>
      <w:r w:rsidRPr="003D62AD">
        <w:rPr>
          <w:rFonts w:asciiTheme="minorHAnsi" w:hAnsiTheme="minorHAnsi" w:cstheme="minorHAnsi"/>
          <w:color w:val="000000"/>
          <w:sz w:val="24"/>
          <w:szCs w:val="21"/>
        </w:rPr>
        <w:t>数。考虑到这些编辑器的公司都在自由美利坚</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而自由美利坚的工作日是周一至周五</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所以</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我们以一周为基本周期</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考虑周</w:t>
      </w:r>
      <w:r w:rsidRPr="003D62AD">
        <w:rPr>
          <w:rFonts w:asciiTheme="minorHAnsi" w:hAnsiTheme="minorHAnsi" w:cstheme="minorHAnsi"/>
          <w:color w:val="000000"/>
          <w:sz w:val="24"/>
          <w:szCs w:val="21"/>
        </w:rPr>
        <w:t xml:space="preserve"> commits </w:t>
      </w:r>
      <w:r w:rsidRPr="003D62AD">
        <w:rPr>
          <w:rFonts w:asciiTheme="minorHAnsi" w:hAnsiTheme="minorHAnsi" w:cstheme="minorHAnsi"/>
          <w:color w:val="000000"/>
          <w:sz w:val="24"/>
          <w:szCs w:val="21"/>
        </w:rPr>
        <w:t>数。我们使用</w:t>
      </w:r>
      <w:r w:rsidRPr="003D62AD">
        <w:rPr>
          <w:rFonts w:asciiTheme="minorHAnsi" w:hAnsiTheme="minorHAnsi" w:cstheme="minorHAnsi"/>
          <w:color w:val="000000"/>
          <w:sz w:val="24"/>
          <w:szCs w:val="21"/>
        </w:rPr>
        <w:t xml:space="preserve"> </w:t>
      </w:r>
      <w:proofErr w:type="spellStart"/>
      <w:r w:rsidRPr="003D62AD">
        <w:rPr>
          <w:rFonts w:asciiTheme="minorHAnsi" w:hAnsiTheme="minorHAnsi" w:cstheme="minorHAnsi"/>
          <w:color w:val="000000"/>
          <w:sz w:val="24"/>
          <w:szCs w:val="21"/>
        </w:rPr>
        <w:t>DescriptiveStatistics</w:t>
      </w:r>
      <w:proofErr w:type="spellEnd"/>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进行数理统计</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节约我们写计算均值、标准差、分位数等方法的时间。通过</w:t>
      </w:r>
      <w:r w:rsidRPr="003D62AD">
        <w:rPr>
          <w:rFonts w:asciiTheme="minorHAnsi" w:hAnsiTheme="minorHAnsi" w:cstheme="minorHAnsi"/>
          <w:color w:val="000000"/>
          <w:sz w:val="24"/>
          <w:szCs w:val="21"/>
        </w:rPr>
        <w:t xml:space="preserve"> </w:t>
      </w:r>
      <w:proofErr w:type="spellStart"/>
      <w:r w:rsidRPr="003D62AD">
        <w:rPr>
          <w:rFonts w:asciiTheme="minorHAnsi" w:hAnsiTheme="minorHAnsi" w:cstheme="minorHAnsi"/>
          <w:color w:val="000000"/>
          <w:sz w:val="24"/>
          <w:szCs w:val="21"/>
        </w:rPr>
        <w:t>TDistribution</w:t>
      </w:r>
      <w:proofErr w:type="spellEnd"/>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与假设检验的方法</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我们得到了如下结果。</w:t>
      </w:r>
    </w:p>
    <w:p w14:paraId="2ED579B0" w14:textId="1D3D63AB" w:rsidR="00BA27C3" w:rsidRPr="001F2418" w:rsidRDefault="00BA27C3" w:rsidP="001F2418"/>
    <w:p w14:paraId="13C26E97" w14:textId="77777777" w:rsidR="001F2418" w:rsidRPr="001F2418" w:rsidRDefault="001F2418" w:rsidP="001F2418">
      <w:pPr>
        <w:rPr>
          <w:rFonts w:ascii="Consolas" w:hAnsi="Consolas"/>
          <w:sz w:val="18"/>
          <w:szCs w:val="18"/>
        </w:rPr>
      </w:pPr>
      <w:r w:rsidRPr="001F2418">
        <w:rPr>
          <w:rFonts w:ascii="Consolas" w:hAnsi="Consolas"/>
          <w:sz w:val="18"/>
          <w:szCs w:val="18"/>
        </w:rPr>
        <w:t>atom:</w:t>
      </w:r>
    </w:p>
    <w:p w14:paraId="2519562C" w14:textId="77777777" w:rsidR="001F2418" w:rsidRPr="001F2418" w:rsidRDefault="001F2418" w:rsidP="001F2418">
      <w:pPr>
        <w:rPr>
          <w:rFonts w:ascii="Consolas" w:hAnsi="Consolas"/>
          <w:sz w:val="18"/>
          <w:szCs w:val="18"/>
        </w:rPr>
      </w:pPr>
    </w:p>
    <w:p w14:paraId="580B9C1E" w14:textId="77777777" w:rsidR="001F2418" w:rsidRPr="001F2418" w:rsidRDefault="001F2418" w:rsidP="001F2418">
      <w:pPr>
        <w:rPr>
          <w:rFonts w:ascii="Consolas" w:hAnsi="Consolas"/>
          <w:sz w:val="18"/>
          <w:szCs w:val="18"/>
        </w:rPr>
      </w:pPr>
      <w:r w:rsidRPr="001F2418">
        <w:rPr>
          <w:rFonts w:ascii="Consolas" w:hAnsi="Consolas"/>
          <w:sz w:val="18"/>
          <w:szCs w:val="18"/>
        </w:rPr>
        <w:t>Before COVID-19:</w:t>
      </w:r>
    </w:p>
    <w:p w14:paraId="50710556" w14:textId="77777777" w:rsidR="001F2418" w:rsidRPr="001F2418" w:rsidRDefault="001F2418" w:rsidP="001F2418">
      <w:pPr>
        <w:rPr>
          <w:rFonts w:ascii="Consolas" w:hAnsi="Consolas"/>
          <w:sz w:val="18"/>
          <w:szCs w:val="18"/>
        </w:rPr>
      </w:pPr>
      <w:r w:rsidRPr="001F2418">
        <w:rPr>
          <w:rFonts w:ascii="Consolas" w:hAnsi="Consolas"/>
          <w:sz w:val="18"/>
          <w:szCs w:val="18"/>
        </w:rPr>
        <w:lastRenderedPageBreak/>
        <w:t>mean: 7.2</w:t>
      </w:r>
    </w:p>
    <w:p w14:paraId="1AE6974D" w14:textId="77777777" w:rsidR="001F2418" w:rsidRPr="001F2418" w:rsidRDefault="001F2418" w:rsidP="001F2418">
      <w:pPr>
        <w:rPr>
          <w:rFonts w:ascii="Consolas" w:hAnsi="Consolas"/>
          <w:sz w:val="18"/>
          <w:szCs w:val="18"/>
        </w:rPr>
      </w:pPr>
      <w:r w:rsidRPr="001F2418">
        <w:rPr>
          <w:rFonts w:ascii="Consolas" w:hAnsi="Consolas"/>
          <w:sz w:val="18"/>
          <w:szCs w:val="18"/>
        </w:rPr>
        <w:t>standard deviation: 6.67753500059794</w:t>
      </w:r>
    </w:p>
    <w:p w14:paraId="1B471D65" w14:textId="77777777" w:rsidR="001F2418" w:rsidRPr="001F2418" w:rsidRDefault="001F2418" w:rsidP="001F2418">
      <w:pPr>
        <w:rPr>
          <w:rFonts w:ascii="Consolas" w:hAnsi="Consolas"/>
          <w:sz w:val="18"/>
          <w:szCs w:val="18"/>
        </w:rPr>
      </w:pPr>
    </w:p>
    <w:p w14:paraId="123F7CEB" w14:textId="77777777" w:rsidR="001F2418" w:rsidRPr="001F2418" w:rsidRDefault="001F2418" w:rsidP="001F2418">
      <w:pPr>
        <w:rPr>
          <w:rFonts w:ascii="Consolas" w:hAnsi="Consolas"/>
          <w:sz w:val="18"/>
          <w:szCs w:val="18"/>
        </w:rPr>
      </w:pPr>
      <w:r w:rsidRPr="001F2418">
        <w:rPr>
          <w:rFonts w:ascii="Consolas" w:hAnsi="Consolas"/>
          <w:sz w:val="18"/>
          <w:szCs w:val="18"/>
        </w:rPr>
        <w:t>After COVID-19:</w:t>
      </w:r>
    </w:p>
    <w:p w14:paraId="28A7F2F4" w14:textId="77777777" w:rsidR="001F2418" w:rsidRPr="001F2418" w:rsidRDefault="001F2418" w:rsidP="001F2418">
      <w:pPr>
        <w:rPr>
          <w:rFonts w:ascii="Consolas" w:hAnsi="Consolas"/>
          <w:sz w:val="18"/>
          <w:szCs w:val="18"/>
        </w:rPr>
      </w:pPr>
      <w:r w:rsidRPr="001F2418">
        <w:rPr>
          <w:rFonts w:ascii="Consolas" w:hAnsi="Consolas"/>
          <w:sz w:val="18"/>
          <w:szCs w:val="18"/>
        </w:rPr>
        <w:t>mean: 6.15</w:t>
      </w:r>
    </w:p>
    <w:p w14:paraId="4E203B3A" w14:textId="77777777" w:rsidR="001F2418" w:rsidRPr="001F2418" w:rsidRDefault="001F2418" w:rsidP="001F2418">
      <w:pPr>
        <w:rPr>
          <w:rFonts w:ascii="Consolas" w:hAnsi="Consolas"/>
          <w:sz w:val="18"/>
          <w:szCs w:val="18"/>
        </w:rPr>
      </w:pPr>
      <w:r w:rsidRPr="001F2418">
        <w:rPr>
          <w:rFonts w:ascii="Consolas" w:hAnsi="Consolas"/>
          <w:sz w:val="18"/>
          <w:szCs w:val="18"/>
        </w:rPr>
        <w:t>standard deviation: 6.761150633933313</w:t>
      </w:r>
    </w:p>
    <w:p w14:paraId="458D0FF0" w14:textId="77777777" w:rsidR="001F2418" w:rsidRPr="001F2418" w:rsidRDefault="001F2418" w:rsidP="001F2418">
      <w:pPr>
        <w:rPr>
          <w:rFonts w:ascii="Consolas" w:hAnsi="Consolas"/>
          <w:sz w:val="18"/>
          <w:szCs w:val="18"/>
        </w:rPr>
      </w:pPr>
    </w:p>
    <w:p w14:paraId="4FA94B4B" w14:textId="77777777" w:rsidR="001F2418" w:rsidRPr="001F2418" w:rsidRDefault="001F2418" w:rsidP="001F2418">
      <w:pPr>
        <w:rPr>
          <w:rFonts w:ascii="Consolas" w:hAnsi="Consolas"/>
          <w:sz w:val="18"/>
          <w:szCs w:val="18"/>
        </w:rPr>
      </w:pPr>
      <w:r w:rsidRPr="001F2418">
        <w:rPr>
          <w:rFonts w:ascii="Consolas" w:hAnsi="Consolas"/>
          <w:sz w:val="18"/>
          <w:szCs w:val="18"/>
        </w:rPr>
        <w:t>(</w:t>
      </w:r>
      <w:proofErr w:type="spellStart"/>
      <w:r w:rsidRPr="001F2418">
        <w:rPr>
          <w:rFonts w:ascii="Consolas" w:hAnsi="Consolas"/>
          <w:sz w:val="18"/>
          <w:szCs w:val="18"/>
        </w:rPr>
        <w:t>y^bar</w:t>
      </w:r>
      <w:proofErr w:type="spellEnd"/>
      <w:r w:rsidRPr="001F2418">
        <w:rPr>
          <w:rFonts w:ascii="Consolas" w:hAnsi="Consolas"/>
          <w:sz w:val="18"/>
          <w:szCs w:val="18"/>
        </w:rPr>
        <w:t xml:space="preserve"> - </w:t>
      </w:r>
      <w:proofErr w:type="spellStart"/>
      <w:r w:rsidRPr="001F2418">
        <w:rPr>
          <w:rFonts w:ascii="Consolas" w:hAnsi="Consolas"/>
          <w:sz w:val="18"/>
          <w:szCs w:val="18"/>
        </w:rPr>
        <w:t>x^bar</w:t>
      </w:r>
      <w:proofErr w:type="spellEnd"/>
      <w:r w:rsidRPr="001F2418">
        <w:rPr>
          <w:rFonts w:ascii="Consolas" w:hAnsi="Consolas"/>
          <w:sz w:val="18"/>
          <w:szCs w:val="18"/>
        </w:rPr>
        <w:t xml:space="preserve"> - mu_2 + mu_1)/s0 is </w:t>
      </w:r>
      <w:proofErr w:type="gramStart"/>
      <w:r w:rsidRPr="001F2418">
        <w:rPr>
          <w:rFonts w:ascii="Consolas" w:hAnsi="Consolas"/>
          <w:sz w:val="18"/>
          <w:szCs w:val="18"/>
        </w:rPr>
        <w:t>approximately t-distributed</w:t>
      </w:r>
      <w:proofErr w:type="gramEnd"/>
      <w:r w:rsidRPr="001F2418">
        <w:rPr>
          <w:rFonts w:ascii="Consolas" w:hAnsi="Consolas"/>
          <w:sz w:val="18"/>
          <w:szCs w:val="18"/>
        </w:rPr>
        <w:t>.</w:t>
      </w:r>
    </w:p>
    <w:p w14:paraId="2CBA65AC" w14:textId="77777777" w:rsidR="001F2418" w:rsidRPr="001F2418" w:rsidRDefault="001F2418" w:rsidP="001F2418">
      <w:pPr>
        <w:rPr>
          <w:rFonts w:ascii="Consolas" w:hAnsi="Consolas"/>
          <w:sz w:val="18"/>
          <w:szCs w:val="18"/>
        </w:rPr>
      </w:pPr>
    </w:p>
    <w:p w14:paraId="05DB40C5" w14:textId="77777777" w:rsidR="001F2418" w:rsidRPr="001F2418" w:rsidRDefault="001F2418" w:rsidP="001F2418">
      <w:pPr>
        <w:rPr>
          <w:rFonts w:ascii="Consolas" w:hAnsi="Consolas"/>
          <w:sz w:val="18"/>
          <w:szCs w:val="18"/>
        </w:rPr>
      </w:pPr>
      <w:r w:rsidRPr="001F2418">
        <w:rPr>
          <w:rFonts w:ascii="Consolas" w:hAnsi="Consolas"/>
          <w:sz w:val="18"/>
          <w:szCs w:val="18"/>
        </w:rPr>
        <w:t>s0 = 2.1248838977570914</w:t>
      </w:r>
    </w:p>
    <w:p w14:paraId="47506B68" w14:textId="77777777" w:rsidR="001F2418" w:rsidRPr="001F2418" w:rsidRDefault="001F2418" w:rsidP="001F2418">
      <w:pPr>
        <w:rPr>
          <w:rFonts w:ascii="Consolas" w:hAnsi="Consolas"/>
          <w:sz w:val="18"/>
          <w:szCs w:val="18"/>
        </w:rPr>
      </w:pPr>
      <w:r w:rsidRPr="001F2418">
        <w:rPr>
          <w:rFonts w:ascii="Consolas" w:hAnsi="Consolas"/>
          <w:sz w:val="18"/>
          <w:szCs w:val="18"/>
        </w:rPr>
        <w:t>degree of freedom = 38</w:t>
      </w:r>
    </w:p>
    <w:p w14:paraId="73354434" w14:textId="77777777" w:rsidR="001F2418" w:rsidRPr="001F2418" w:rsidRDefault="001F2418" w:rsidP="001F2418">
      <w:pPr>
        <w:rPr>
          <w:rFonts w:ascii="Consolas" w:hAnsi="Consolas"/>
          <w:sz w:val="18"/>
          <w:szCs w:val="18"/>
        </w:rPr>
      </w:pPr>
    </w:p>
    <w:p w14:paraId="5D866D69" w14:textId="77777777" w:rsidR="001F2418" w:rsidRPr="001F2418" w:rsidRDefault="001F2418" w:rsidP="001F2418">
      <w:pPr>
        <w:rPr>
          <w:rFonts w:ascii="Consolas" w:hAnsi="Consolas"/>
          <w:sz w:val="18"/>
          <w:szCs w:val="18"/>
        </w:rPr>
      </w:pPr>
      <w:r w:rsidRPr="001F2418">
        <w:rPr>
          <w:rFonts w:ascii="Consolas" w:hAnsi="Consolas"/>
          <w:sz w:val="18"/>
          <w:szCs w:val="18"/>
        </w:rPr>
        <w:t>alpha = 0.05</w:t>
      </w:r>
    </w:p>
    <w:p w14:paraId="09202BFD" w14:textId="77777777" w:rsidR="001F2418" w:rsidRPr="001F2418" w:rsidRDefault="001F2418" w:rsidP="001F2418">
      <w:pPr>
        <w:rPr>
          <w:rFonts w:ascii="Consolas" w:hAnsi="Consolas"/>
          <w:sz w:val="18"/>
          <w:szCs w:val="18"/>
        </w:rPr>
      </w:pPr>
      <w:proofErr w:type="spellStart"/>
      <w:r w:rsidRPr="001F2418">
        <w:rPr>
          <w:rFonts w:ascii="Consolas" w:hAnsi="Consolas"/>
          <w:sz w:val="18"/>
          <w:szCs w:val="18"/>
        </w:rPr>
        <w:t>t_alpha</w:t>
      </w:r>
      <w:proofErr w:type="spellEnd"/>
      <w:r w:rsidRPr="001F2418">
        <w:rPr>
          <w:rFonts w:ascii="Consolas" w:hAnsi="Consolas"/>
          <w:sz w:val="18"/>
          <w:szCs w:val="18"/>
        </w:rPr>
        <w:t xml:space="preserve"> = -1.685954460167519</w:t>
      </w:r>
    </w:p>
    <w:p w14:paraId="32445065" w14:textId="77777777" w:rsidR="001F2418" w:rsidRPr="001F2418" w:rsidRDefault="001F2418" w:rsidP="001F2418">
      <w:pPr>
        <w:rPr>
          <w:rFonts w:ascii="Consolas" w:hAnsi="Consolas"/>
          <w:sz w:val="18"/>
          <w:szCs w:val="18"/>
        </w:rPr>
      </w:pPr>
      <w:r w:rsidRPr="001F2418">
        <w:rPr>
          <w:rFonts w:ascii="Consolas" w:hAnsi="Consolas"/>
          <w:sz w:val="18"/>
          <w:szCs w:val="18"/>
        </w:rPr>
        <w:t>t = -0.49414464531842</w:t>
      </w:r>
    </w:p>
    <w:p w14:paraId="01CCF11C" w14:textId="77777777" w:rsidR="001F2418" w:rsidRPr="001F2418" w:rsidRDefault="001F2418" w:rsidP="001F2418">
      <w:pPr>
        <w:rPr>
          <w:rFonts w:ascii="Consolas" w:hAnsi="Consolas"/>
          <w:sz w:val="18"/>
          <w:szCs w:val="18"/>
        </w:rPr>
      </w:pPr>
    </w:p>
    <w:p w14:paraId="2E4A7E6A" w14:textId="77777777" w:rsidR="001F2418" w:rsidRPr="001F2418" w:rsidRDefault="001F2418" w:rsidP="001F2418">
      <w:pPr>
        <w:rPr>
          <w:rFonts w:ascii="Consolas" w:hAnsi="Consolas"/>
          <w:sz w:val="18"/>
          <w:szCs w:val="18"/>
        </w:rPr>
      </w:pPr>
      <w:r w:rsidRPr="001F2418">
        <w:rPr>
          <w:rFonts w:ascii="Consolas" w:hAnsi="Consolas"/>
          <w:sz w:val="18"/>
          <w:szCs w:val="18"/>
        </w:rPr>
        <w:t xml:space="preserve">It can </w:t>
      </w:r>
      <w:proofErr w:type="gramStart"/>
      <w:r w:rsidRPr="001F2418">
        <w:rPr>
          <w:rFonts w:ascii="Consolas" w:hAnsi="Consolas"/>
          <w:sz w:val="18"/>
          <w:szCs w:val="18"/>
        </w:rPr>
        <w:t>be drawn</w:t>
      </w:r>
      <w:proofErr w:type="gramEnd"/>
      <w:r w:rsidRPr="001F2418">
        <w:rPr>
          <w:rFonts w:ascii="Consolas" w:hAnsi="Consolas"/>
          <w:sz w:val="18"/>
          <w:szCs w:val="18"/>
        </w:rPr>
        <w:t xml:space="preserve"> that </w:t>
      </w:r>
      <w:proofErr w:type="spellStart"/>
      <w:r w:rsidRPr="001F2418">
        <w:rPr>
          <w:rFonts w:ascii="Consolas" w:hAnsi="Consolas"/>
          <w:sz w:val="18"/>
          <w:szCs w:val="18"/>
        </w:rPr>
        <w:t>after_mean</w:t>
      </w:r>
      <w:proofErr w:type="spellEnd"/>
      <w:r w:rsidRPr="001F2418">
        <w:rPr>
          <w:rFonts w:ascii="Consolas" w:hAnsi="Consolas"/>
          <w:sz w:val="18"/>
          <w:szCs w:val="18"/>
        </w:rPr>
        <w:t xml:space="preserve"> &gt;= </w:t>
      </w:r>
      <w:proofErr w:type="spellStart"/>
      <w:r w:rsidRPr="001F2418">
        <w:rPr>
          <w:rFonts w:ascii="Consolas" w:hAnsi="Consolas"/>
          <w:sz w:val="18"/>
          <w:szCs w:val="18"/>
        </w:rPr>
        <w:t>before_mean</w:t>
      </w:r>
      <w:proofErr w:type="spellEnd"/>
      <w:r w:rsidRPr="001F2418">
        <w:rPr>
          <w:rFonts w:ascii="Consolas" w:hAnsi="Consolas"/>
          <w:sz w:val="18"/>
          <w:szCs w:val="18"/>
        </w:rPr>
        <w:t>.</w:t>
      </w:r>
    </w:p>
    <w:p w14:paraId="7AE067AC" w14:textId="77777777" w:rsidR="001F2418" w:rsidRPr="001F2418" w:rsidRDefault="001F2418" w:rsidP="001F2418">
      <w:pPr>
        <w:rPr>
          <w:rFonts w:ascii="Consolas" w:hAnsi="Consolas"/>
          <w:sz w:val="18"/>
          <w:szCs w:val="18"/>
        </w:rPr>
      </w:pPr>
    </w:p>
    <w:p w14:paraId="0DF6270D" w14:textId="77777777" w:rsidR="001F2418" w:rsidRPr="001F2418" w:rsidRDefault="001F2418" w:rsidP="001F2418">
      <w:pPr>
        <w:rPr>
          <w:rFonts w:ascii="Consolas" w:hAnsi="Consolas"/>
          <w:sz w:val="18"/>
          <w:szCs w:val="18"/>
        </w:rPr>
      </w:pPr>
      <w:r w:rsidRPr="001F2418">
        <w:rPr>
          <w:rFonts w:ascii="Consolas" w:hAnsi="Consolas"/>
          <w:sz w:val="18"/>
          <w:szCs w:val="18"/>
        </w:rPr>
        <w:t>================</w:t>
      </w:r>
    </w:p>
    <w:p w14:paraId="3744D10D" w14:textId="77777777" w:rsidR="001F2418" w:rsidRPr="001F2418" w:rsidRDefault="001F2418" w:rsidP="001F2418">
      <w:pPr>
        <w:rPr>
          <w:rFonts w:ascii="Consolas" w:hAnsi="Consolas"/>
          <w:sz w:val="18"/>
          <w:szCs w:val="18"/>
        </w:rPr>
      </w:pPr>
    </w:p>
    <w:p w14:paraId="6614A375" w14:textId="77777777" w:rsidR="001F2418" w:rsidRPr="001F2418" w:rsidRDefault="001F2418" w:rsidP="001F2418">
      <w:pPr>
        <w:rPr>
          <w:rFonts w:ascii="Consolas" w:hAnsi="Consolas"/>
          <w:sz w:val="18"/>
          <w:szCs w:val="18"/>
        </w:rPr>
      </w:pPr>
      <w:r w:rsidRPr="001F2418">
        <w:rPr>
          <w:rFonts w:ascii="Consolas" w:hAnsi="Consolas"/>
          <w:sz w:val="18"/>
          <w:szCs w:val="18"/>
        </w:rPr>
        <w:t>brackets:</w:t>
      </w:r>
    </w:p>
    <w:p w14:paraId="40CFA123" w14:textId="77777777" w:rsidR="001F2418" w:rsidRPr="001F2418" w:rsidRDefault="001F2418" w:rsidP="001F2418">
      <w:pPr>
        <w:rPr>
          <w:rFonts w:ascii="Consolas" w:hAnsi="Consolas"/>
          <w:sz w:val="18"/>
          <w:szCs w:val="18"/>
        </w:rPr>
      </w:pPr>
    </w:p>
    <w:p w14:paraId="78658930" w14:textId="77777777" w:rsidR="001F2418" w:rsidRPr="001F2418" w:rsidRDefault="001F2418" w:rsidP="001F2418">
      <w:pPr>
        <w:rPr>
          <w:rFonts w:ascii="Consolas" w:hAnsi="Consolas"/>
          <w:sz w:val="18"/>
          <w:szCs w:val="18"/>
        </w:rPr>
      </w:pPr>
      <w:r w:rsidRPr="001F2418">
        <w:rPr>
          <w:rFonts w:ascii="Consolas" w:hAnsi="Consolas"/>
          <w:sz w:val="18"/>
          <w:szCs w:val="18"/>
        </w:rPr>
        <w:t>Before COVID-19:</w:t>
      </w:r>
    </w:p>
    <w:p w14:paraId="6A4CEF98" w14:textId="77777777" w:rsidR="001F2418" w:rsidRPr="001F2418" w:rsidRDefault="001F2418" w:rsidP="001F2418">
      <w:pPr>
        <w:rPr>
          <w:rFonts w:ascii="Consolas" w:hAnsi="Consolas"/>
          <w:sz w:val="18"/>
          <w:szCs w:val="18"/>
        </w:rPr>
      </w:pPr>
      <w:r w:rsidRPr="001F2418">
        <w:rPr>
          <w:rFonts w:ascii="Consolas" w:hAnsi="Consolas"/>
          <w:sz w:val="18"/>
          <w:szCs w:val="18"/>
        </w:rPr>
        <w:t>mean: 0.9500000000000002</w:t>
      </w:r>
    </w:p>
    <w:p w14:paraId="24908F7C" w14:textId="77777777" w:rsidR="001F2418" w:rsidRPr="001F2418" w:rsidRDefault="001F2418" w:rsidP="001F2418">
      <w:pPr>
        <w:rPr>
          <w:rFonts w:ascii="Consolas" w:hAnsi="Consolas"/>
          <w:sz w:val="18"/>
          <w:szCs w:val="18"/>
        </w:rPr>
      </w:pPr>
      <w:r w:rsidRPr="001F2418">
        <w:rPr>
          <w:rFonts w:ascii="Consolas" w:hAnsi="Consolas"/>
          <w:sz w:val="18"/>
          <w:szCs w:val="18"/>
        </w:rPr>
        <w:t>standard deviation: 2.0894471693929506</w:t>
      </w:r>
    </w:p>
    <w:p w14:paraId="58DD45C9" w14:textId="77777777" w:rsidR="001F2418" w:rsidRPr="001F2418" w:rsidRDefault="001F2418" w:rsidP="001F2418">
      <w:pPr>
        <w:rPr>
          <w:rFonts w:ascii="Consolas" w:hAnsi="Consolas"/>
          <w:sz w:val="18"/>
          <w:szCs w:val="18"/>
        </w:rPr>
      </w:pPr>
    </w:p>
    <w:p w14:paraId="3BCB23A2" w14:textId="77777777" w:rsidR="001F2418" w:rsidRPr="001F2418" w:rsidRDefault="001F2418" w:rsidP="001F2418">
      <w:pPr>
        <w:rPr>
          <w:rFonts w:ascii="Consolas" w:hAnsi="Consolas"/>
          <w:sz w:val="18"/>
          <w:szCs w:val="18"/>
        </w:rPr>
      </w:pPr>
      <w:r w:rsidRPr="001F2418">
        <w:rPr>
          <w:rFonts w:ascii="Consolas" w:hAnsi="Consolas"/>
          <w:sz w:val="18"/>
          <w:szCs w:val="18"/>
        </w:rPr>
        <w:t>After COVID-19:</w:t>
      </w:r>
    </w:p>
    <w:p w14:paraId="7B22E21A" w14:textId="77777777" w:rsidR="001F2418" w:rsidRPr="001F2418" w:rsidRDefault="001F2418" w:rsidP="001F2418">
      <w:pPr>
        <w:rPr>
          <w:rFonts w:ascii="Consolas" w:hAnsi="Consolas"/>
          <w:sz w:val="18"/>
          <w:szCs w:val="18"/>
        </w:rPr>
      </w:pPr>
      <w:r w:rsidRPr="001F2418">
        <w:rPr>
          <w:rFonts w:ascii="Consolas" w:hAnsi="Consolas"/>
          <w:sz w:val="18"/>
          <w:szCs w:val="18"/>
        </w:rPr>
        <w:t>mean: 2.85</w:t>
      </w:r>
    </w:p>
    <w:p w14:paraId="04490100" w14:textId="77777777" w:rsidR="001F2418" w:rsidRPr="001F2418" w:rsidRDefault="001F2418" w:rsidP="001F2418">
      <w:pPr>
        <w:rPr>
          <w:rFonts w:ascii="Consolas" w:hAnsi="Consolas"/>
          <w:sz w:val="18"/>
          <w:szCs w:val="18"/>
        </w:rPr>
      </w:pPr>
      <w:r w:rsidRPr="001F2418">
        <w:rPr>
          <w:rFonts w:ascii="Consolas" w:hAnsi="Consolas"/>
          <w:sz w:val="18"/>
          <w:szCs w:val="18"/>
        </w:rPr>
        <w:t>standard deviation: 5.274317117185084</w:t>
      </w:r>
    </w:p>
    <w:p w14:paraId="7FB812B8" w14:textId="77777777" w:rsidR="001F2418" w:rsidRPr="001F2418" w:rsidRDefault="001F2418" w:rsidP="001F2418">
      <w:pPr>
        <w:rPr>
          <w:rFonts w:ascii="Consolas" w:hAnsi="Consolas"/>
          <w:sz w:val="18"/>
          <w:szCs w:val="18"/>
        </w:rPr>
      </w:pPr>
    </w:p>
    <w:p w14:paraId="53B3261D" w14:textId="77777777" w:rsidR="001F2418" w:rsidRPr="001F2418" w:rsidRDefault="001F2418" w:rsidP="001F2418">
      <w:pPr>
        <w:rPr>
          <w:rFonts w:ascii="Consolas" w:hAnsi="Consolas"/>
          <w:sz w:val="18"/>
          <w:szCs w:val="18"/>
        </w:rPr>
      </w:pPr>
      <w:r w:rsidRPr="001F2418">
        <w:rPr>
          <w:rFonts w:ascii="Consolas" w:hAnsi="Consolas"/>
          <w:sz w:val="18"/>
          <w:szCs w:val="18"/>
        </w:rPr>
        <w:t>(</w:t>
      </w:r>
      <w:proofErr w:type="spellStart"/>
      <w:r w:rsidRPr="001F2418">
        <w:rPr>
          <w:rFonts w:ascii="Consolas" w:hAnsi="Consolas"/>
          <w:sz w:val="18"/>
          <w:szCs w:val="18"/>
        </w:rPr>
        <w:t>y^bar</w:t>
      </w:r>
      <w:proofErr w:type="spellEnd"/>
      <w:r w:rsidRPr="001F2418">
        <w:rPr>
          <w:rFonts w:ascii="Consolas" w:hAnsi="Consolas"/>
          <w:sz w:val="18"/>
          <w:szCs w:val="18"/>
        </w:rPr>
        <w:t xml:space="preserve"> - </w:t>
      </w:r>
      <w:proofErr w:type="spellStart"/>
      <w:r w:rsidRPr="001F2418">
        <w:rPr>
          <w:rFonts w:ascii="Consolas" w:hAnsi="Consolas"/>
          <w:sz w:val="18"/>
          <w:szCs w:val="18"/>
        </w:rPr>
        <w:t>x^bar</w:t>
      </w:r>
      <w:proofErr w:type="spellEnd"/>
      <w:r w:rsidRPr="001F2418">
        <w:rPr>
          <w:rFonts w:ascii="Consolas" w:hAnsi="Consolas"/>
          <w:sz w:val="18"/>
          <w:szCs w:val="18"/>
        </w:rPr>
        <w:t xml:space="preserve"> - mu_2 + mu_1)/s0 is </w:t>
      </w:r>
      <w:proofErr w:type="gramStart"/>
      <w:r w:rsidRPr="001F2418">
        <w:rPr>
          <w:rFonts w:ascii="Consolas" w:hAnsi="Consolas"/>
          <w:sz w:val="18"/>
          <w:szCs w:val="18"/>
        </w:rPr>
        <w:t>approximately t-distributed</w:t>
      </w:r>
      <w:proofErr w:type="gramEnd"/>
      <w:r w:rsidRPr="001F2418">
        <w:rPr>
          <w:rFonts w:ascii="Consolas" w:hAnsi="Consolas"/>
          <w:sz w:val="18"/>
          <w:szCs w:val="18"/>
        </w:rPr>
        <w:t>.</w:t>
      </w:r>
    </w:p>
    <w:p w14:paraId="1AC9F763" w14:textId="77777777" w:rsidR="001F2418" w:rsidRPr="001F2418" w:rsidRDefault="001F2418" w:rsidP="001F2418">
      <w:pPr>
        <w:rPr>
          <w:rFonts w:ascii="Consolas" w:hAnsi="Consolas"/>
          <w:sz w:val="18"/>
          <w:szCs w:val="18"/>
        </w:rPr>
      </w:pPr>
    </w:p>
    <w:p w14:paraId="51244411" w14:textId="77777777" w:rsidR="001F2418" w:rsidRPr="001F2418" w:rsidRDefault="001F2418" w:rsidP="001F2418">
      <w:pPr>
        <w:rPr>
          <w:rFonts w:ascii="Consolas" w:hAnsi="Consolas"/>
          <w:sz w:val="18"/>
          <w:szCs w:val="18"/>
        </w:rPr>
      </w:pPr>
      <w:r w:rsidRPr="001F2418">
        <w:rPr>
          <w:rFonts w:ascii="Consolas" w:hAnsi="Consolas"/>
          <w:sz w:val="18"/>
          <w:szCs w:val="18"/>
        </w:rPr>
        <w:t>s0 = 1.2685466196856108</w:t>
      </w:r>
    </w:p>
    <w:p w14:paraId="7754155E" w14:textId="77777777" w:rsidR="001F2418" w:rsidRPr="001F2418" w:rsidRDefault="001F2418" w:rsidP="001F2418">
      <w:pPr>
        <w:rPr>
          <w:rFonts w:ascii="Consolas" w:hAnsi="Consolas"/>
          <w:sz w:val="18"/>
          <w:szCs w:val="18"/>
        </w:rPr>
      </w:pPr>
      <w:r w:rsidRPr="001F2418">
        <w:rPr>
          <w:rFonts w:ascii="Consolas" w:hAnsi="Consolas"/>
          <w:sz w:val="18"/>
          <w:szCs w:val="18"/>
        </w:rPr>
        <w:t>degree of freedom = 25</w:t>
      </w:r>
    </w:p>
    <w:p w14:paraId="6FC4A524" w14:textId="77777777" w:rsidR="001F2418" w:rsidRPr="001F2418" w:rsidRDefault="001F2418" w:rsidP="001F2418">
      <w:pPr>
        <w:rPr>
          <w:rFonts w:ascii="Consolas" w:hAnsi="Consolas"/>
          <w:sz w:val="18"/>
          <w:szCs w:val="18"/>
        </w:rPr>
      </w:pPr>
    </w:p>
    <w:p w14:paraId="660048CB" w14:textId="77777777" w:rsidR="001F2418" w:rsidRPr="001F2418" w:rsidRDefault="001F2418" w:rsidP="001F2418">
      <w:pPr>
        <w:rPr>
          <w:rFonts w:ascii="Consolas" w:hAnsi="Consolas"/>
          <w:sz w:val="18"/>
          <w:szCs w:val="18"/>
        </w:rPr>
      </w:pPr>
      <w:r w:rsidRPr="001F2418">
        <w:rPr>
          <w:rFonts w:ascii="Consolas" w:hAnsi="Consolas"/>
          <w:sz w:val="18"/>
          <w:szCs w:val="18"/>
        </w:rPr>
        <w:t>alpha = 0.05</w:t>
      </w:r>
    </w:p>
    <w:p w14:paraId="33F5712F" w14:textId="77777777" w:rsidR="001F2418" w:rsidRPr="001F2418" w:rsidRDefault="001F2418" w:rsidP="001F2418">
      <w:pPr>
        <w:rPr>
          <w:rFonts w:ascii="Consolas" w:hAnsi="Consolas"/>
          <w:sz w:val="18"/>
          <w:szCs w:val="18"/>
        </w:rPr>
      </w:pPr>
      <w:proofErr w:type="spellStart"/>
      <w:r w:rsidRPr="001F2418">
        <w:rPr>
          <w:rFonts w:ascii="Consolas" w:hAnsi="Consolas"/>
          <w:sz w:val="18"/>
          <w:szCs w:val="18"/>
        </w:rPr>
        <w:t>t_alpha</w:t>
      </w:r>
      <w:proofErr w:type="spellEnd"/>
      <w:r w:rsidRPr="001F2418">
        <w:rPr>
          <w:rFonts w:ascii="Consolas" w:hAnsi="Consolas"/>
          <w:sz w:val="18"/>
          <w:szCs w:val="18"/>
        </w:rPr>
        <w:t xml:space="preserve"> = -1.7081407612528856</w:t>
      </w:r>
    </w:p>
    <w:p w14:paraId="6A03DEF4" w14:textId="77777777" w:rsidR="001F2418" w:rsidRPr="001F2418" w:rsidRDefault="001F2418" w:rsidP="001F2418">
      <w:pPr>
        <w:rPr>
          <w:rFonts w:ascii="Consolas" w:hAnsi="Consolas"/>
          <w:sz w:val="18"/>
          <w:szCs w:val="18"/>
        </w:rPr>
      </w:pPr>
      <w:r w:rsidRPr="001F2418">
        <w:rPr>
          <w:rFonts w:ascii="Consolas" w:hAnsi="Consolas"/>
          <w:sz w:val="18"/>
          <w:szCs w:val="18"/>
        </w:rPr>
        <w:t>t = 1.497777039105496</w:t>
      </w:r>
    </w:p>
    <w:p w14:paraId="318D3066" w14:textId="77777777" w:rsidR="001F2418" w:rsidRPr="001F2418" w:rsidRDefault="001F2418" w:rsidP="001F2418">
      <w:pPr>
        <w:rPr>
          <w:rFonts w:ascii="Consolas" w:hAnsi="Consolas"/>
          <w:sz w:val="18"/>
          <w:szCs w:val="18"/>
        </w:rPr>
      </w:pPr>
    </w:p>
    <w:p w14:paraId="10869944" w14:textId="77777777" w:rsidR="001F2418" w:rsidRPr="001F2418" w:rsidRDefault="001F2418" w:rsidP="001F2418">
      <w:pPr>
        <w:rPr>
          <w:rFonts w:ascii="Consolas" w:hAnsi="Consolas"/>
          <w:sz w:val="18"/>
          <w:szCs w:val="18"/>
        </w:rPr>
      </w:pPr>
      <w:r w:rsidRPr="001F2418">
        <w:rPr>
          <w:rFonts w:ascii="Consolas" w:hAnsi="Consolas"/>
          <w:sz w:val="18"/>
          <w:szCs w:val="18"/>
        </w:rPr>
        <w:t xml:space="preserve">It can </w:t>
      </w:r>
      <w:proofErr w:type="gramStart"/>
      <w:r w:rsidRPr="001F2418">
        <w:rPr>
          <w:rFonts w:ascii="Consolas" w:hAnsi="Consolas"/>
          <w:sz w:val="18"/>
          <w:szCs w:val="18"/>
        </w:rPr>
        <w:t>be drawn</w:t>
      </w:r>
      <w:proofErr w:type="gramEnd"/>
      <w:r w:rsidRPr="001F2418">
        <w:rPr>
          <w:rFonts w:ascii="Consolas" w:hAnsi="Consolas"/>
          <w:sz w:val="18"/>
          <w:szCs w:val="18"/>
        </w:rPr>
        <w:t xml:space="preserve"> that </w:t>
      </w:r>
      <w:proofErr w:type="spellStart"/>
      <w:r w:rsidRPr="001F2418">
        <w:rPr>
          <w:rFonts w:ascii="Consolas" w:hAnsi="Consolas"/>
          <w:sz w:val="18"/>
          <w:szCs w:val="18"/>
        </w:rPr>
        <w:t>after_mean</w:t>
      </w:r>
      <w:proofErr w:type="spellEnd"/>
      <w:r w:rsidRPr="001F2418">
        <w:rPr>
          <w:rFonts w:ascii="Consolas" w:hAnsi="Consolas"/>
          <w:sz w:val="18"/>
          <w:szCs w:val="18"/>
        </w:rPr>
        <w:t xml:space="preserve"> &gt;= </w:t>
      </w:r>
      <w:proofErr w:type="spellStart"/>
      <w:r w:rsidRPr="001F2418">
        <w:rPr>
          <w:rFonts w:ascii="Consolas" w:hAnsi="Consolas"/>
          <w:sz w:val="18"/>
          <w:szCs w:val="18"/>
        </w:rPr>
        <w:t>before_mean</w:t>
      </w:r>
      <w:proofErr w:type="spellEnd"/>
      <w:r w:rsidRPr="001F2418">
        <w:rPr>
          <w:rFonts w:ascii="Consolas" w:hAnsi="Consolas"/>
          <w:sz w:val="18"/>
          <w:szCs w:val="18"/>
        </w:rPr>
        <w:t>.</w:t>
      </w:r>
    </w:p>
    <w:p w14:paraId="16B281E0" w14:textId="77777777" w:rsidR="001F2418" w:rsidRPr="001F2418" w:rsidRDefault="001F2418" w:rsidP="001F2418">
      <w:pPr>
        <w:rPr>
          <w:rFonts w:ascii="Consolas" w:hAnsi="Consolas"/>
          <w:sz w:val="18"/>
          <w:szCs w:val="18"/>
        </w:rPr>
      </w:pPr>
    </w:p>
    <w:p w14:paraId="592D1C61" w14:textId="77777777" w:rsidR="001F2418" w:rsidRPr="001F2418" w:rsidRDefault="001F2418" w:rsidP="001F2418">
      <w:pPr>
        <w:rPr>
          <w:rFonts w:ascii="Consolas" w:hAnsi="Consolas"/>
          <w:sz w:val="18"/>
          <w:szCs w:val="18"/>
        </w:rPr>
      </w:pPr>
      <w:r w:rsidRPr="001F2418">
        <w:rPr>
          <w:rFonts w:ascii="Consolas" w:hAnsi="Consolas"/>
          <w:sz w:val="18"/>
          <w:szCs w:val="18"/>
        </w:rPr>
        <w:t>================</w:t>
      </w:r>
    </w:p>
    <w:p w14:paraId="32A6A34F" w14:textId="77777777" w:rsidR="001F2418" w:rsidRPr="001F2418" w:rsidRDefault="001F2418" w:rsidP="001F2418">
      <w:pPr>
        <w:rPr>
          <w:rFonts w:ascii="Consolas" w:hAnsi="Consolas"/>
          <w:sz w:val="18"/>
          <w:szCs w:val="18"/>
        </w:rPr>
      </w:pPr>
    </w:p>
    <w:p w14:paraId="3DD3E105" w14:textId="77777777" w:rsidR="001F2418" w:rsidRPr="001F2418" w:rsidRDefault="001F2418" w:rsidP="001F2418">
      <w:pPr>
        <w:rPr>
          <w:rFonts w:ascii="Consolas" w:hAnsi="Consolas"/>
          <w:sz w:val="18"/>
          <w:szCs w:val="18"/>
        </w:rPr>
      </w:pPr>
      <w:proofErr w:type="spellStart"/>
      <w:r w:rsidRPr="001F2418">
        <w:rPr>
          <w:rFonts w:ascii="Consolas" w:hAnsi="Consolas"/>
          <w:sz w:val="18"/>
          <w:szCs w:val="18"/>
        </w:rPr>
        <w:t>vscode</w:t>
      </w:r>
      <w:proofErr w:type="spellEnd"/>
      <w:r w:rsidRPr="001F2418">
        <w:rPr>
          <w:rFonts w:ascii="Consolas" w:hAnsi="Consolas"/>
          <w:sz w:val="18"/>
          <w:szCs w:val="18"/>
        </w:rPr>
        <w:t>:</w:t>
      </w:r>
    </w:p>
    <w:p w14:paraId="046C560F" w14:textId="77777777" w:rsidR="001F2418" w:rsidRPr="001F2418" w:rsidRDefault="001F2418" w:rsidP="001F2418">
      <w:pPr>
        <w:rPr>
          <w:rFonts w:ascii="Consolas" w:hAnsi="Consolas"/>
          <w:sz w:val="18"/>
          <w:szCs w:val="18"/>
        </w:rPr>
      </w:pPr>
    </w:p>
    <w:p w14:paraId="4B2E3DBD" w14:textId="77777777" w:rsidR="001F2418" w:rsidRPr="001F2418" w:rsidRDefault="001F2418" w:rsidP="001F2418">
      <w:pPr>
        <w:rPr>
          <w:rFonts w:ascii="Consolas" w:hAnsi="Consolas"/>
          <w:sz w:val="18"/>
          <w:szCs w:val="18"/>
        </w:rPr>
      </w:pPr>
      <w:r w:rsidRPr="001F2418">
        <w:rPr>
          <w:rFonts w:ascii="Consolas" w:hAnsi="Consolas"/>
          <w:sz w:val="18"/>
          <w:szCs w:val="18"/>
        </w:rPr>
        <w:t>Before COVID-19:</w:t>
      </w:r>
    </w:p>
    <w:p w14:paraId="48034FA8" w14:textId="77777777" w:rsidR="001F2418" w:rsidRPr="001F2418" w:rsidRDefault="001F2418" w:rsidP="001F2418">
      <w:pPr>
        <w:rPr>
          <w:rFonts w:ascii="Consolas" w:hAnsi="Consolas"/>
          <w:sz w:val="18"/>
          <w:szCs w:val="18"/>
        </w:rPr>
      </w:pPr>
      <w:r w:rsidRPr="001F2418">
        <w:rPr>
          <w:rFonts w:ascii="Consolas" w:hAnsi="Consolas"/>
          <w:sz w:val="18"/>
          <w:szCs w:val="18"/>
        </w:rPr>
        <w:t>mean: 301.55</w:t>
      </w:r>
    </w:p>
    <w:p w14:paraId="4213AB42" w14:textId="77777777" w:rsidR="001F2418" w:rsidRPr="001F2418" w:rsidRDefault="001F2418" w:rsidP="001F2418">
      <w:pPr>
        <w:rPr>
          <w:rFonts w:ascii="Consolas" w:hAnsi="Consolas"/>
          <w:sz w:val="18"/>
          <w:szCs w:val="18"/>
        </w:rPr>
      </w:pPr>
      <w:r w:rsidRPr="001F2418">
        <w:rPr>
          <w:rFonts w:ascii="Consolas" w:hAnsi="Consolas"/>
          <w:sz w:val="18"/>
          <w:szCs w:val="18"/>
        </w:rPr>
        <w:t>standard deviation: 89.09632575565557</w:t>
      </w:r>
    </w:p>
    <w:p w14:paraId="079DEAE8" w14:textId="77777777" w:rsidR="001F2418" w:rsidRPr="001F2418" w:rsidRDefault="001F2418" w:rsidP="001F2418">
      <w:pPr>
        <w:rPr>
          <w:rFonts w:ascii="Consolas" w:hAnsi="Consolas"/>
          <w:sz w:val="18"/>
          <w:szCs w:val="18"/>
        </w:rPr>
      </w:pPr>
    </w:p>
    <w:p w14:paraId="50497749" w14:textId="77777777" w:rsidR="001F2418" w:rsidRPr="001F2418" w:rsidRDefault="001F2418" w:rsidP="001F2418">
      <w:pPr>
        <w:rPr>
          <w:rFonts w:ascii="Consolas" w:hAnsi="Consolas"/>
          <w:sz w:val="18"/>
          <w:szCs w:val="18"/>
        </w:rPr>
      </w:pPr>
      <w:r w:rsidRPr="001F2418">
        <w:rPr>
          <w:rFonts w:ascii="Consolas" w:hAnsi="Consolas"/>
          <w:sz w:val="18"/>
          <w:szCs w:val="18"/>
        </w:rPr>
        <w:t>After COVID-19:</w:t>
      </w:r>
    </w:p>
    <w:p w14:paraId="2D71FD6B" w14:textId="77777777" w:rsidR="001F2418" w:rsidRPr="001F2418" w:rsidRDefault="001F2418" w:rsidP="001F2418">
      <w:pPr>
        <w:rPr>
          <w:rFonts w:ascii="Consolas" w:hAnsi="Consolas"/>
          <w:sz w:val="18"/>
          <w:szCs w:val="18"/>
        </w:rPr>
      </w:pPr>
      <w:r w:rsidRPr="001F2418">
        <w:rPr>
          <w:rFonts w:ascii="Consolas" w:hAnsi="Consolas"/>
          <w:sz w:val="18"/>
          <w:szCs w:val="18"/>
        </w:rPr>
        <w:t>mean: 346.2</w:t>
      </w:r>
    </w:p>
    <w:p w14:paraId="0913B9CE" w14:textId="77777777" w:rsidR="001F2418" w:rsidRPr="001F2418" w:rsidRDefault="001F2418" w:rsidP="001F2418">
      <w:pPr>
        <w:rPr>
          <w:rFonts w:ascii="Consolas" w:hAnsi="Consolas"/>
          <w:sz w:val="18"/>
          <w:szCs w:val="18"/>
        </w:rPr>
      </w:pPr>
      <w:r w:rsidRPr="001F2418">
        <w:rPr>
          <w:rFonts w:ascii="Consolas" w:hAnsi="Consolas"/>
          <w:sz w:val="18"/>
          <w:szCs w:val="18"/>
        </w:rPr>
        <w:t>standard deviation: 80.76580829456041</w:t>
      </w:r>
    </w:p>
    <w:p w14:paraId="54CBD5B2" w14:textId="77777777" w:rsidR="001F2418" w:rsidRPr="001F2418" w:rsidRDefault="001F2418" w:rsidP="001F2418">
      <w:pPr>
        <w:rPr>
          <w:rFonts w:ascii="Consolas" w:hAnsi="Consolas"/>
          <w:sz w:val="18"/>
          <w:szCs w:val="18"/>
        </w:rPr>
      </w:pPr>
    </w:p>
    <w:p w14:paraId="2AD200E8" w14:textId="77777777" w:rsidR="001F2418" w:rsidRPr="001F2418" w:rsidRDefault="001F2418" w:rsidP="001F2418">
      <w:pPr>
        <w:rPr>
          <w:rFonts w:ascii="Consolas" w:hAnsi="Consolas"/>
          <w:sz w:val="18"/>
          <w:szCs w:val="18"/>
        </w:rPr>
      </w:pPr>
      <w:r w:rsidRPr="001F2418">
        <w:rPr>
          <w:rFonts w:ascii="Consolas" w:hAnsi="Consolas"/>
          <w:sz w:val="18"/>
          <w:szCs w:val="18"/>
        </w:rPr>
        <w:t>(</w:t>
      </w:r>
      <w:proofErr w:type="spellStart"/>
      <w:r w:rsidRPr="001F2418">
        <w:rPr>
          <w:rFonts w:ascii="Consolas" w:hAnsi="Consolas"/>
          <w:sz w:val="18"/>
          <w:szCs w:val="18"/>
        </w:rPr>
        <w:t>y^bar</w:t>
      </w:r>
      <w:proofErr w:type="spellEnd"/>
      <w:r w:rsidRPr="001F2418">
        <w:rPr>
          <w:rFonts w:ascii="Consolas" w:hAnsi="Consolas"/>
          <w:sz w:val="18"/>
          <w:szCs w:val="18"/>
        </w:rPr>
        <w:t xml:space="preserve"> - </w:t>
      </w:r>
      <w:proofErr w:type="spellStart"/>
      <w:r w:rsidRPr="001F2418">
        <w:rPr>
          <w:rFonts w:ascii="Consolas" w:hAnsi="Consolas"/>
          <w:sz w:val="18"/>
          <w:szCs w:val="18"/>
        </w:rPr>
        <w:t>x^bar</w:t>
      </w:r>
      <w:proofErr w:type="spellEnd"/>
      <w:r w:rsidRPr="001F2418">
        <w:rPr>
          <w:rFonts w:ascii="Consolas" w:hAnsi="Consolas"/>
          <w:sz w:val="18"/>
          <w:szCs w:val="18"/>
        </w:rPr>
        <w:t xml:space="preserve"> - mu_2 + mu_1)/s0 is </w:t>
      </w:r>
      <w:proofErr w:type="gramStart"/>
      <w:r w:rsidRPr="001F2418">
        <w:rPr>
          <w:rFonts w:ascii="Consolas" w:hAnsi="Consolas"/>
          <w:sz w:val="18"/>
          <w:szCs w:val="18"/>
        </w:rPr>
        <w:t>approximately t-distributed</w:t>
      </w:r>
      <w:proofErr w:type="gramEnd"/>
      <w:r w:rsidRPr="001F2418">
        <w:rPr>
          <w:rFonts w:ascii="Consolas" w:hAnsi="Consolas"/>
          <w:sz w:val="18"/>
          <w:szCs w:val="18"/>
        </w:rPr>
        <w:t>.</w:t>
      </w:r>
    </w:p>
    <w:p w14:paraId="557985B1" w14:textId="77777777" w:rsidR="001F2418" w:rsidRPr="001F2418" w:rsidRDefault="001F2418" w:rsidP="001F2418">
      <w:pPr>
        <w:rPr>
          <w:rFonts w:ascii="Consolas" w:hAnsi="Consolas"/>
          <w:sz w:val="18"/>
          <w:szCs w:val="18"/>
        </w:rPr>
      </w:pPr>
    </w:p>
    <w:p w14:paraId="320AC718" w14:textId="77777777" w:rsidR="001F2418" w:rsidRPr="001F2418" w:rsidRDefault="001F2418" w:rsidP="001F2418">
      <w:pPr>
        <w:rPr>
          <w:rFonts w:ascii="Consolas" w:hAnsi="Consolas"/>
          <w:sz w:val="18"/>
          <w:szCs w:val="18"/>
        </w:rPr>
      </w:pPr>
      <w:r w:rsidRPr="001F2418">
        <w:rPr>
          <w:rFonts w:ascii="Consolas" w:hAnsi="Consolas"/>
          <w:sz w:val="18"/>
          <w:szCs w:val="18"/>
        </w:rPr>
        <w:t>s0 = 26.889841067428772</w:t>
      </w:r>
    </w:p>
    <w:p w14:paraId="6284BDDB" w14:textId="77777777" w:rsidR="001F2418" w:rsidRPr="001F2418" w:rsidRDefault="001F2418" w:rsidP="001F2418">
      <w:pPr>
        <w:rPr>
          <w:rFonts w:ascii="Consolas" w:hAnsi="Consolas"/>
          <w:sz w:val="18"/>
          <w:szCs w:val="18"/>
        </w:rPr>
      </w:pPr>
      <w:r w:rsidRPr="001F2418">
        <w:rPr>
          <w:rFonts w:ascii="Consolas" w:hAnsi="Consolas"/>
          <w:sz w:val="18"/>
          <w:szCs w:val="18"/>
        </w:rPr>
        <w:t>degree of freedom = 38</w:t>
      </w:r>
    </w:p>
    <w:p w14:paraId="1974681B" w14:textId="77777777" w:rsidR="001F2418" w:rsidRPr="001F2418" w:rsidRDefault="001F2418" w:rsidP="001F2418">
      <w:pPr>
        <w:rPr>
          <w:rFonts w:ascii="Consolas" w:hAnsi="Consolas"/>
          <w:sz w:val="18"/>
          <w:szCs w:val="18"/>
        </w:rPr>
      </w:pPr>
    </w:p>
    <w:p w14:paraId="21CA9CB7" w14:textId="77777777" w:rsidR="001F2418" w:rsidRPr="001F2418" w:rsidRDefault="001F2418" w:rsidP="001F2418">
      <w:pPr>
        <w:rPr>
          <w:rFonts w:ascii="Consolas" w:hAnsi="Consolas"/>
          <w:sz w:val="18"/>
          <w:szCs w:val="18"/>
        </w:rPr>
      </w:pPr>
      <w:r w:rsidRPr="001F2418">
        <w:rPr>
          <w:rFonts w:ascii="Consolas" w:hAnsi="Consolas"/>
          <w:sz w:val="18"/>
          <w:szCs w:val="18"/>
        </w:rPr>
        <w:t>alpha = 0.05</w:t>
      </w:r>
    </w:p>
    <w:p w14:paraId="74EAE834" w14:textId="77777777" w:rsidR="001F2418" w:rsidRPr="001F2418" w:rsidRDefault="001F2418" w:rsidP="001F2418">
      <w:pPr>
        <w:rPr>
          <w:rFonts w:ascii="Consolas" w:hAnsi="Consolas"/>
          <w:sz w:val="18"/>
          <w:szCs w:val="18"/>
        </w:rPr>
      </w:pPr>
      <w:proofErr w:type="spellStart"/>
      <w:r w:rsidRPr="001F2418">
        <w:rPr>
          <w:rFonts w:ascii="Consolas" w:hAnsi="Consolas"/>
          <w:sz w:val="18"/>
          <w:szCs w:val="18"/>
        </w:rPr>
        <w:t>t_alpha</w:t>
      </w:r>
      <w:proofErr w:type="spellEnd"/>
      <w:r w:rsidRPr="001F2418">
        <w:rPr>
          <w:rFonts w:ascii="Consolas" w:hAnsi="Consolas"/>
          <w:sz w:val="18"/>
          <w:szCs w:val="18"/>
        </w:rPr>
        <w:t xml:space="preserve"> = -1.685954460167519</w:t>
      </w:r>
    </w:p>
    <w:p w14:paraId="72DAF6EB" w14:textId="77777777" w:rsidR="001F2418" w:rsidRPr="001F2418" w:rsidRDefault="001F2418" w:rsidP="001F2418">
      <w:pPr>
        <w:rPr>
          <w:rFonts w:ascii="Consolas" w:hAnsi="Consolas"/>
          <w:sz w:val="18"/>
          <w:szCs w:val="18"/>
        </w:rPr>
      </w:pPr>
      <w:r w:rsidRPr="001F2418">
        <w:rPr>
          <w:rFonts w:ascii="Consolas" w:hAnsi="Consolas"/>
          <w:sz w:val="18"/>
          <w:szCs w:val="18"/>
        </w:rPr>
        <w:t>t = 1.6604783898884325</w:t>
      </w:r>
    </w:p>
    <w:p w14:paraId="553F8217" w14:textId="77777777" w:rsidR="001F2418" w:rsidRPr="001F2418" w:rsidRDefault="001F2418" w:rsidP="001F2418">
      <w:pPr>
        <w:rPr>
          <w:rFonts w:ascii="Consolas" w:hAnsi="Consolas"/>
          <w:sz w:val="18"/>
          <w:szCs w:val="18"/>
        </w:rPr>
      </w:pPr>
    </w:p>
    <w:p w14:paraId="00F54C79" w14:textId="006E9BC7" w:rsidR="001F2418" w:rsidRPr="001F2418" w:rsidRDefault="001F2418" w:rsidP="001F2418">
      <w:pPr>
        <w:rPr>
          <w:rFonts w:ascii="Consolas" w:hAnsi="Consolas"/>
          <w:sz w:val="18"/>
          <w:szCs w:val="18"/>
        </w:rPr>
      </w:pPr>
      <w:r w:rsidRPr="001F2418">
        <w:rPr>
          <w:rFonts w:ascii="Consolas" w:hAnsi="Consolas"/>
          <w:sz w:val="18"/>
          <w:szCs w:val="18"/>
        </w:rPr>
        <w:t xml:space="preserve">It can </w:t>
      </w:r>
      <w:proofErr w:type="gramStart"/>
      <w:r w:rsidRPr="001F2418">
        <w:rPr>
          <w:rFonts w:ascii="Consolas" w:hAnsi="Consolas"/>
          <w:sz w:val="18"/>
          <w:szCs w:val="18"/>
        </w:rPr>
        <w:t>be drawn</w:t>
      </w:r>
      <w:proofErr w:type="gramEnd"/>
      <w:r w:rsidRPr="001F2418">
        <w:rPr>
          <w:rFonts w:ascii="Consolas" w:hAnsi="Consolas"/>
          <w:sz w:val="18"/>
          <w:szCs w:val="18"/>
        </w:rPr>
        <w:t xml:space="preserve"> that </w:t>
      </w:r>
      <w:proofErr w:type="spellStart"/>
      <w:r w:rsidRPr="001F2418">
        <w:rPr>
          <w:rFonts w:ascii="Consolas" w:hAnsi="Consolas"/>
          <w:sz w:val="18"/>
          <w:szCs w:val="18"/>
        </w:rPr>
        <w:t>after_mean</w:t>
      </w:r>
      <w:proofErr w:type="spellEnd"/>
      <w:r w:rsidRPr="001F2418">
        <w:rPr>
          <w:rFonts w:ascii="Consolas" w:hAnsi="Consolas"/>
          <w:sz w:val="18"/>
          <w:szCs w:val="18"/>
        </w:rPr>
        <w:t xml:space="preserve"> &gt;= </w:t>
      </w:r>
      <w:proofErr w:type="spellStart"/>
      <w:r w:rsidRPr="001F2418">
        <w:rPr>
          <w:rFonts w:ascii="Consolas" w:hAnsi="Consolas"/>
          <w:sz w:val="18"/>
          <w:szCs w:val="18"/>
        </w:rPr>
        <w:t>before_mean</w:t>
      </w:r>
      <w:proofErr w:type="spellEnd"/>
      <w:r w:rsidRPr="001F2418">
        <w:rPr>
          <w:rFonts w:ascii="Consolas" w:hAnsi="Consolas"/>
          <w:sz w:val="18"/>
          <w:szCs w:val="18"/>
        </w:rPr>
        <w:t>.</w:t>
      </w:r>
    </w:p>
    <w:p w14:paraId="03577AA2" w14:textId="57255B3B" w:rsidR="00BA27C3" w:rsidRPr="001F2418" w:rsidRDefault="00BA27C3" w:rsidP="001F2418"/>
    <w:p w14:paraId="5B2FA8B8" w14:textId="00E7A8BB" w:rsidR="00A21A46" w:rsidRPr="003D62AD" w:rsidRDefault="00A21A46" w:rsidP="00A21A46">
      <w:pPr>
        <w:ind w:left="1" w:firstLineChars="202" w:firstLine="485"/>
        <w:jc w:val="left"/>
        <w:rPr>
          <w:rFonts w:asciiTheme="minorHAnsi" w:hAnsiTheme="minorHAnsi" w:cstheme="minorHAnsi"/>
          <w:color w:val="000000"/>
          <w:sz w:val="24"/>
          <w:szCs w:val="21"/>
        </w:rPr>
      </w:pPr>
      <w:r w:rsidRPr="003D62AD">
        <w:rPr>
          <w:rFonts w:asciiTheme="minorHAnsi" w:hAnsiTheme="minorHAnsi" w:cstheme="minorHAnsi"/>
          <w:color w:val="000000"/>
          <w:sz w:val="24"/>
          <w:szCs w:val="21"/>
        </w:rPr>
        <w:t>这说明</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疫情使程序员工作变多了。</w:t>
      </w:r>
      <w:r w:rsidR="00BA27C3" w:rsidRPr="003D62AD">
        <w:rPr>
          <w:rFonts w:asciiTheme="minorHAnsi" w:hAnsiTheme="minorHAnsi" w:cstheme="minorHAnsi"/>
          <w:color w:val="000000"/>
          <w:sz w:val="24"/>
          <w:szCs w:val="21"/>
        </w:rPr>
        <w:t>虽然这也不难从定性的角度理解</w:t>
      </w:r>
      <w:r w:rsidR="00BA27C3" w:rsidRPr="003D62AD">
        <w:rPr>
          <w:rFonts w:asciiTheme="minorHAnsi" w:hAnsiTheme="minorHAnsi" w:cstheme="minorHAnsi"/>
          <w:color w:val="000000"/>
          <w:sz w:val="24"/>
          <w:szCs w:val="21"/>
        </w:rPr>
        <w:t xml:space="preserve">, </w:t>
      </w:r>
      <w:r w:rsidR="00BA27C3" w:rsidRPr="003D62AD">
        <w:rPr>
          <w:rFonts w:asciiTheme="minorHAnsi" w:hAnsiTheme="minorHAnsi" w:cstheme="minorHAnsi"/>
          <w:color w:val="000000"/>
          <w:sz w:val="24"/>
          <w:szCs w:val="21"/>
        </w:rPr>
        <w:t>不过</w:t>
      </w:r>
      <w:r w:rsidR="00BA27C3" w:rsidRPr="003D62AD">
        <w:rPr>
          <w:rFonts w:asciiTheme="minorHAnsi" w:hAnsiTheme="minorHAnsi" w:cstheme="minorHAnsi"/>
          <w:color w:val="000000"/>
          <w:sz w:val="24"/>
          <w:szCs w:val="21"/>
        </w:rPr>
        <w:t xml:space="preserve">, </w:t>
      </w:r>
      <w:r w:rsidR="00BA27C3" w:rsidRPr="003D62AD">
        <w:rPr>
          <w:rFonts w:asciiTheme="minorHAnsi" w:hAnsiTheme="minorHAnsi" w:cstheme="minorHAnsi"/>
          <w:color w:val="000000"/>
          <w:sz w:val="24"/>
          <w:szCs w:val="21"/>
        </w:rPr>
        <w:t>定量分析给我们的论据提供了强有力的支撑。</w:t>
      </w:r>
      <w:r w:rsidR="00F73151" w:rsidRPr="003D62AD">
        <w:rPr>
          <w:rFonts w:asciiTheme="minorHAnsi" w:hAnsiTheme="minorHAnsi" w:cstheme="minorHAnsi"/>
          <w:color w:val="000000"/>
          <w:sz w:val="24"/>
          <w:szCs w:val="21"/>
        </w:rPr>
        <w:t>值得注意的是</w:t>
      </w:r>
      <w:r w:rsidR="00F73151" w:rsidRPr="003D62AD">
        <w:rPr>
          <w:rFonts w:asciiTheme="minorHAnsi" w:hAnsiTheme="minorHAnsi" w:cstheme="minorHAnsi"/>
          <w:color w:val="000000"/>
          <w:sz w:val="24"/>
          <w:szCs w:val="21"/>
        </w:rPr>
        <w:t xml:space="preserve">, Visual Studio Code </w:t>
      </w:r>
      <w:r w:rsidR="00F73151" w:rsidRPr="003D62AD">
        <w:rPr>
          <w:rFonts w:asciiTheme="minorHAnsi" w:hAnsiTheme="minorHAnsi" w:cstheme="minorHAnsi"/>
          <w:color w:val="000000"/>
          <w:sz w:val="24"/>
          <w:szCs w:val="21"/>
        </w:rPr>
        <w:t>比</w:t>
      </w:r>
      <w:r w:rsidR="00F73151" w:rsidRPr="003D62AD">
        <w:rPr>
          <w:rFonts w:asciiTheme="minorHAnsi" w:hAnsiTheme="minorHAnsi" w:cstheme="minorHAnsi"/>
          <w:color w:val="000000"/>
          <w:sz w:val="24"/>
          <w:szCs w:val="21"/>
        </w:rPr>
        <w:t xml:space="preserve"> Atom, Brackets </w:t>
      </w:r>
      <w:r w:rsidR="00F73151" w:rsidRPr="003D62AD">
        <w:rPr>
          <w:rFonts w:asciiTheme="minorHAnsi" w:hAnsiTheme="minorHAnsi" w:cstheme="minorHAnsi"/>
          <w:color w:val="000000"/>
          <w:sz w:val="24"/>
          <w:szCs w:val="21"/>
        </w:rPr>
        <w:t>都更有活力。这得益于</w:t>
      </w:r>
      <w:r w:rsidR="00F73151" w:rsidRPr="003D62AD">
        <w:rPr>
          <w:rFonts w:asciiTheme="minorHAnsi" w:hAnsiTheme="minorHAnsi" w:cstheme="minorHAnsi"/>
          <w:color w:val="000000"/>
          <w:sz w:val="24"/>
          <w:szCs w:val="21"/>
        </w:rPr>
        <w:t xml:space="preserve"> Visual Studio Code </w:t>
      </w:r>
      <w:r w:rsidR="00F73151" w:rsidRPr="003D62AD">
        <w:rPr>
          <w:rFonts w:asciiTheme="minorHAnsi" w:hAnsiTheme="minorHAnsi" w:cstheme="minorHAnsi"/>
          <w:color w:val="000000"/>
          <w:sz w:val="24"/>
          <w:szCs w:val="21"/>
        </w:rPr>
        <w:t>有着较</w:t>
      </w:r>
      <w:r w:rsidR="00F73151" w:rsidRPr="003D62AD">
        <w:rPr>
          <w:rFonts w:asciiTheme="minorHAnsi" w:hAnsiTheme="minorHAnsi" w:cstheme="minorHAnsi"/>
          <w:color w:val="000000"/>
          <w:sz w:val="24"/>
          <w:szCs w:val="21"/>
        </w:rPr>
        <w:t xml:space="preserve"> Atom </w:t>
      </w:r>
      <w:r w:rsidR="00F73151" w:rsidRPr="003D62AD">
        <w:rPr>
          <w:rFonts w:asciiTheme="minorHAnsi" w:hAnsiTheme="minorHAnsi" w:cstheme="minorHAnsi"/>
          <w:color w:val="000000"/>
          <w:sz w:val="24"/>
          <w:szCs w:val="21"/>
        </w:rPr>
        <w:t>好的性能</w:t>
      </w:r>
      <w:r w:rsidR="00F73151" w:rsidRPr="003D62AD">
        <w:rPr>
          <w:rFonts w:asciiTheme="minorHAnsi" w:hAnsiTheme="minorHAnsi" w:cstheme="minorHAnsi"/>
          <w:color w:val="000000"/>
          <w:sz w:val="24"/>
          <w:szCs w:val="21"/>
        </w:rPr>
        <w:t xml:space="preserve">, </w:t>
      </w:r>
      <w:r w:rsidR="00F73151" w:rsidRPr="003D62AD">
        <w:rPr>
          <w:rFonts w:asciiTheme="minorHAnsi" w:hAnsiTheme="minorHAnsi" w:cstheme="minorHAnsi"/>
          <w:color w:val="000000"/>
          <w:sz w:val="24"/>
          <w:szCs w:val="21"/>
        </w:rPr>
        <w:t>且插件与</w:t>
      </w:r>
      <w:r w:rsidR="00F73151" w:rsidRPr="003D62AD">
        <w:rPr>
          <w:rFonts w:asciiTheme="minorHAnsi" w:hAnsiTheme="minorHAnsi" w:cstheme="minorHAnsi"/>
          <w:color w:val="000000"/>
          <w:sz w:val="24"/>
          <w:szCs w:val="21"/>
        </w:rPr>
        <w:t xml:space="preserve"> Google Chrome </w:t>
      </w:r>
      <w:r w:rsidR="00F73151" w:rsidRPr="003D62AD">
        <w:rPr>
          <w:rFonts w:asciiTheme="minorHAnsi" w:hAnsiTheme="minorHAnsi" w:cstheme="minorHAnsi"/>
          <w:color w:val="000000"/>
          <w:sz w:val="24"/>
          <w:szCs w:val="21"/>
        </w:rPr>
        <w:t>浏览器的插件类似</w:t>
      </w:r>
      <w:r w:rsidR="00F73151" w:rsidRPr="003D62AD">
        <w:rPr>
          <w:rFonts w:asciiTheme="minorHAnsi" w:hAnsiTheme="minorHAnsi" w:cstheme="minorHAnsi"/>
          <w:color w:val="000000"/>
          <w:sz w:val="24"/>
          <w:szCs w:val="21"/>
        </w:rPr>
        <w:t xml:space="preserve">, </w:t>
      </w:r>
      <w:r w:rsidR="00F73151" w:rsidRPr="003D62AD">
        <w:rPr>
          <w:rFonts w:asciiTheme="minorHAnsi" w:hAnsiTheme="minorHAnsi" w:cstheme="minorHAnsi"/>
          <w:color w:val="000000"/>
          <w:sz w:val="24"/>
          <w:szCs w:val="21"/>
        </w:rPr>
        <w:t>都使用</w:t>
      </w:r>
      <w:r w:rsidR="00F73151" w:rsidRPr="003D62AD">
        <w:rPr>
          <w:rFonts w:asciiTheme="minorHAnsi" w:hAnsiTheme="minorHAnsi" w:cstheme="minorHAnsi"/>
          <w:color w:val="000000"/>
          <w:sz w:val="24"/>
          <w:szCs w:val="21"/>
        </w:rPr>
        <w:t xml:space="preserve"> JavaScript </w:t>
      </w:r>
      <w:r w:rsidR="00F73151" w:rsidRPr="003D62AD">
        <w:rPr>
          <w:rFonts w:asciiTheme="minorHAnsi" w:hAnsiTheme="minorHAnsi" w:cstheme="minorHAnsi"/>
          <w:color w:val="000000"/>
          <w:sz w:val="24"/>
          <w:szCs w:val="21"/>
        </w:rPr>
        <w:t>等前端技术</w:t>
      </w:r>
      <w:r w:rsidR="00F73151" w:rsidRPr="003D62AD">
        <w:rPr>
          <w:rFonts w:asciiTheme="minorHAnsi" w:hAnsiTheme="minorHAnsi" w:cstheme="minorHAnsi"/>
          <w:color w:val="000000"/>
          <w:sz w:val="24"/>
          <w:szCs w:val="21"/>
        </w:rPr>
        <w:t xml:space="preserve">, </w:t>
      </w:r>
      <w:r w:rsidR="00F73151" w:rsidRPr="003D62AD">
        <w:rPr>
          <w:rFonts w:asciiTheme="minorHAnsi" w:hAnsiTheme="minorHAnsi" w:cstheme="minorHAnsi"/>
          <w:color w:val="000000"/>
          <w:sz w:val="24"/>
          <w:szCs w:val="21"/>
        </w:rPr>
        <w:t>所以越来越多的开发者使用</w:t>
      </w:r>
      <w:r w:rsidR="00F73151" w:rsidRPr="003D62AD">
        <w:rPr>
          <w:rFonts w:asciiTheme="minorHAnsi" w:hAnsiTheme="minorHAnsi" w:cstheme="minorHAnsi"/>
          <w:color w:val="000000"/>
          <w:sz w:val="24"/>
          <w:szCs w:val="21"/>
        </w:rPr>
        <w:t xml:space="preserve"> Visual Studio Code</w:t>
      </w:r>
      <w:r w:rsidR="00F73151" w:rsidRPr="003D62AD">
        <w:rPr>
          <w:rFonts w:asciiTheme="minorHAnsi" w:hAnsiTheme="minorHAnsi" w:cstheme="minorHAnsi"/>
          <w:color w:val="000000"/>
          <w:sz w:val="24"/>
          <w:szCs w:val="21"/>
        </w:rPr>
        <w:t>。由于</w:t>
      </w:r>
      <w:r w:rsidR="00F73151" w:rsidRPr="003D62AD">
        <w:rPr>
          <w:rFonts w:asciiTheme="minorHAnsi" w:hAnsiTheme="minorHAnsi" w:cstheme="minorHAnsi"/>
          <w:color w:val="000000"/>
          <w:sz w:val="24"/>
          <w:szCs w:val="21"/>
        </w:rPr>
        <w:t xml:space="preserve"> Brackets </w:t>
      </w:r>
      <w:r w:rsidR="00F73151" w:rsidRPr="003D62AD">
        <w:rPr>
          <w:rFonts w:asciiTheme="minorHAnsi" w:hAnsiTheme="minorHAnsi" w:cstheme="minorHAnsi"/>
          <w:color w:val="000000"/>
          <w:sz w:val="24"/>
          <w:szCs w:val="21"/>
        </w:rPr>
        <w:t>功能没有</w:t>
      </w:r>
      <w:r w:rsidR="00F73151" w:rsidRPr="003D62AD">
        <w:rPr>
          <w:rFonts w:asciiTheme="minorHAnsi" w:hAnsiTheme="minorHAnsi" w:cstheme="minorHAnsi"/>
          <w:color w:val="000000"/>
          <w:sz w:val="24"/>
          <w:szCs w:val="21"/>
        </w:rPr>
        <w:t xml:space="preserve"> Atom </w:t>
      </w:r>
      <w:r w:rsidR="00F73151" w:rsidRPr="003D62AD">
        <w:rPr>
          <w:rFonts w:asciiTheme="minorHAnsi" w:hAnsiTheme="minorHAnsi" w:cstheme="minorHAnsi"/>
          <w:color w:val="000000"/>
          <w:sz w:val="24"/>
          <w:szCs w:val="21"/>
        </w:rPr>
        <w:t>或</w:t>
      </w:r>
      <w:r w:rsidR="00F73151" w:rsidRPr="003D62AD">
        <w:rPr>
          <w:rFonts w:asciiTheme="minorHAnsi" w:hAnsiTheme="minorHAnsi" w:cstheme="minorHAnsi"/>
          <w:color w:val="000000"/>
          <w:sz w:val="24"/>
          <w:szCs w:val="21"/>
        </w:rPr>
        <w:t xml:space="preserve"> Visual Studio Code </w:t>
      </w:r>
      <w:r w:rsidR="00F73151" w:rsidRPr="003D62AD">
        <w:rPr>
          <w:rFonts w:asciiTheme="minorHAnsi" w:hAnsiTheme="minorHAnsi" w:cstheme="minorHAnsi"/>
          <w:color w:val="000000"/>
          <w:sz w:val="24"/>
          <w:szCs w:val="21"/>
        </w:rPr>
        <w:t>丰富</w:t>
      </w:r>
      <w:r w:rsidR="00F73151" w:rsidRPr="003D62AD">
        <w:rPr>
          <w:rFonts w:asciiTheme="minorHAnsi" w:hAnsiTheme="minorHAnsi" w:cstheme="minorHAnsi"/>
          <w:color w:val="000000"/>
          <w:sz w:val="24"/>
          <w:szCs w:val="21"/>
        </w:rPr>
        <w:t xml:space="preserve">, </w:t>
      </w:r>
      <w:r w:rsidR="00F73151" w:rsidRPr="003D62AD">
        <w:rPr>
          <w:rFonts w:asciiTheme="minorHAnsi" w:hAnsiTheme="minorHAnsi" w:cstheme="minorHAnsi"/>
          <w:color w:val="000000"/>
          <w:sz w:val="24"/>
          <w:szCs w:val="21"/>
        </w:rPr>
        <w:t>且有更轻量的对手</w:t>
      </w:r>
      <w:r w:rsidR="00F73151" w:rsidRPr="003D62AD">
        <w:rPr>
          <w:rFonts w:asciiTheme="minorHAnsi" w:hAnsiTheme="minorHAnsi" w:cstheme="minorHAnsi"/>
          <w:color w:val="000000"/>
          <w:sz w:val="24"/>
          <w:szCs w:val="21"/>
        </w:rPr>
        <w:t xml:space="preserve">, Brackets </w:t>
      </w:r>
      <w:r w:rsidR="00F73151" w:rsidRPr="003D62AD">
        <w:rPr>
          <w:rFonts w:asciiTheme="minorHAnsi" w:hAnsiTheme="minorHAnsi" w:cstheme="minorHAnsi"/>
          <w:color w:val="000000"/>
          <w:sz w:val="24"/>
          <w:szCs w:val="21"/>
        </w:rPr>
        <w:t>并没有那么活跃。由于</w:t>
      </w:r>
      <w:r w:rsidR="00F73151" w:rsidRPr="003D62AD">
        <w:rPr>
          <w:rFonts w:asciiTheme="minorHAnsi" w:hAnsiTheme="minorHAnsi" w:cstheme="minorHAnsi"/>
          <w:color w:val="000000"/>
          <w:sz w:val="24"/>
          <w:szCs w:val="21"/>
        </w:rPr>
        <w:t xml:space="preserve"> Microsoft </w:t>
      </w:r>
      <w:r w:rsidR="00F73151" w:rsidRPr="003D62AD">
        <w:rPr>
          <w:rFonts w:asciiTheme="minorHAnsi" w:hAnsiTheme="minorHAnsi" w:cstheme="minorHAnsi"/>
          <w:color w:val="000000"/>
          <w:sz w:val="24"/>
          <w:szCs w:val="21"/>
        </w:rPr>
        <w:t>收购了</w:t>
      </w:r>
      <w:r w:rsidR="00F73151" w:rsidRPr="003D62AD">
        <w:rPr>
          <w:rFonts w:asciiTheme="minorHAnsi" w:hAnsiTheme="minorHAnsi" w:cstheme="minorHAnsi"/>
          <w:color w:val="000000"/>
          <w:sz w:val="24"/>
          <w:szCs w:val="21"/>
        </w:rPr>
        <w:t xml:space="preserve"> GitHub, </w:t>
      </w:r>
      <w:r w:rsidR="00F73151" w:rsidRPr="003D62AD">
        <w:rPr>
          <w:rFonts w:asciiTheme="minorHAnsi" w:hAnsiTheme="minorHAnsi" w:cstheme="minorHAnsi"/>
          <w:color w:val="000000"/>
          <w:sz w:val="24"/>
          <w:szCs w:val="21"/>
        </w:rPr>
        <w:t>且</w:t>
      </w:r>
      <w:r w:rsidR="00F73151" w:rsidRPr="003D62AD">
        <w:rPr>
          <w:rFonts w:asciiTheme="minorHAnsi" w:hAnsiTheme="minorHAnsi" w:cstheme="minorHAnsi"/>
          <w:color w:val="000000"/>
          <w:sz w:val="24"/>
          <w:szCs w:val="21"/>
        </w:rPr>
        <w:t xml:space="preserve"> Atom </w:t>
      </w:r>
      <w:r w:rsidR="00F73151" w:rsidRPr="003D62AD">
        <w:rPr>
          <w:rFonts w:asciiTheme="minorHAnsi" w:hAnsiTheme="minorHAnsi" w:cstheme="minorHAnsi"/>
          <w:color w:val="000000"/>
          <w:sz w:val="24"/>
          <w:szCs w:val="21"/>
        </w:rPr>
        <w:t>与</w:t>
      </w:r>
      <w:r w:rsidR="00F73151" w:rsidRPr="003D62AD">
        <w:rPr>
          <w:rFonts w:asciiTheme="minorHAnsi" w:hAnsiTheme="minorHAnsi" w:cstheme="minorHAnsi"/>
          <w:color w:val="000000"/>
          <w:sz w:val="24"/>
          <w:szCs w:val="21"/>
        </w:rPr>
        <w:t xml:space="preserve"> Visual Studio Code </w:t>
      </w:r>
      <w:r w:rsidR="00F73151" w:rsidRPr="003D62AD">
        <w:rPr>
          <w:rFonts w:asciiTheme="minorHAnsi" w:hAnsiTheme="minorHAnsi" w:cstheme="minorHAnsi"/>
          <w:color w:val="000000"/>
          <w:sz w:val="24"/>
          <w:szCs w:val="21"/>
        </w:rPr>
        <w:t>的功能高度重合</w:t>
      </w:r>
      <w:r w:rsidR="00F73151" w:rsidRPr="003D62AD">
        <w:rPr>
          <w:rFonts w:asciiTheme="minorHAnsi" w:hAnsiTheme="minorHAnsi" w:cstheme="minorHAnsi"/>
          <w:color w:val="000000"/>
          <w:sz w:val="24"/>
          <w:szCs w:val="21"/>
        </w:rPr>
        <w:t xml:space="preserve">, Atom </w:t>
      </w:r>
      <w:r w:rsidR="00F73151" w:rsidRPr="003D62AD">
        <w:rPr>
          <w:rFonts w:asciiTheme="minorHAnsi" w:hAnsiTheme="minorHAnsi" w:cstheme="minorHAnsi"/>
          <w:color w:val="000000"/>
          <w:sz w:val="24"/>
          <w:szCs w:val="21"/>
        </w:rPr>
        <w:t>也在走下坡路。</w:t>
      </w:r>
    </w:p>
    <w:p w14:paraId="34F5EAC9" w14:textId="39AC55D5" w:rsidR="00C13B02" w:rsidRDefault="00C13B02">
      <w:pPr>
        <w:pStyle w:val="Heading2"/>
        <w:jc w:val="center"/>
        <w:rPr>
          <w:rFonts w:eastAsia="SimSun"/>
        </w:rPr>
      </w:pPr>
      <w:r>
        <w:rPr>
          <w:rFonts w:hint="eastAsia"/>
        </w:rPr>
        <w:t>六、模型的评价与改进</w:t>
      </w:r>
    </w:p>
    <w:p w14:paraId="593CFC0E" w14:textId="655D165A" w:rsidR="00C13B02" w:rsidRDefault="00C13B02">
      <w:pPr>
        <w:rPr>
          <w:rFonts w:ascii="SimHei" w:eastAsia="SimHei" w:hAnsi="SimHei"/>
          <w:sz w:val="24"/>
        </w:rPr>
      </w:pPr>
      <w:r>
        <w:rPr>
          <w:rFonts w:ascii="SimHei" w:eastAsia="SimHei" w:hAnsi="SimHei"/>
          <w:sz w:val="24"/>
        </w:rPr>
        <w:t>6.1</w:t>
      </w:r>
      <w:r w:rsidR="00C3714D">
        <w:rPr>
          <w:rFonts w:ascii="SimHei" w:eastAsia="SimHei" w:hAnsi="SimHei"/>
          <w:sz w:val="24"/>
        </w:rPr>
        <w:t xml:space="preserve"> </w:t>
      </w:r>
      <w:r>
        <w:rPr>
          <w:rFonts w:ascii="SimHei" w:eastAsia="SimHei" w:hAnsi="SimHei" w:hint="eastAsia"/>
          <w:sz w:val="24"/>
        </w:rPr>
        <w:t>模型的评价</w:t>
      </w:r>
    </w:p>
    <w:p w14:paraId="139E9987" w14:textId="3F2F74C1" w:rsidR="00C13B02" w:rsidRDefault="00C13B02">
      <w:pPr>
        <w:rPr>
          <w:rFonts w:ascii="SimHei" w:eastAsia="SimHei" w:hAnsi="SimHei"/>
          <w:color w:val="000000"/>
          <w:sz w:val="24"/>
          <w:szCs w:val="21"/>
        </w:rPr>
      </w:pPr>
      <w:smartTag w:uri="urn:schemas-microsoft-com:office:smarttags" w:element="chsdate">
        <w:smartTagPr>
          <w:attr w:name="Year" w:val="1899"/>
          <w:attr w:name="Month" w:val="12"/>
          <w:attr w:name="Day" w:val="30"/>
          <w:attr w:name="IsLunarDate" w:val="False"/>
          <w:attr w:name="IsROCDate" w:val="False"/>
        </w:smartTagPr>
        <w:r>
          <w:rPr>
            <w:rFonts w:ascii="SimHei" w:eastAsia="SimHei" w:hAnsi="SimHei"/>
            <w:color w:val="000000"/>
            <w:sz w:val="24"/>
            <w:szCs w:val="21"/>
          </w:rPr>
          <w:t>6.1.1</w:t>
        </w:r>
      </w:smartTag>
      <w:r w:rsidR="00C3714D">
        <w:rPr>
          <w:rFonts w:ascii="SimHei" w:eastAsia="SimHei" w:hAnsi="SimHei"/>
          <w:color w:val="000000"/>
          <w:sz w:val="24"/>
          <w:szCs w:val="21"/>
        </w:rPr>
        <w:t xml:space="preserve"> </w:t>
      </w:r>
      <w:r>
        <w:rPr>
          <w:rFonts w:ascii="SimHei" w:eastAsia="SimHei" w:hAnsi="SimHei" w:hint="eastAsia"/>
          <w:color w:val="000000"/>
          <w:sz w:val="24"/>
          <w:szCs w:val="21"/>
        </w:rPr>
        <w:t>模型的优点</w:t>
      </w:r>
      <w:r>
        <w:rPr>
          <w:rFonts w:ascii="SimHei" w:eastAsia="SimHei" w:hAnsi="SimHei"/>
          <w:color w:val="000000"/>
          <w:sz w:val="24"/>
          <w:szCs w:val="21"/>
        </w:rPr>
        <w:t xml:space="preserve"> </w:t>
      </w:r>
    </w:p>
    <w:p w14:paraId="46748DDC" w14:textId="1B562D6D" w:rsidR="00C13B02" w:rsidRPr="003D62AD" w:rsidRDefault="00C13B02" w:rsidP="00964018">
      <w:pPr>
        <w:adjustRightInd w:val="0"/>
        <w:snapToGrid w:val="0"/>
        <w:ind w:firstLineChars="200" w:firstLine="480"/>
        <w:jc w:val="left"/>
        <w:rPr>
          <w:rFonts w:asciiTheme="minorHAnsi" w:hAnsiTheme="minorHAnsi" w:cstheme="minorHAnsi"/>
          <w:sz w:val="24"/>
          <w:szCs w:val="21"/>
        </w:rPr>
      </w:pPr>
      <w:r w:rsidRPr="003D62AD">
        <w:rPr>
          <w:rFonts w:asciiTheme="minorHAnsi" w:hAnsiTheme="minorHAnsi" w:cstheme="minorHAnsi"/>
          <w:sz w:val="24"/>
          <w:szCs w:val="21"/>
        </w:rPr>
        <w:t>1</w:t>
      </w:r>
      <w:r w:rsidR="00964018" w:rsidRPr="003D62AD">
        <w:rPr>
          <w:rFonts w:asciiTheme="minorHAnsi" w:hAnsiTheme="minorHAnsi" w:cstheme="minorHAnsi"/>
          <w:sz w:val="24"/>
          <w:szCs w:val="21"/>
        </w:rPr>
        <w:t xml:space="preserve">. </w:t>
      </w:r>
      <w:r w:rsidR="00964018" w:rsidRPr="003D62AD">
        <w:rPr>
          <w:rFonts w:asciiTheme="minorHAnsi" w:hAnsiTheme="minorHAnsi" w:cstheme="minorHAnsi"/>
          <w:sz w:val="24"/>
          <w:szCs w:val="21"/>
        </w:rPr>
        <w:t>本文采用概率论与数理统计模型对</w:t>
      </w:r>
      <w:r w:rsidR="00964018" w:rsidRPr="003D62AD">
        <w:rPr>
          <w:rFonts w:asciiTheme="minorHAnsi" w:hAnsiTheme="minorHAnsi" w:cstheme="minorHAnsi"/>
          <w:sz w:val="24"/>
          <w:szCs w:val="21"/>
        </w:rPr>
        <w:t xml:space="preserve"> GitHub </w:t>
      </w:r>
      <w:r w:rsidR="00964018" w:rsidRPr="003D62AD">
        <w:rPr>
          <w:rFonts w:asciiTheme="minorHAnsi" w:hAnsiTheme="minorHAnsi" w:cstheme="minorHAnsi"/>
          <w:sz w:val="24"/>
          <w:szCs w:val="21"/>
        </w:rPr>
        <w:t>的代码提交量进行研究</w:t>
      </w:r>
      <w:r w:rsidR="00964018" w:rsidRPr="003D62AD">
        <w:rPr>
          <w:rFonts w:asciiTheme="minorHAnsi" w:hAnsiTheme="minorHAnsi" w:cstheme="minorHAnsi"/>
          <w:sz w:val="24"/>
          <w:szCs w:val="21"/>
        </w:rPr>
        <w:t xml:space="preserve">, </w:t>
      </w:r>
      <w:r w:rsidR="00964018" w:rsidRPr="003D62AD">
        <w:rPr>
          <w:rFonts w:asciiTheme="minorHAnsi" w:hAnsiTheme="minorHAnsi" w:cstheme="minorHAnsi"/>
          <w:sz w:val="24"/>
          <w:szCs w:val="21"/>
        </w:rPr>
        <w:t>具有较为严谨的推导过程</w:t>
      </w:r>
      <w:r w:rsidR="00964018" w:rsidRPr="003D62AD">
        <w:rPr>
          <w:rFonts w:asciiTheme="minorHAnsi" w:hAnsiTheme="minorHAnsi" w:cstheme="minorHAnsi"/>
          <w:sz w:val="24"/>
          <w:szCs w:val="21"/>
        </w:rPr>
        <w:t xml:space="preserve">, </w:t>
      </w:r>
      <w:r w:rsidR="00964018" w:rsidRPr="003D62AD">
        <w:rPr>
          <w:rFonts w:asciiTheme="minorHAnsi" w:hAnsiTheme="minorHAnsi" w:cstheme="minorHAnsi"/>
          <w:sz w:val="24"/>
          <w:szCs w:val="21"/>
        </w:rPr>
        <w:t>且模型具有普适性。</w:t>
      </w:r>
    </w:p>
    <w:p w14:paraId="00730525" w14:textId="5A5B5FD9" w:rsidR="00C13B02" w:rsidRPr="003D62AD" w:rsidRDefault="00C13B02" w:rsidP="00964018">
      <w:pPr>
        <w:adjustRightInd w:val="0"/>
        <w:snapToGrid w:val="0"/>
        <w:ind w:firstLineChars="200" w:firstLine="480"/>
        <w:jc w:val="left"/>
        <w:rPr>
          <w:rFonts w:asciiTheme="minorHAnsi" w:hAnsiTheme="minorHAnsi" w:cstheme="minorHAnsi"/>
          <w:sz w:val="24"/>
          <w:szCs w:val="21"/>
        </w:rPr>
      </w:pPr>
      <w:r w:rsidRPr="003D62AD">
        <w:rPr>
          <w:rFonts w:asciiTheme="minorHAnsi" w:hAnsiTheme="minorHAnsi" w:cstheme="minorHAnsi"/>
          <w:sz w:val="24"/>
          <w:szCs w:val="21"/>
        </w:rPr>
        <w:t>2</w:t>
      </w:r>
      <w:r w:rsidR="00964018" w:rsidRPr="003D62AD">
        <w:rPr>
          <w:rFonts w:asciiTheme="minorHAnsi" w:hAnsiTheme="minorHAnsi" w:cstheme="minorHAnsi"/>
          <w:sz w:val="24"/>
          <w:szCs w:val="21"/>
        </w:rPr>
        <w:t xml:space="preserve">. </w:t>
      </w:r>
      <w:r w:rsidR="00964018" w:rsidRPr="003D62AD">
        <w:rPr>
          <w:rFonts w:asciiTheme="minorHAnsi" w:hAnsiTheme="minorHAnsi" w:cstheme="minorHAnsi"/>
          <w:sz w:val="24"/>
          <w:szCs w:val="21"/>
        </w:rPr>
        <w:t>在研究影响时</w:t>
      </w:r>
      <w:r w:rsidR="00964018" w:rsidRPr="003D62AD">
        <w:rPr>
          <w:rFonts w:asciiTheme="minorHAnsi" w:hAnsiTheme="minorHAnsi" w:cstheme="minorHAnsi"/>
          <w:sz w:val="24"/>
          <w:szCs w:val="21"/>
        </w:rPr>
        <w:t xml:space="preserve">, </w:t>
      </w:r>
      <w:r w:rsidR="00964018" w:rsidRPr="003D62AD">
        <w:rPr>
          <w:rFonts w:asciiTheme="minorHAnsi" w:hAnsiTheme="minorHAnsi" w:cstheme="minorHAnsi"/>
          <w:sz w:val="24"/>
          <w:szCs w:val="21"/>
        </w:rPr>
        <w:t>模型参数能够根据要求通过使用计算机编程语言写出的程序随时进行调增加、削减或改动</w:t>
      </w:r>
      <w:r w:rsidR="00964018" w:rsidRPr="003D62AD">
        <w:rPr>
          <w:rFonts w:asciiTheme="minorHAnsi" w:hAnsiTheme="minorHAnsi" w:cstheme="minorHAnsi"/>
          <w:sz w:val="24"/>
          <w:szCs w:val="21"/>
        </w:rPr>
        <w:t xml:space="preserve">, </w:t>
      </w:r>
      <w:r w:rsidR="00964018" w:rsidRPr="003D62AD">
        <w:rPr>
          <w:rFonts w:asciiTheme="minorHAnsi" w:hAnsiTheme="minorHAnsi" w:cstheme="minorHAnsi"/>
          <w:sz w:val="24"/>
          <w:szCs w:val="21"/>
        </w:rPr>
        <w:t>使得到结果的过程加快</w:t>
      </w:r>
      <w:r w:rsidR="00964018" w:rsidRPr="003D62AD">
        <w:rPr>
          <w:rFonts w:asciiTheme="minorHAnsi" w:hAnsiTheme="minorHAnsi" w:cstheme="minorHAnsi"/>
          <w:sz w:val="24"/>
          <w:szCs w:val="21"/>
        </w:rPr>
        <w:t xml:space="preserve">, </w:t>
      </w:r>
      <w:r w:rsidR="00964018" w:rsidRPr="003D62AD">
        <w:rPr>
          <w:rFonts w:asciiTheme="minorHAnsi" w:hAnsiTheme="minorHAnsi" w:cstheme="minorHAnsi"/>
          <w:sz w:val="24"/>
          <w:szCs w:val="21"/>
        </w:rPr>
        <w:t>提供了极大的方便。</w:t>
      </w:r>
    </w:p>
    <w:p w14:paraId="57991636" w14:textId="1A9EE5D5" w:rsidR="00C13B02" w:rsidRDefault="00C13B02">
      <w:pPr>
        <w:rPr>
          <w:rFonts w:ascii="SimHei" w:eastAsia="SimHei" w:hAnsi="SimHei"/>
          <w:color w:val="000000"/>
          <w:sz w:val="24"/>
          <w:szCs w:val="21"/>
        </w:rPr>
      </w:pPr>
      <w:smartTag w:uri="urn:schemas-microsoft-com:office:smarttags" w:element="chsdate">
        <w:smartTagPr>
          <w:attr w:name="Year" w:val="1899"/>
          <w:attr w:name="Month" w:val="12"/>
          <w:attr w:name="Day" w:val="30"/>
          <w:attr w:name="IsLunarDate" w:val="False"/>
          <w:attr w:name="IsROCDate" w:val="False"/>
        </w:smartTagPr>
        <w:r>
          <w:rPr>
            <w:rFonts w:ascii="SimHei" w:eastAsia="SimHei" w:hAnsi="SimHei"/>
            <w:color w:val="000000"/>
            <w:sz w:val="24"/>
            <w:szCs w:val="21"/>
          </w:rPr>
          <w:t>6.1.2</w:t>
        </w:r>
      </w:smartTag>
      <w:r w:rsidR="00C3714D">
        <w:rPr>
          <w:rFonts w:ascii="SimHei" w:eastAsia="SimHei" w:hAnsi="SimHei"/>
          <w:color w:val="000000"/>
          <w:sz w:val="24"/>
          <w:szCs w:val="21"/>
        </w:rPr>
        <w:t xml:space="preserve"> </w:t>
      </w:r>
      <w:r>
        <w:rPr>
          <w:rFonts w:ascii="SimHei" w:eastAsia="SimHei" w:hAnsi="SimHei" w:hint="eastAsia"/>
          <w:color w:val="000000"/>
          <w:sz w:val="24"/>
          <w:szCs w:val="21"/>
        </w:rPr>
        <w:t>模型的缺点</w:t>
      </w:r>
    </w:p>
    <w:p w14:paraId="443255AA" w14:textId="46806E8B" w:rsidR="00C13B02" w:rsidRPr="003D62AD" w:rsidRDefault="00964018" w:rsidP="00964018">
      <w:pPr>
        <w:ind w:firstLineChars="200" w:firstLine="480"/>
        <w:jc w:val="left"/>
        <w:rPr>
          <w:rFonts w:asciiTheme="minorHAnsi" w:hAnsiTheme="minorHAnsi" w:cstheme="minorHAnsi"/>
          <w:sz w:val="24"/>
          <w:szCs w:val="21"/>
        </w:rPr>
      </w:pPr>
      <w:r w:rsidRPr="003D62AD">
        <w:rPr>
          <w:rFonts w:asciiTheme="minorHAnsi" w:hAnsiTheme="minorHAnsi" w:cstheme="minorHAnsi"/>
          <w:sz w:val="24"/>
          <w:szCs w:val="21"/>
        </w:rPr>
        <w:t xml:space="preserve">1. </w:t>
      </w:r>
      <w:r w:rsidR="00C13B02" w:rsidRPr="003D62AD">
        <w:rPr>
          <w:rFonts w:asciiTheme="minorHAnsi" w:hAnsiTheme="minorHAnsi" w:cstheme="minorHAnsi"/>
          <w:sz w:val="24"/>
          <w:szCs w:val="21"/>
        </w:rPr>
        <w:t>考虑的影响因素较少</w:t>
      </w:r>
      <w:r w:rsidRPr="003D62AD">
        <w:rPr>
          <w:rFonts w:asciiTheme="minorHAnsi" w:hAnsiTheme="minorHAnsi" w:cstheme="minorHAnsi"/>
          <w:sz w:val="24"/>
          <w:szCs w:val="21"/>
        </w:rPr>
        <w:t xml:space="preserve">, </w:t>
      </w:r>
      <w:r w:rsidR="00C13B02" w:rsidRPr="003D62AD">
        <w:rPr>
          <w:rFonts w:asciiTheme="minorHAnsi" w:hAnsiTheme="minorHAnsi" w:cstheme="minorHAnsi"/>
          <w:sz w:val="24"/>
          <w:szCs w:val="21"/>
        </w:rPr>
        <w:t>在处理问题时可能存在一些误差</w:t>
      </w:r>
      <w:r w:rsidRPr="003D62AD">
        <w:rPr>
          <w:rFonts w:asciiTheme="minorHAnsi" w:hAnsiTheme="minorHAnsi" w:cstheme="minorHAnsi"/>
          <w:sz w:val="24"/>
          <w:szCs w:val="21"/>
        </w:rPr>
        <w:t xml:space="preserve">, </w:t>
      </w:r>
      <w:r w:rsidRPr="003D62AD">
        <w:rPr>
          <w:rFonts w:asciiTheme="minorHAnsi" w:hAnsiTheme="minorHAnsi" w:cstheme="minorHAnsi"/>
          <w:sz w:val="24"/>
          <w:szCs w:val="21"/>
        </w:rPr>
        <w:t>结果不够精确</w:t>
      </w:r>
      <w:r w:rsidR="00C13B02" w:rsidRPr="003D62AD">
        <w:rPr>
          <w:rFonts w:asciiTheme="minorHAnsi" w:hAnsiTheme="minorHAnsi" w:cstheme="minorHAnsi"/>
          <w:sz w:val="24"/>
          <w:szCs w:val="21"/>
        </w:rPr>
        <w:t>。</w:t>
      </w:r>
    </w:p>
    <w:p w14:paraId="5A0D406F" w14:textId="5CE3EE6D" w:rsidR="00C13B02" w:rsidRDefault="00C13B02">
      <w:pPr>
        <w:rPr>
          <w:rFonts w:ascii="SimHei" w:eastAsia="SimHei" w:hAnsi="SimHei"/>
          <w:color w:val="000000"/>
          <w:sz w:val="24"/>
          <w:szCs w:val="21"/>
        </w:rPr>
      </w:pPr>
      <w:r>
        <w:rPr>
          <w:rFonts w:ascii="SimHei" w:eastAsia="SimHei" w:hAnsi="SimHei"/>
          <w:color w:val="000000"/>
          <w:sz w:val="24"/>
          <w:szCs w:val="21"/>
        </w:rPr>
        <w:t>6.2</w:t>
      </w:r>
      <w:r w:rsidR="00C3714D">
        <w:rPr>
          <w:rFonts w:ascii="SimHei" w:eastAsia="SimHei" w:hAnsi="SimHei"/>
          <w:color w:val="000000"/>
          <w:sz w:val="24"/>
          <w:szCs w:val="21"/>
        </w:rPr>
        <w:t xml:space="preserve"> </w:t>
      </w:r>
      <w:r>
        <w:rPr>
          <w:rFonts w:ascii="SimHei" w:eastAsia="SimHei" w:hAnsi="SimHei" w:hint="eastAsia"/>
          <w:color w:val="000000"/>
          <w:sz w:val="24"/>
          <w:szCs w:val="21"/>
        </w:rPr>
        <w:t>模型的改进</w:t>
      </w:r>
    </w:p>
    <w:p w14:paraId="496DCED2" w14:textId="354E15FF" w:rsidR="00C13B02" w:rsidRPr="003D62AD" w:rsidRDefault="00964018" w:rsidP="00964018">
      <w:pPr>
        <w:ind w:left="1" w:firstLineChars="202" w:firstLine="485"/>
        <w:jc w:val="left"/>
        <w:rPr>
          <w:rFonts w:asciiTheme="minorHAnsi" w:hAnsiTheme="minorHAnsi" w:cstheme="minorHAnsi"/>
          <w:color w:val="000000"/>
          <w:sz w:val="24"/>
          <w:szCs w:val="21"/>
        </w:rPr>
      </w:pPr>
      <w:r w:rsidRPr="003D62AD">
        <w:rPr>
          <w:rFonts w:asciiTheme="minorHAnsi" w:hAnsiTheme="minorHAnsi" w:cstheme="minorHAnsi"/>
          <w:color w:val="000000"/>
          <w:sz w:val="24"/>
          <w:szCs w:val="21"/>
        </w:rPr>
        <w:t>由于本文假设代码提交量服从正态分布</w:t>
      </w:r>
      <w:r w:rsidRPr="003D62AD">
        <w:rPr>
          <w:rFonts w:asciiTheme="minorHAnsi" w:hAnsiTheme="minorHAnsi" w:cstheme="minorHAnsi"/>
          <w:color w:val="000000"/>
          <w:sz w:val="24"/>
          <w:szCs w:val="21"/>
        </w:rPr>
        <w:t xml:space="preserve"> </w:t>
      </w:r>
      <w:r w:rsidRPr="003D62AD">
        <w:rPr>
          <w:rFonts w:asciiTheme="minorHAnsi" w:hAnsiTheme="minorHAnsi" w:cstheme="minorHAnsi"/>
          <w:i/>
          <w:iCs/>
          <w:color w:val="000000"/>
          <w:sz w:val="24"/>
          <w:szCs w:val="21"/>
        </w:rPr>
        <w:t>N</w:t>
      </w:r>
      <w:r w:rsidRPr="003D62AD">
        <w:rPr>
          <w:rFonts w:asciiTheme="minorHAnsi" w:hAnsiTheme="minorHAnsi" w:cstheme="minorHAnsi"/>
          <w:color w:val="000000"/>
          <w:sz w:val="24"/>
          <w:szCs w:val="21"/>
        </w:rPr>
        <w:t>(</w:t>
      </w:r>
      <w:r w:rsidRPr="003D62AD">
        <w:rPr>
          <w:rFonts w:asciiTheme="minorHAnsi" w:hAnsiTheme="minorHAnsi" w:cstheme="minorHAnsi"/>
          <w:i/>
          <w:iCs/>
          <w:color w:val="000000"/>
          <w:sz w:val="24"/>
          <w:szCs w:val="21"/>
        </w:rPr>
        <w:t>μ</w:t>
      </w:r>
      <w:r w:rsidRPr="003D62AD">
        <w:rPr>
          <w:rFonts w:asciiTheme="minorHAnsi" w:hAnsiTheme="minorHAnsi" w:cstheme="minorHAnsi"/>
          <w:color w:val="000000"/>
          <w:sz w:val="24"/>
          <w:szCs w:val="21"/>
        </w:rPr>
        <w:t xml:space="preserve">, </w:t>
      </w:r>
      <w:r w:rsidRPr="003D62AD">
        <w:rPr>
          <w:rFonts w:asciiTheme="minorHAnsi" w:hAnsiTheme="minorHAnsi" w:cstheme="minorHAnsi"/>
          <w:i/>
          <w:iCs/>
          <w:color w:val="000000"/>
          <w:sz w:val="24"/>
          <w:szCs w:val="21"/>
        </w:rPr>
        <w:t>σ</w:t>
      </w:r>
      <w:r w:rsidRPr="003D62AD">
        <w:rPr>
          <w:rFonts w:asciiTheme="minorHAnsi" w:hAnsiTheme="minorHAnsi" w:cstheme="minorHAnsi"/>
          <w:color w:val="000000"/>
          <w:sz w:val="24"/>
          <w:szCs w:val="21"/>
          <w:vertAlign w:val="superscript"/>
        </w:rPr>
        <w:t>2</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近似得出比较结果</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但也有小概率会犯错。因此</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可以增加样本</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探求代码提交量服从于何种分布</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构造</w:t>
      </w:r>
      <w:r w:rsidRPr="003D62AD">
        <w:rPr>
          <w:rFonts w:asciiTheme="minorHAnsi" w:hAnsiTheme="minorHAnsi" w:cstheme="minorHAnsi"/>
          <w:color w:val="000000"/>
          <w:sz w:val="24"/>
          <w:szCs w:val="21"/>
        </w:rPr>
        <w:lastRenderedPageBreak/>
        <w:t>合适的统计量进行求解。</w:t>
      </w:r>
    </w:p>
    <w:p w14:paraId="14A428BB" w14:textId="77777777" w:rsidR="00C13B02" w:rsidRDefault="00C13B02">
      <w:pPr>
        <w:pStyle w:val="Heading2"/>
        <w:jc w:val="center"/>
        <w:rPr>
          <w:rFonts w:ascii="Times New Roman" w:hAnsi="Times New Roman"/>
          <w:bCs w:val="0"/>
        </w:rPr>
      </w:pPr>
      <w:r>
        <w:rPr>
          <w:rFonts w:hint="eastAsia"/>
        </w:rPr>
        <w:t>七、模型的应用与推广</w:t>
      </w:r>
    </w:p>
    <w:p w14:paraId="78BB4A9F" w14:textId="226E0DFA" w:rsidR="00C13B02" w:rsidRPr="003D62AD" w:rsidRDefault="00A05A80" w:rsidP="00093B20">
      <w:pPr>
        <w:ind w:firstLineChars="175" w:firstLine="420"/>
        <w:jc w:val="left"/>
        <w:rPr>
          <w:rFonts w:asciiTheme="minorHAnsi" w:hAnsiTheme="minorHAnsi" w:cstheme="minorHAnsi"/>
          <w:color w:val="000000"/>
          <w:sz w:val="24"/>
          <w:szCs w:val="21"/>
        </w:rPr>
      </w:pPr>
      <w:r w:rsidRPr="003D62AD">
        <w:rPr>
          <w:rFonts w:asciiTheme="minorHAnsi" w:hAnsiTheme="minorHAnsi" w:cstheme="minorHAnsi"/>
          <w:color w:val="000000"/>
          <w:sz w:val="24"/>
          <w:szCs w:val="21"/>
        </w:rPr>
        <w:t>本文主要运用到概率论与数理统计相关知识。概率论与数理统计在各种各样想到的与没想到的方面都有应用。我们可以将此方法推广到各种不同情况下的概率与统计问题中。这个模型具有很强的适用性</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基本上稍作改动即可研究其他事件对提交量的影响</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或者研究对其他因素的影响。这个模型也具有很强的推广意义</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例如</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研究新型冠状病毒对全国</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或全球</w:t>
      </w:r>
      <w:r w:rsidRPr="003D62AD">
        <w:rPr>
          <w:rFonts w:asciiTheme="minorHAnsi" w:hAnsiTheme="minorHAnsi" w:cstheme="minorHAnsi"/>
          <w:color w:val="000000"/>
          <w:sz w:val="24"/>
          <w:szCs w:val="21"/>
        </w:rPr>
        <w:t xml:space="preserve">) </w:t>
      </w:r>
      <w:r w:rsidRPr="003D62AD">
        <w:rPr>
          <w:rFonts w:asciiTheme="minorHAnsi" w:hAnsiTheme="minorHAnsi" w:cstheme="minorHAnsi"/>
          <w:color w:val="000000"/>
          <w:sz w:val="24"/>
          <w:szCs w:val="21"/>
        </w:rPr>
        <w:t>经济的影响。</w:t>
      </w:r>
    </w:p>
    <w:p w14:paraId="442ABAE9" w14:textId="77777777" w:rsidR="00C13B02" w:rsidRDefault="00C13B02" w:rsidP="00B54C06">
      <w:pPr>
        <w:ind w:firstLineChars="200" w:firstLine="480"/>
        <w:rPr>
          <w:sz w:val="24"/>
        </w:rPr>
      </w:pPr>
    </w:p>
    <w:p w14:paraId="36514DF1" w14:textId="77777777" w:rsidR="00C13B02" w:rsidRDefault="00C13B02">
      <w:pPr>
        <w:numPr>
          <w:ilvl w:val="0"/>
          <w:numId w:val="8"/>
        </w:numPr>
        <w:jc w:val="center"/>
        <w:rPr>
          <w:rFonts w:ascii="SimHei" w:eastAsia="SimHei"/>
          <w:sz w:val="28"/>
          <w:szCs w:val="28"/>
        </w:rPr>
      </w:pPr>
      <w:r>
        <w:rPr>
          <w:rFonts w:ascii="SimHei" w:eastAsia="SimHei" w:hint="eastAsia"/>
          <w:sz w:val="28"/>
          <w:szCs w:val="28"/>
        </w:rPr>
        <w:t>参考文献</w:t>
      </w:r>
    </w:p>
    <w:p w14:paraId="6827F376" w14:textId="77777777" w:rsidR="00C13B02" w:rsidRDefault="00C13B02" w:rsidP="00B54C06">
      <w:pPr>
        <w:ind w:left="480" w:hangingChars="200" w:hanging="480"/>
        <w:rPr>
          <w:rFonts w:ascii="SimSun"/>
          <w:sz w:val="24"/>
        </w:rPr>
      </w:pPr>
    </w:p>
    <w:p w14:paraId="5FB3D8B2" w14:textId="01B99B98" w:rsidR="00C13B02" w:rsidRPr="003D62AD" w:rsidRDefault="00C13B02" w:rsidP="003D62AD">
      <w:pPr>
        <w:ind w:left="480" w:hangingChars="200" w:hanging="480"/>
        <w:jc w:val="left"/>
        <w:rPr>
          <w:rFonts w:asciiTheme="minorHAnsi" w:hAnsiTheme="minorHAnsi" w:cstheme="minorHAnsi"/>
          <w:sz w:val="24"/>
        </w:rPr>
      </w:pPr>
      <w:r w:rsidRPr="003D62AD">
        <w:rPr>
          <w:rFonts w:asciiTheme="minorHAnsi" w:hAnsiTheme="minorHAnsi" w:cstheme="minorHAnsi"/>
          <w:sz w:val="24"/>
        </w:rPr>
        <w:t>[1]</w:t>
      </w:r>
      <w:r w:rsidR="000B00C6" w:rsidRPr="003D62AD">
        <w:rPr>
          <w:rFonts w:asciiTheme="minorHAnsi" w:hAnsiTheme="minorHAnsi" w:cstheme="minorHAnsi"/>
          <w:sz w:val="24"/>
        </w:rPr>
        <w:t xml:space="preserve"> </w:t>
      </w:r>
      <w:r w:rsidR="006854F0" w:rsidRPr="003D62AD">
        <w:rPr>
          <w:rFonts w:asciiTheme="minorHAnsi" w:hAnsiTheme="minorHAnsi" w:cstheme="minorHAnsi"/>
          <w:sz w:val="24"/>
        </w:rPr>
        <w:t>偶尔有点小迷糊</w:t>
      </w:r>
      <w:r w:rsidR="006854F0" w:rsidRPr="003D62AD">
        <w:rPr>
          <w:rFonts w:asciiTheme="minorHAnsi" w:hAnsiTheme="minorHAnsi" w:cstheme="minorHAnsi"/>
          <w:sz w:val="24"/>
        </w:rPr>
        <w:t xml:space="preserve">. </w:t>
      </w:r>
      <w:r w:rsidR="006854F0" w:rsidRPr="003D62AD">
        <w:rPr>
          <w:rFonts w:asciiTheme="minorHAnsi" w:hAnsiTheme="minorHAnsi" w:cstheme="minorHAnsi"/>
          <w:sz w:val="24"/>
        </w:rPr>
        <w:t>小迷糊的</w:t>
      </w:r>
      <w:r w:rsidR="006854F0" w:rsidRPr="003D62AD">
        <w:rPr>
          <w:rFonts w:asciiTheme="minorHAnsi" w:hAnsiTheme="minorHAnsi" w:cstheme="minorHAnsi"/>
          <w:sz w:val="24"/>
        </w:rPr>
        <w:t xml:space="preserve"> Python </w:t>
      </w:r>
      <w:r w:rsidR="006854F0" w:rsidRPr="003D62AD">
        <w:rPr>
          <w:rFonts w:asciiTheme="minorHAnsi" w:hAnsiTheme="minorHAnsi" w:cstheme="minorHAnsi"/>
          <w:sz w:val="24"/>
        </w:rPr>
        <w:t>入门教程</w:t>
      </w:r>
      <w:r w:rsidR="006854F0" w:rsidRPr="003D62AD">
        <w:rPr>
          <w:rFonts w:asciiTheme="minorHAnsi" w:hAnsiTheme="minorHAnsi" w:cstheme="minorHAnsi"/>
          <w:sz w:val="24"/>
        </w:rPr>
        <w:t xml:space="preserve"> (9) </w:t>
      </w:r>
      <w:r w:rsidR="006854F0" w:rsidRPr="003D62AD">
        <w:rPr>
          <w:rFonts w:asciiTheme="minorHAnsi" w:hAnsiTheme="minorHAnsi" w:cstheme="minorHAnsi"/>
          <w:sz w:val="24"/>
        </w:rPr>
        <w:t>循环</w:t>
      </w:r>
      <w:r w:rsidR="006854F0" w:rsidRPr="003D62AD">
        <w:rPr>
          <w:rFonts w:asciiTheme="minorHAnsi" w:hAnsiTheme="minorHAnsi" w:cstheme="minorHAnsi"/>
          <w:sz w:val="24"/>
        </w:rPr>
        <w:t xml:space="preserve">: </w:t>
      </w:r>
      <w:r w:rsidR="006854F0" w:rsidRPr="003D62AD">
        <w:rPr>
          <w:rFonts w:asciiTheme="minorHAnsi" w:hAnsiTheme="minorHAnsi" w:cstheme="minorHAnsi"/>
          <w:sz w:val="24"/>
        </w:rPr>
        <w:t>简单粗暴但有效</w:t>
      </w:r>
      <w:r w:rsidR="006854F0" w:rsidRPr="003D62AD">
        <w:rPr>
          <w:rFonts w:asciiTheme="minorHAnsi" w:hAnsiTheme="minorHAnsi" w:cstheme="minorHAnsi"/>
          <w:sz w:val="24"/>
        </w:rPr>
        <w:t xml:space="preserve"> [EB/OL]. https://www.bilibili.com/video/BV1B5411x7Pj, 2020-05-03.</w:t>
      </w:r>
    </w:p>
    <w:p w14:paraId="5C69A2B3" w14:textId="2BDE0E77" w:rsidR="00B07638" w:rsidRPr="003D62AD" w:rsidRDefault="00B07638" w:rsidP="003D62AD">
      <w:pPr>
        <w:ind w:left="480" w:hangingChars="200" w:hanging="480"/>
        <w:jc w:val="left"/>
        <w:rPr>
          <w:rFonts w:asciiTheme="minorHAnsi" w:hAnsiTheme="minorHAnsi" w:cstheme="minorHAnsi"/>
          <w:sz w:val="24"/>
        </w:rPr>
      </w:pPr>
      <w:r w:rsidRPr="003D62AD">
        <w:rPr>
          <w:rFonts w:asciiTheme="minorHAnsi" w:hAnsiTheme="minorHAnsi" w:cstheme="minorHAnsi"/>
          <w:sz w:val="24"/>
        </w:rPr>
        <w:t xml:space="preserve">[2] </w:t>
      </w:r>
      <w:r w:rsidRPr="003D62AD">
        <w:rPr>
          <w:rFonts w:asciiTheme="minorHAnsi" w:hAnsiTheme="minorHAnsi" w:cstheme="minorHAnsi"/>
          <w:sz w:val="24"/>
        </w:rPr>
        <w:t>山外的鸭子哥</w:t>
      </w:r>
      <w:r w:rsidRPr="003D62AD">
        <w:rPr>
          <w:rFonts w:asciiTheme="minorHAnsi" w:hAnsiTheme="minorHAnsi" w:cstheme="minorHAnsi"/>
          <w:sz w:val="24"/>
        </w:rPr>
        <w:t xml:space="preserve">. </w:t>
      </w:r>
      <w:r w:rsidRPr="003D62AD">
        <w:rPr>
          <w:rFonts w:asciiTheme="minorHAnsi" w:hAnsiTheme="minorHAnsi" w:cstheme="minorHAnsi"/>
          <w:sz w:val="24"/>
        </w:rPr>
        <w:t>疫情让远程办公真实效果得到印证</w:t>
      </w:r>
      <w:r w:rsidRPr="003D62AD">
        <w:rPr>
          <w:rFonts w:asciiTheme="minorHAnsi" w:hAnsiTheme="minorHAnsi" w:cstheme="minorHAnsi"/>
          <w:sz w:val="24"/>
        </w:rPr>
        <w:t xml:space="preserve"> </w:t>
      </w:r>
      <w:r w:rsidRPr="003D62AD">
        <w:rPr>
          <w:rFonts w:asciiTheme="minorHAnsi" w:hAnsiTheme="minorHAnsi" w:cstheme="minorHAnsi"/>
          <w:sz w:val="24"/>
        </w:rPr>
        <w:t>推特正在考虑无限期的远程办公方案</w:t>
      </w:r>
      <w:r w:rsidRPr="003D62AD">
        <w:rPr>
          <w:rFonts w:asciiTheme="minorHAnsi" w:hAnsiTheme="minorHAnsi" w:cstheme="minorHAnsi"/>
          <w:sz w:val="24"/>
        </w:rPr>
        <w:t xml:space="preserve"> [EB/OL]. https://www.landiannews.com/archives/73897.html, 2020-05-14.</w:t>
      </w:r>
    </w:p>
    <w:p w14:paraId="118D14E9" w14:textId="263859C9" w:rsidR="00C13B02" w:rsidRPr="003D62AD" w:rsidRDefault="00C13B02" w:rsidP="003D62AD">
      <w:pPr>
        <w:ind w:left="480" w:hangingChars="200" w:hanging="480"/>
        <w:jc w:val="left"/>
        <w:rPr>
          <w:rFonts w:asciiTheme="minorHAnsi" w:hAnsiTheme="minorHAnsi" w:cstheme="minorHAnsi"/>
          <w:sz w:val="24"/>
        </w:rPr>
      </w:pPr>
      <w:r w:rsidRPr="003D62AD">
        <w:rPr>
          <w:rFonts w:asciiTheme="minorHAnsi" w:hAnsiTheme="minorHAnsi" w:cstheme="minorHAnsi"/>
          <w:sz w:val="24"/>
        </w:rPr>
        <w:t>[</w:t>
      </w:r>
      <w:r w:rsidR="00B07638" w:rsidRPr="003D62AD">
        <w:rPr>
          <w:rFonts w:asciiTheme="minorHAnsi" w:hAnsiTheme="minorHAnsi" w:cstheme="minorHAnsi"/>
          <w:sz w:val="24"/>
        </w:rPr>
        <w:t>3</w:t>
      </w:r>
      <w:r w:rsidRPr="003D62AD">
        <w:rPr>
          <w:rFonts w:asciiTheme="minorHAnsi" w:hAnsiTheme="minorHAnsi" w:cstheme="minorHAnsi"/>
          <w:sz w:val="24"/>
        </w:rPr>
        <w:t xml:space="preserve">] </w:t>
      </w:r>
      <w:r w:rsidR="000B00C6" w:rsidRPr="003D62AD">
        <w:rPr>
          <w:rFonts w:asciiTheme="minorHAnsi" w:hAnsiTheme="minorHAnsi" w:cstheme="minorHAnsi"/>
          <w:sz w:val="24"/>
        </w:rPr>
        <w:t>山外的鸭子哥</w:t>
      </w:r>
      <w:r w:rsidR="000B00C6" w:rsidRPr="003D62AD">
        <w:rPr>
          <w:rFonts w:asciiTheme="minorHAnsi" w:hAnsiTheme="minorHAnsi" w:cstheme="minorHAnsi"/>
          <w:sz w:val="24"/>
        </w:rPr>
        <w:t xml:space="preserve">. </w:t>
      </w:r>
      <w:r w:rsidR="000B00C6" w:rsidRPr="003D62AD">
        <w:rPr>
          <w:rFonts w:asciiTheme="minorHAnsi" w:hAnsiTheme="minorHAnsi" w:cstheme="minorHAnsi"/>
          <w:sz w:val="24"/>
        </w:rPr>
        <w:t>谷歌和脸书同时宣布其员工除非必须到岗否则可选在家办公至</w:t>
      </w:r>
      <w:r w:rsidR="000B00C6" w:rsidRPr="003D62AD">
        <w:rPr>
          <w:rFonts w:asciiTheme="minorHAnsi" w:hAnsiTheme="minorHAnsi" w:cstheme="minorHAnsi"/>
          <w:sz w:val="24"/>
        </w:rPr>
        <w:t xml:space="preserve"> 2021 </w:t>
      </w:r>
      <w:r w:rsidR="000B00C6" w:rsidRPr="003D62AD">
        <w:rPr>
          <w:rFonts w:asciiTheme="minorHAnsi" w:hAnsiTheme="minorHAnsi" w:cstheme="minorHAnsi"/>
          <w:sz w:val="24"/>
        </w:rPr>
        <w:t>年</w:t>
      </w:r>
      <w:r w:rsidR="000B00C6" w:rsidRPr="003D62AD">
        <w:rPr>
          <w:rFonts w:asciiTheme="minorHAnsi" w:hAnsiTheme="minorHAnsi" w:cstheme="minorHAnsi"/>
          <w:sz w:val="24"/>
        </w:rPr>
        <w:t xml:space="preserve"> [EB/OL]. https://www.landiannews.com/archives/73897.html, 2020-05-09.</w:t>
      </w:r>
    </w:p>
    <w:p w14:paraId="5AD93342" w14:textId="15ABAED7" w:rsidR="00F55D79" w:rsidRDefault="00F55D79" w:rsidP="003D62AD">
      <w:pPr>
        <w:ind w:left="480" w:hangingChars="200" w:hanging="480"/>
        <w:jc w:val="left"/>
        <w:rPr>
          <w:rFonts w:asciiTheme="minorHAnsi" w:hAnsiTheme="minorHAnsi" w:cstheme="minorHAnsi"/>
          <w:sz w:val="24"/>
        </w:rPr>
      </w:pPr>
      <w:r w:rsidRPr="003D62AD">
        <w:rPr>
          <w:rFonts w:asciiTheme="minorHAnsi" w:hAnsiTheme="minorHAnsi" w:cstheme="minorHAnsi"/>
          <w:sz w:val="24"/>
        </w:rPr>
        <w:t xml:space="preserve">[4] </w:t>
      </w:r>
      <w:r w:rsidR="003D62AD" w:rsidRPr="003D62AD">
        <w:rPr>
          <w:rFonts w:asciiTheme="minorHAnsi" w:hAnsiTheme="minorHAnsi" w:cstheme="minorHAnsi"/>
          <w:sz w:val="24"/>
        </w:rPr>
        <w:t>Wikipedia. JSON [EB/OL]. https://zh.jinzhao.wiki/zh-cn/JSON, 2020-03-23.</w:t>
      </w:r>
    </w:p>
    <w:p w14:paraId="765F27B9" w14:textId="2B268AD0" w:rsidR="005C29BD" w:rsidRPr="003D62AD" w:rsidRDefault="005C29BD" w:rsidP="003D62AD">
      <w:pPr>
        <w:ind w:left="480" w:hangingChars="200" w:hanging="480"/>
        <w:jc w:val="left"/>
        <w:rPr>
          <w:rFonts w:asciiTheme="minorHAnsi" w:hAnsiTheme="minorHAnsi" w:cstheme="minorHAnsi"/>
          <w:sz w:val="24"/>
        </w:rPr>
      </w:pPr>
      <w:r>
        <w:rPr>
          <w:rFonts w:asciiTheme="minorHAnsi" w:hAnsiTheme="minorHAnsi" w:cstheme="minorHAnsi"/>
          <w:sz w:val="24"/>
        </w:rPr>
        <w:t xml:space="preserve">[5] </w:t>
      </w:r>
      <w:r w:rsidRPr="005C29BD">
        <w:rPr>
          <w:rFonts w:asciiTheme="minorHAnsi" w:hAnsiTheme="minorHAnsi" w:cstheme="minorHAnsi" w:hint="eastAsia"/>
          <w:sz w:val="24"/>
        </w:rPr>
        <w:t>百度百科</w:t>
      </w:r>
      <w:r w:rsidRPr="005C29BD">
        <w:rPr>
          <w:rFonts w:asciiTheme="minorHAnsi" w:hAnsiTheme="minorHAnsi" w:cstheme="minorHAnsi" w:hint="eastAsia"/>
          <w:sz w:val="24"/>
        </w:rPr>
        <w:t>. API [EB/OL]. https://baike.baidu.com/item/api/10154, 2020-05-16.</w:t>
      </w:r>
    </w:p>
    <w:p w14:paraId="27244685" w14:textId="270D90C8" w:rsidR="00B13FCB" w:rsidRDefault="00B13FCB" w:rsidP="00B13FCB">
      <w:pPr>
        <w:ind w:left="480" w:hangingChars="200" w:hanging="480"/>
        <w:jc w:val="left"/>
        <w:rPr>
          <w:rFonts w:asciiTheme="minorHAnsi" w:hAnsiTheme="minorHAnsi" w:cstheme="minorHAnsi"/>
          <w:sz w:val="24"/>
        </w:rPr>
      </w:pPr>
      <w:r w:rsidRPr="003D62AD">
        <w:rPr>
          <w:rFonts w:asciiTheme="minorHAnsi" w:hAnsiTheme="minorHAnsi" w:cstheme="minorHAnsi"/>
          <w:sz w:val="24"/>
        </w:rPr>
        <w:t>[</w:t>
      </w:r>
      <w:r>
        <w:rPr>
          <w:rFonts w:asciiTheme="minorHAnsi" w:hAnsiTheme="minorHAnsi" w:cstheme="minorHAnsi"/>
          <w:sz w:val="24"/>
        </w:rPr>
        <w:t>6</w:t>
      </w:r>
      <w:r w:rsidRPr="003D62AD">
        <w:rPr>
          <w:rFonts w:asciiTheme="minorHAnsi" w:hAnsiTheme="minorHAnsi" w:cstheme="minorHAnsi"/>
          <w:sz w:val="24"/>
        </w:rPr>
        <w:t xml:space="preserve">] Wikipedia. </w:t>
      </w:r>
      <w:r w:rsidR="006964BF" w:rsidRPr="006964BF">
        <w:rPr>
          <w:rFonts w:asciiTheme="minorHAnsi" w:hAnsiTheme="minorHAnsi" w:cstheme="minorHAnsi" w:hint="eastAsia"/>
          <w:sz w:val="24"/>
        </w:rPr>
        <w:t>正态分布</w:t>
      </w:r>
      <w:r w:rsidR="006964BF">
        <w:rPr>
          <w:rFonts w:asciiTheme="minorHAnsi" w:hAnsiTheme="minorHAnsi" w:cstheme="minorHAnsi" w:hint="eastAsia"/>
          <w:sz w:val="24"/>
        </w:rPr>
        <w:t xml:space="preserve"> </w:t>
      </w:r>
      <w:r w:rsidRPr="003D62AD">
        <w:rPr>
          <w:rFonts w:asciiTheme="minorHAnsi" w:hAnsiTheme="minorHAnsi" w:cstheme="minorHAnsi"/>
          <w:sz w:val="24"/>
        </w:rPr>
        <w:t xml:space="preserve">[EB/OL]. </w:t>
      </w:r>
      <w:r w:rsidR="006964BF" w:rsidRPr="006964BF">
        <w:rPr>
          <w:rFonts w:asciiTheme="minorHAnsi" w:hAnsiTheme="minorHAnsi" w:cstheme="minorHAnsi"/>
          <w:sz w:val="24"/>
        </w:rPr>
        <w:t>https://zh.jinzhao.wiki/zh-cn/%E6%AD%A3%E6%80%81%E5%88%86%E5%B8%83</w:t>
      </w:r>
      <w:r w:rsidRPr="003D62AD">
        <w:rPr>
          <w:rFonts w:asciiTheme="minorHAnsi" w:hAnsiTheme="minorHAnsi" w:cstheme="minorHAnsi"/>
          <w:sz w:val="24"/>
        </w:rPr>
        <w:t>, 2020-0</w:t>
      </w:r>
      <w:r w:rsidR="006964BF">
        <w:rPr>
          <w:rFonts w:asciiTheme="minorHAnsi" w:hAnsiTheme="minorHAnsi" w:cstheme="minorHAnsi"/>
          <w:sz w:val="24"/>
        </w:rPr>
        <w:t>5</w:t>
      </w:r>
      <w:r w:rsidRPr="003D62AD">
        <w:rPr>
          <w:rFonts w:asciiTheme="minorHAnsi" w:hAnsiTheme="minorHAnsi" w:cstheme="minorHAnsi"/>
          <w:sz w:val="24"/>
        </w:rPr>
        <w:t>-</w:t>
      </w:r>
      <w:r w:rsidR="006964BF">
        <w:rPr>
          <w:rFonts w:asciiTheme="minorHAnsi" w:hAnsiTheme="minorHAnsi" w:cstheme="minorHAnsi"/>
          <w:sz w:val="24"/>
        </w:rPr>
        <w:t>12</w:t>
      </w:r>
      <w:r w:rsidRPr="003D62AD">
        <w:rPr>
          <w:rFonts w:asciiTheme="minorHAnsi" w:hAnsiTheme="minorHAnsi" w:cstheme="minorHAnsi"/>
          <w:sz w:val="24"/>
        </w:rPr>
        <w:t>.</w:t>
      </w:r>
    </w:p>
    <w:p w14:paraId="717CD78E" w14:textId="2D5FCD06" w:rsidR="006964BF" w:rsidRDefault="006964BF" w:rsidP="006964BF">
      <w:pPr>
        <w:ind w:left="480" w:hangingChars="200" w:hanging="480"/>
        <w:jc w:val="left"/>
        <w:rPr>
          <w:rFonts w:asciiTheme="minorHAnsi" w:hAnsiTheme="minorHAnsi" w:cstheme="minorHAnsi"/>
          <w:sz w:val="24"/>
        </w:rPr>
      </w:pPr>
      <w:r w:rsidRPr="003D62AD">
        <w:rPr>
          <w:rFonts w:asciiTheme="minorHAnsi" w:hAnsiTheme="minorHAnsi" w:cstheme="minorHAnsi"/>
          <w:sz w:val="24"/>
        </w:rPr>
        <w:t>[</w:t>
      </w:r>
      <w:r>
        <w:rPr>
          <w:rFonts w:asciiTheme="minorHAnsi" w:hAnsiTheme="minorHAnsi" w:cstheme="minorHAnsi"/>
          <w:sz w:val="24"/>
        </w:rPr>
        <w:t>7</w:t>
      </w:r>
      <w:r w:rsidRPr="003D62AD">
        <w:rPr>
          <w:rFonts w:asciiTheme="minorHAnsi" w:hAnsiTheme="minorHAnsi" w:cstheme="minorHAnsi"/>
          <w:sz w:val="24"/>
        </w:rPr>
        <w:t xml:space="preserve">] Wikipedia. </w:t>
      </w:r>
      <w:r w:rsidR="00AA7456" w:rsidRPr="00AA7456">
        <w:rPr>
          <w:rFonts w:asciiTheme="minorHAnsi" w:hAnsiTheme="minorHAnsi" w:cstheme="minorHAnsi" w:hint="eastAsia"/>
          <w:sz w:val="24"/>
        </w:rPr>
        <w:t>学生</w:t>
      </w:r>
      <w:r w:rsidR="00AA7456">
        <w:rPr>
          <w:rFonts w:asciiTheme="minorHAnsi" w:hAnsiTheme="minorHAnsi" w:cstheme="minorHAnsi" w:hint="eastAsia"/>
          <w:sz w:val="24"/>
        </w:rPr>
        <w:t xml:space="preserve"> </w:t>
      </w:r>
      <w:r w:rsidR="00AA7456" w:rsidRPr="00AA7456">
        <w:rPr>
          <w:rFonts w:asciiTheme="minorHAnsi" w:hAnsiTheme="minorHAnsi" w:cstheme="minorHAnsi" w:hint="eastAsia"/>
          <w:sz w:val="24"/>
        </w:rPr>
        <w:t>t</w:t>
      </w:r>
      <w:r w:rsidR="00AA7456">
        <w:rPr>
          <w:rFonts w:asciiTheme="minorHAnsi" w:hAnsiTheme="minorHAnsi" w:cstheme="minorHAnsi"/>
          <w:sz w:val="24"/>
        </w:rPr>
        <w:t xml:space="preserve"> </w:t>
      </w:r>
      <w:r w:rsidR="00AA7456" w:rsidRPr="00AA7456">
        <w:rPr>
          <w:rFonts w:asciiTheme="minorHAnsi" w:hAnsiTheme="minorHAnsi" w:cstheme="minorHAnsi" w:hint="eastAsia"/>
          <w:sz w:val="24"/>
        </w:rPr>
        <w:t>-</w:t>
      </w:r>
      <w:r w:rsidR="00AA7456">
        <w:rPr>
          <w:rFonts w:asciiTheme="minorHAnsi" w:hAnsiTheme="minorHAnsi" w:cstheme="minorHAnsi"/>
          <w:sz w:val="24"/>
        </w:rPr>
        <w:t xml:space="preserve"> </w:t>
      </w:r>
      <w:r w:rsidRPr="006964BF">
        <w:rPr>
          <w:rFonts w:asciiTheme="minorHAnsi" w:hAnsiTheme="minorHAnsi" w:cstheme="minorHAnsi" w:hint="eastAsia"/>
          <w:sz w:val="24"/>
        </w:rPr>
        <w:t>分布</w:t>
      </w:r>
      <w:r>
        <w:rPr>
          <w:rFonts w:asciiTheme="minorHAnsi" w:hAnsiTheme="minorHAnsi" w:cstheme="minorHAnsi" w:hint="eastAsia"/>
          <w:sz w:val="24"/>
        </w:rPr>
        <w:t xml:space="preserve"> </w:t>
      </w:r>
      <w:r w:rsidRPr="003D62AD">
        <w:rPr>
          <w:rFonts w:asciiTheme="minorHAnsi" w:hAnsiTheme="minorHAnsi" w:cstheme="minorHAnsi"/>
          <w:sz w:val="24"/>
        </w:rPr>
        <w:t xml:space="preserve">[EB/OL]. </w:t>
      </w:r>
      <w:r w:rsidR="00AA7456" w:rsidRPr="00AA7456">
        <w:rPr>
          <w:rFonts w:asciiTheme="minorHAnsi" w:hAnsiTheme="minorHAnsi" w:cstheme="minorHAnsi"/>
          <w:sz w:val="24"/>
        </w:rPr>
        <w:t>https://zh.jinzhao.wiki/zh-cn/%E5%AD%A6%E7%94%9Ft-%E5%88%86%E5%B8%83</w:t>
      </w:r>
      <w:r w:rsidRPr="003D62AD">
        <w:rPr>
          <w:rFonts w:asciiTheme="minorHAnsi" w:hAnsiTheme="minorHAnsi" w:cstheme="minorHAnsi"/>
          <w:sz w:val="24"/>
        </w:rPr>
        <w:t>, 20</w:t>
      </w:r>
      <w:r w:rsidR="00AA7456">
        <w:rPr>
          <w:rFonts w:asciiTheme="minorHAnsi" w:hAnsiTheme="minorHAnsi" w:cstheme="minorHAnsi"/>
          <w:sz w:val="24"/>
        </w:rPr>
        <w:t>19</w:t>
      </w:r>
      <w:r w:rsidRPr="003D62AD">
        <w:rPr>
          <w:rFonts w:asciiTheme="minorHAnsi" w:hAnsiTheme="minorHAnsi" w:cstheme="minorHAnsi"/>
          <w:sz w:val="24"/>
        </w:rPr>
        <w:t>-0</w:t>
      </w:r>
      <w:r w:rsidR="00AA7456">
        <w:rPr>
          <w:rFonts w:asciiTheme="minorHAnsi" w:hAnsiTheme="minorHAnsi" w:cstheme="minorHAnsi"/>
          <w:sz w:val="24"/>
        </w:rPr>
        <w:t>8</w:t>
      </w:r>
      <w:r w:rsidRPr="003D62AD">
        <w:rPr>
          <w:rFonts w:asciiTheme="minorHAnsi" w:hAnsiTheme="minorHAnsi" w:cstheme="minorHAnsi"/>
          <w:sz w:val="24"/>
        </w:rPr>
        <w:t>-</w:t>
      </w:r>
      <w:r>
        <w:rPr>
          <w:rFonts w:asciiTheme="minorHAnsi" w:hAnsiTheme="minorHAnsi" w:cstheme="minorHAnsi"/>
          <w:sz w:val="24"/>
        </w:rPr>
        <w:t>1</w:t>
      </w:r>
      <w:r w:rsidR="00AA7456">
        <w:rPr>
          <w:rFonts w:asciiTheme="minorHAnsi" w:hAnsiTheme="minorHAnsi" w:cstheme="minorHAnsi"/>
          <w:sz w:val="24"/>
        </w:rPr>
        <w:t>9</w:t>
      </w:r>
      <w:r w:rsidRPr="003D62AD">
        <w:rPr>
          <w:rFonts w:asciiTheme="minorHAnsi" w:hAnsiTheme="minorHAnsi" w:cstheme="minorHAnsi"/>
          <w:sz w:val="24"/>
        </w:rPr>
        <w:t>.</w:t>
      </w:r>
    </w:p>
    <w:p w14:paraId="3D712BAE" w14:textId="04AAD382" w:rsidR="006964BF" w:rsidRDefault="006964BF" w:rsidP="006964BF">
      <w:pPr>
        <w:ind w:left="480" w:hangingChars="200" w:hanging="480"/>
        <w:jc w:val="left"/>
        <w:rPr>
          <w:rFonts w:asciiTheme="minorHAnsi" w:hAnsiTheme="minorHAnsi" w:cstheme="minorHAnsi"/>
          <w:sz w:val="24"/>
        </w:rPr>
      </w:pPr>
      <w:r w:rsidRPr="003D62AD">
        <w:rPr>
          <w:rFonts w:asciiTheme="minorHAnsi" w:hAnsiTheme="minorHAnsi" w:cstheme="minorHAnsi"/>
          <w:sz w:val="24"/>
        </w:rPr>
        <w:t>[</w:t>
      </w:r>
      <w:r>
        <w:rPr>
          <w:rFonts w:asciiTheme="minorHAnsi" w:hAnsiTheme="minorHAnsi" w:cstheme="minorHAnsi"/>
          <w:sz w:val="24"/>
        </w:rPr>
        <w:t>8</w:t>
      </w:r>
      <w:r w:rsidRPr="003D62AD">
        <w:rPr>
          <w:rFonts w:asciiTheme="minorHAnsi" w:hAnsiTheme="minorHAnsi" w:cstheme="minorHAnsi"/>
          <w:sz w:val="24"/>
        </w:rPr>
        <w:t xml:space="preserve">] Wikipedia. </w:t>
      </w:r>
      <w:r w:rsidR="00AA7456" w:rsidRPr="00AA7456">
        <w:rPr>
          <w:rFonts w:asciiTheme="minorHAnsi" w:hAnsiTheme="minorHAnsi" w:cstheme="minorHAnsi" w:hint="eastAsia"/>
          <w:sz w:val="24"/>
        </w:rPr>
        <w:t>假设检验</w:t>
      </w:r>
      <w:r>
        <w:rPr>
          <w:rFonts w:asciiTheme="minorHAnsi" w:hAnsiTheme="minorHAnsi" w:cstheme="minorHAnsi" w:hint="eastAsia"/>
          <w:sz w:val="24"/>
        </w:rPr>
        <w:t xml:space="preserve"> </w:t>
      </w:r>
      <w:r w:rsidRPr="003D62AD">
        <w:rPr>
          <w:rFonts w:asciiTheme="minorHAnsi" w:hAnsiTheme="minorHAnsi" w:cstheme="minorHAnsi"/>
          <w:sz w:val="24"/>
        </w:rPr>
        <w:t xml:space="preserve">[EB/OL]. </w:t>
      </w:r>
      <w:r w:rsidRPr="006964BF">
        <w:rPr>
          <w:rFonts w:asciiTheme="minorHAnsi" w:hAnsiTheme="minorHAnsi" w:cstheme="minorHAnsi"/>
          <w:sz w:val="24"/>
        </w:rPr>
        <w:t>https://zh.jinzhao.wiki/zh-cn/%E6%AD%A3%E6%80%81%E5%88%86%E5%B8%83</w:t>
      </w:r>
      <w:r w:rsidRPr="003D62AD">
        <w:rPr>
          <w:rFonts w:asciiTheme="minorHAnsi" w:hAnsiTheme="minorHAnsi" w:cstheme="minorHAnsi"/>
          <w:sz w:val="24"/>
        </w:rPr>
        <w:t>, 20</w:t>
      </w:r>
      <w:r w:rsidR="00AA7456">
        <w:rPr>
          <w:rFonts w:asciiTheme="minorHAnsi" w:hAnsiTheme="minorHAnsi" w:cstheme="minorHAnsi"/>
          <w:sz w:val="24"/>
        </w:rPr>
        <w:t>19-</w:t>
      </w:r>
      <w:r w:rsidRPr="003D62AD">
        <w:rPr>
          <w:rFonts w:asciiTheme="minorHAnsi" w:hAnsiTheme="minorHAnsi" w:cstheme="minorHAnsi"/>
          <w:sz w:val="24"/>
        </w:rPr>
        <w:t>0</w:t>
      </w:r>
      <w:r w:rsidR="00AA7456">
        <w:rPr>
          <w:rFonts w:asciiTheme="minorHAnsi" w:hAnsiTheme="minorHAnsi" w:cstheme="minorHAnsi"/>
          <w:sz w:val="24"/>
        </w:rPr>
        <w:t>7</w:t>
      </w:r>
      <w:r w:rsidRPr="003D62AD">
        <w:rPr>
          <w:rFonts w:asciiTheme="minorHAnsi" w:hAnsiTheme="minorHAnsi" w:cstheme="minorHAnsi"/>
          <w:sz w:val="24"/>
        </w:rPr>
        <w:t>-</w:t>
      </w:r>
      <w:r w:rsidR="00AA7456">
        <w:rPr>
          <w:rFonts w:asciiTheme="minorHAnsi" w:hAnsiTheme="minorHAnsi" w:cstheme="minorHAnsi"/>
          <w:sz w:val="24"/>
        </w:rPr>
        <w:t>07</w:t>
      </w:r>
      <w:r w:rsidRPr="003D62AD">
        <w:rPr>
          <w:rFonts w:asciiTheme="minorHAnsi" w:hAnsiTheme="minorHAnsi" w:cstheme="minorHAnsi"/>
          <w:sz w:val="24"/>
        </w:rPr>
        <w:t>.</w:t>
      </w:r>
    </w:p>
    <w:p w14:paraId="65EBEE5D" w14:textId="77777777" w:rsidR="00B13FCB" w:rsidRDefault="00B13FCB" w:rsidP="00B54C06">
      <w:pPr>
        <w:ind w:left="480" w:hangingChars="200" w:hanging="480"/>
        <w:rPr>
          <w:rFonts w:ascii="SimSun" w:hAnsi="SimSun"/>
          <w:sz w:val="24"/>
        </w:rPr>
      </w:pPr>
    </w:p>
    <w:p w14:paraId="37A7E0C5" w14:textId="0AB8A176" w:rsidR="006E33DB" w:rsidRPr="00C2421C" w:rsidRDefault="006E33DB" w:rsidP="00B54C06">
      <w:pPr>
        <w:ind w:left="480" w:hangingChars="200" w:hanging="480"/>
        <w:rPr>
          <w:rFonts w:asciiTheme="minorHAnsi" w:hAnsiTheme="minorHAnsi" w:cstheme="minorHAnsi"/>
          <w:color w:val="FF0000"/>
          <w:sz w:val="24"/>
        </w:rPr>
      </w:pPr>
      <w:r w:rsidRPr="00C2421C">
        <w:rPr>
          <w:rFonts w:asciiTheme="minorHAnsi" w:hAnsiTheme="minorHAnsi" w:cstheme="minorHAnsi"/>
          <w:color w:val="FF0000"/>
          <w:sz w:val="24"/>
        </w:rPr>
        <w:t>附件</w:t>
      </w:r>
      <w:r w:rsidR="00C2421C" w:rsidRPr="00C2421C">
        <w:rPr>
          <w:rFonts w:asciiTheme="minorHAnsi" w:hAnsiTheme="minorHAnsi" w:cstheme="minorHAnsi"/>
          <w:color w:val="FF0000"/>
          <w:sz w:val="24"/>
        </w:rPr>
        <w:t>:</w:t>
      </w:r>
    </w:p>
    <w:p w14:paraId="70736F33" w14:textId="7531D24F" w:rsidR="00407B71" w:rsidRDefault="00407B71" w:rsidP="00407B71"/>
    <w:p w14:paraId="2AE57930" w14:textId="706CEC25" w:rsidR="00762919" w:rsidRPr="00762919" w:rsidRDefault="00762919" w:rsidP="00762919">
      <w:pPr>
        <w:rPr>
          <w:rFonts w:asciiTheme="minorHAnsi" w:hAnsiTheme="minorHAnsi" w:cstheme="minorHAnsi" w:hint="eastAsia"/>
          <w:sz w:val="24"/>
        </w:rPr>
      </w:pPr>
      <w:r w:rsidRPr="00762919">
        <w:rPr>
          <w:rFonts w:asciiTheme="minorHAnsi" w:hAnsiTheme="minorHAnsi" w:cstheme="minorHAnsi" w:hint="eastAsia"/>
          <w:sz w:val="24"/>
        </w:rPr>
        <w:t>代码可在下面二个网址的任意一个内获取。</w:t>
      </w:r>
    </w:p>
    <w:p w14:paraId="4066FA6F" w14:textId="77777777" w:rsidR="00762919" w:rsidRPr="00762919" w:rsidRDefault="00762919" w:rsidP="00762919">
      <w:pPr>
        <w:rPr>
          <w:rFonts w:asciiTheme="minorHAnsi" w:hAnsiTheme="minorHAnsi" w:cstheme="minorHAnsi"/>
          <w:sz w:val="24"/>
        </w:rPr>
      </w:pPr>
      <w:r w:rsidRPr="00762919">
        <w:rPr>
          <w:rFonts w:asciiTheme="minorHAnsi" w:hAnsiTheme="minorHAnsi" w:cstheme="minorHAnsi"/>
          <w:sz w:val="24"/>
        </w:rPr>
        <w:t>https://github.com/septsea/covid_19_mm</w:t>
      </w:r>
    </w:p>
    <w:p w14:paraId="135E069B" w14:textId="49A23F8D" w:rsidR="005F1298" w:rsidRPr="005F1298" w:rsidRDefault="00762919" w:rsidP="00762919">
      <w:pPr>
        <w:rPr>
          <w:rFonts w:asciiTheme="minorHAnsi" w:hAnsiTheme="minorHAnsi" w:cstheme="minorHAnsi"/>
          <w:sz w:val="24"/>
        </w:rPr>
      </w:pPr>
      <w:r w:rsidRPr="00762919">
        <w:rPr>
          <w:rFonts w:asciiTheme="minorHAnsi" w:hAnsiTheme="minorHAnsi" w:cstheme="minorHAnsi"/>
          <w:sz w:val="24"/>
        </w:rPr>
        <w:t>https://gitee.com/septsea/covid_19_mm</w:t>
      </w:r>
    </w:p>
    <w:p w14:paraId="65D4BD9F" w14:textId="77777777" w:rsidR="005F1298" w:rsidRDefault="005F1298" w:rsidP="00407B71"/>
    <w:p w14:paraId="7CF7F9F6" w14:textId="77777777" w:rsidR="001F2418" w:rsidRPr="00B352C2" w:rsidRDefault="001F2418" w:rsidP="001F2418">
      <w:pPr>
        <w:rPr>
          <w:i/>
          <w:iCs/>
        </w:rPr>
      </w:pPr>
      <w:r w:rsidRPr="00B352C2">
        <w:rPr>
          <w:i/>
          <w:iCs/>
        </w:rPr>
        <w:t>File: MyX509TrustManager.java</w:t>
      </w:r>
    </w:p>
    <w:p w14:paraId="503D5F28" w14:textId="77777777" w:rsidR="001F2418" w:rsidRDefault="001F2418" w:rsidP="001F2418">
      <w:pPr>
        <w:pStyle w:val="NoSpacing"/>
        <w:rPr>
          <w:rFonts w:ascii="Consolas" w:hAnsi="Consolas"/>
          <w:sz w:val="18"/>
          <w:szCs w:val="18"/>
        </w:rPr>
      </w:pPr>
    </w:p>
    <w:p w14:paraId="5D78670F" w14:textId="54C02385"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package </w:t>
      </w:r>
      <w:proofErr w:type="spellStart"/>
      <w:r w:rsidRPr="00586B27">
        <w:rPr>
          <w:rFonts w:ascii="Consolas" w:hAnsi="Consolas"/>
          <w:sz w:val="18"/>
          <w:szCs w:val="18"/>
        </w:rPr>
        <w:t>numberOfCommits</w:t>
      </w:r>
      <w:proofErr w:type="spellEnd"/>
      <w:r w:rsidRPr="00586B27">
        <w:rPr>
          <w:rFonts w:ascii="Consolas" w:hAnsi="Consolas"/>
          <w:sz w:val="18"/>
          <w:szCs w:val="18"/>
        </w:rPr>
        <w:t xml:space="preserve">        </w:t>
      </w:r>
    </w:p>
    <w:p w14:paraId="6F168902" w14:textId="77777777" w:rsidR="001F2418" w:rsidRPr="00586B27" w:rsidRDefault="001F2418" w:rsidP="001F2418">
      <w:pPr>
        <w:pStyle w:val="NoSpacing"/>
        <w:rPr>
          <w:rFonts w:ascii="Consolas" w:hAnsi="Consolas"/>
          <w:sz w:val="18"/>
          <w:szCs w:val="18"/>
        </w:rPr>
      </w:pPr>
    </w:p>
    <w:p w14:paraId="4E92F468" w14:textId="6A1F867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w:t>
      </w:r>
      <w:proofErr w:type="spellStart"/>
      <w:r w:rsidRPr="00586B27">
        <w:rPr>
          <w:rFonts w:ascii="Consolas" w:hAnsi="Consolas"/>
          <w:sz w:val="18"/>
          <w:szCs w:val="18"/>
        </w:rPr>
        <w:t>java.security.cert.CertificateException</w:t>
      </w:r>
      <w:proofErr w:type="spellEnd"/>
      <w:r w:rsidRPr="00586B27">
        <w:rPr>
          <w:rFonts w:ascii="Consolas" w:hAnsi="Consolas"/>
          <w:sz w:val="18"/>
          <w:szCs w:val="18"/>
        </w:rPr>
        <w:t xml:space="preserve">                            </w:t>
      </w:r>
    </w:p>
    <w:p w14:paraId="76B71C29" w14:textId="5677A68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java.security.cert.X509Certificate                                 </w:t>
      </w:r>
    </w:p>
    <w:p w14:paraId="69C03DB0" w14:textId="77777777" w:rsidR="001F2418" w:rsidRPr="00586B27" w:rsidRDefault="001F2418" w:rsidP="001F2418">
      <w:pPr>
        <w:pStyle w:val="NoSpacing"/>
        <w:rPr>
          <w:rFonts w:ascii="Consolas" w:hAnsi="Consolas"/>
          <w:sz w:val="18"/>
          <w:szCs w:val="18"/>
        </w:rPr>
      </w:pPr>
    </w:p>
    <w:p w14:paraId="0F0B7F41" w14:textId="473C7491"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javax.net.ssl.X509TrustManager                                     </w:t>
      </w:r>
    </w:p>
    <w:p w14:paraId="471D8CD2" w14:textId="77777777" w:rsidR="001F2418" w:rsidRPr="00586B27" w:rsidRDefault="001F2418" w:rsidP="001F2418">
      <w:pPr>
        <w:pStyle w:val="NoSpacing"/>
        <w:rPr>
          <w:rFonts w:ascii="Consolas" w:hAnsi="Consolas"/>
          <w:sz w:val="18"/>
          <w:szCs w:val="18"/>
        </w:rPr>
      </w:pPr>
    </w:p>
    <w:p w14:paraId="53B03492"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w:t>
      </w:r>
    </w:p>
    <w:p w14:paraId="29DDAE8A"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This is a trust manager doing nothing but enabling HTTPS connections.</w:t>
      </w:r>
    </w:p>
    <w:p w14:paraId="387DB462"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7C61985F" w14:textId="7550AB40"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public class MyX509TrustManager implements X509TrustManager               </w:t>
      </w:r>
    </w:p>
    <w:p w14:paraId="471F5F82"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@Override</w:t>
      </w:r>
    </w:p>
    <w:p w14:paraId="55ABC9A6" w14:textId="77777777" w:rsidR="0021502A" w:rsidRDefault="001F2418" w:rsidP="001F2418">
      <w:pPr>
        <w:pStyle w:val="NoSpacing"/>
        <w:rPr>
          <w:rFonts w:ascii="Consolas" w:hAnsi="Consolas"/>
          <w:sz w:val="18"/>
          <w:szCs w:val="18"/>
        </w:rPr>
      </w:pPr>
      <w:r w:rsidRPr="00586B27">
        <w:rPr>
          <w:rFonts w:ascii="Consolas" w:hAnsi="Consolas"/>
          <w:sz w:val="18"/>
          <w:szCs w:val="18"/>
        </w:rPr>
        <w:t xml:space="preserve">    public void </w:t>
      </w:r>
      <w:proofErr w:type="spellStart"/>
      <w:r w:rsidRPr="00586B27">
        <w:rPr>
          <w:rFonts w:ascii="Consolas" w:hAnsi="Consolas"/>
          <w:sz w:val="18"/>
          <w:szCs w:val="18"/>
        </w:rPr>
        <w:t>checkClientTrusted</w:t>
      </w:r>
      <w:proofErr w:type="spellEnd"/>
      <w:r w:rsidRPr="00586B27">
        <w:rPr>
          <w:rFonts w:ascii="Consolas" w:hAnsi="Consolas"/>
          <w:sz w:val="18"/>
          <w:szCs w:val="18"/>
        </w:rPr>
        <w:t>(final X509Certificate[] chain,</w:t>
      </w:r>
    </w:p>
    <w:p w14:paraId="26643C80" w14:textId="05CDFB12" w:rsidR="001F2418" w:rsidRPr="00586B27" w:rsidRDefault="0021502A" w:rsidP="001F2418">
      <w:pPr>
        <w:pStyle w:val="NoSpacing"/>
        <w:rPr>
          <w:rFonts w:ascii="Consolas" w:hAnsi="Consolas"/>
          <w:sz w:val="18"/>
          <w:szCs w:val="18"/>
        </w:rPr>
      </w:pPr>
      <w:r>
        <w:rPr>
          <w:rFonts w:ascii="Consolas" w:hAnsi="Consolas"/>
          <w:sz w:val="18"/>
          <w:szCs w:val="18"/>
        </w:rPr>
        <w:t xml:space="preserve">                 </w:t>
      </w:r>
      <w:r w:rsidR="001F2418" w:rsidRPr="00586B27">
        <w:rPr>
          <w:rFonts w:ascii="Consolas" w:hAnsi="Consolas"/>
          <w:sz w:val="18"/>
          <w:szCs w:val="18"/>
        </w:rPr>
        <w:t xml:space="preserve">final String </w:t>
      </w:r>
      <w:proofErr w:type="spellStart"/>
      <w:r w:rsidR="001F2418" w:rsidRPr="00586B27">
        <w:rPr>
          <w:rFonts w:ascii="Consolas" w:hAnsi="Consolas"/>
          <w:sz w:val="18"/>
          <w:szCs w:val="18"/>
        </w:rPr>
        <w:t>authType</w:t>
      </w:r>
      <w:proofErr w:type="spellEnd"/>
      <w:r w:rsidR="001F2418" w:rsidRPr="00586B27">
        <w:rPr>
          <w:rFonts w:ascii="Consolas" w:hAnsi="Consolas"/>
          <w:sz w:val="18"/>
          <w:szCs w:val="18"/>
        </w:rPr>
        <w:t>)</w:t>
      </w:r>
      <w:r>
        <w:rPr>
          <w:rFonts w:ascii="Consolas" w:hAnsi="Consolas"/>
          <w:sz w:val="18"/>
          <w:szCs w:val="18"/>
        </w:rPr>
        <w:t xml:space="preserve"> </w:t>
      </w:r>
      <w:r w:rsidR="001F2418" w:rsidRPr="00586B27">
        <w:rPr>
          <w:rFonts w:ascii="Consolas" w:hAnsi="Consolas"/>
          <w:sz w:val="18"/>
          <w:szCs w:val="18"/>
        </w:rPr>
        <w:t xml:space="preserve">throws </w:t>
      </w:r>
      <w:proofErr w:type="spellStart"/>
      <w:r w:rsidR="001F2418" w:rsidRPr="00586B27">
        <w:rPr>
          <w:rFonts w:ascii="Consolas" w:hAnsi="Consolas"/>
          <w:sz w:val="18"/>
          <w:szCs w:val="18"/>
        </w:rPr>
        <w:t>CertificateException</w:t>
      </w:r>
      <w:proofErr w:type="spellEnd"/>
      <w:r w:rsidR="001F2418" w:rsidRPr="00586B27">
        <w:rPr>
          <w:rFonts w:ascii="Consolas" w:hAnsi="Consolas"/>
          <w:sz w:val="18"/>
          <w:szCs w:val="18"/>
        </w:rPr>
        <w:t xml:space="preserve"> </w:t>
      </w:r>
    </w:p>
    <w:p w14:paraId="6E71D1CA" w14:textId="77777777" w:rsidR="001F2418" w:rsidRPr="00586B27" w:rsidRDefault="001F2418" w:rsidP="001F2418">
      <w:pPr>
        <w:pStyle w:val="NoSpacing"/>
        <w:rPr>
          <w:rFonts w:ascii="Consolas" w:hAnsi="Consolas"/>
          <w:sz w:val="18"/>
          <w:szCs w:val="18"/>
        </w:rPr>
      </w:pPr>
    </w:p>
    <w:p w14:paraId="1F8A23AD"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@Override</w:t>
      </w:r>
    </w:p>
    <w:p w14:paraId="71D84B5A" w14:textId="77777777" w:rsidR="0021502A" w:rsidRDefault="001F2418" w:rsidP="001F2418">
      <w:pPr>
        <w:pStyle w:val="NoSpacing"/>
        <w:rPr>
          <w:rFonts w:ascii="Consolas" w:hAnsi="Consolas"/>
          <w:sz w:val="18"/>
          <w:szCs w:val="18"/>
        </w:rPr>
      </w:pPr>
      <w:r w:rsidRPr="00586B27">
        <w:rPr>
          <w:rFonts w:ascii="Consolas" w:hAnsi="Consolas"/>
          <w:sz w:val="18"/>
          <w:szCs w:val="18"/>
        </w:rPr>
        <w:t xml:space="preserve">    public void </w:t>
      </w:r>
      <w:proofErr w:type="spellStart"/>
      <w:r w:rsidRPr="00586B27">
        <w:rPr>
          <w:rFonts w:ascii="Consolas" w:hAnsi="Consolas"/>
          <w:sz w:val="18"/>
          <w:szCs w:val="18"/>
        </w:rPr>
        <w:t>checkServerTrusted</w:t>
      </w:r>
      <w:proofErr w:type="spellEnd"/>
      <w:r w:rsidRPr="00586B27">
        <w:rPr>
          <w:rFonts w:ascii="Consolas" w:hAnsi="Consolas"/>
          <w:sz w:val="18"/>
          <w:szCs w:val="18"/>
        </w:rPr>
        <w:t>(final X509Certificate[] chain,</w:t>
      </w:r>
    </w:p>
    <w:p w14:paraId="13DCB269" w14:textId="28839731" w:rsidR="001F2418" w:rsidRPr="00586B27" w:rsidRDefault="0021502A" w:rsidP="001F2418">
      <w:pPr>
        <w:pStyle w:val="NoSpacing"/>
        <w:rPr>
          <w:rFonts w:ascii="Consolas" w:hAnsi="Consolas"/>
          <w:sz w:val="18"/>
          <w:szCs w:val="18"/>
        </w:rPr>
      </w:pPr>
      <w:r>
        <w:rPr>
          <w:rFonts w:ascii="Consolas" w:hAnsi="Consolas"/>
          <w:sz w:val="18"/>
          <w:szCs w:val="18"/>
        </w:rPr>
        <w:t xml:space="preserve">                 </w:t>
      </w:r>
      <w:r w:rsidR="001F2418" w:rsidRPr="00586B27">
        <w:rPr>
          <w:rFonts w:ascii="Consolas" w:hAnsi="Consolas"/>
          <w:sz w:val="18"/>
          <w:szCs w:val="18"/>
        </w:rPr>
        <w:t xml:space="preserve">final String </w:t>
      </w:r>
      <w:proofErr w:type="spellStart"/>
      <w:r w:rsidR="001F2418" w:rsidRPr="00586B27">
        <w:rPr>
          <w:rFonts w:ascii="Consolas" w:hAnsi="Consolas"/>
          <w:sz w:val="18"/>
          <w:szCs w:val="18"/>
        </w:rPr>
        <w:t>authType</w:t>
      </w:r>
      <w:proofErr w:type="spellEnd"/>
      <w:r w:rsidR="001F2418" w:rsidRPr="00586B27">
        <w:rPr>
          <w:rFonts w:ascii="Consolas" w:hAnsi="Consolas"/>
          <w:sz w:val="18"/>
          <w:szCs w:val="18"/>
        </w:rPr>
        <w:t>)</w:t>
      </w:r>
      <w:r>
        <w:rPr>
          <w:rFonts w:ascii="Consolas" w:hAnsi="Consolas"/>
          <w:sz w:val="18"/>
          <w:szCs w:val="18"/>
        </w:rPr>
        <w:t xml:space="preserve"> </w:t>
      </w:r>
      <w:r w:rsidR="001F2418" w:rsidRPr="00586B27">
        <w:rPr>
          <w:rFonts w:ascii="Consolas" w:hAnsi="Consolas"/>
          <w:sz w:val="18"/>
          <w:szCs w:val="18"/>
        </w:rPr>
        <w:t xml:space="preserve">throws </w:t>
      </w:r>
      <w:proofErr w:type="spellStart"/>
      <w:r w:rsidR="001F2418" w:rsidRPr="00586B27">
        <w:rPr>
          <w:rFonts w:ascii="Consolas" w:hAnsi="Consolas"/>
          <w:sz w:val="18"/>
          <w:szCs w:val="18"/>
        </w:rPr>
        <w:t>CertificateException</w:t>
      </w:r>
      <w:proofErr w:type="spellEnd"/>
      <w:r w:rsidR="001F2418" w:rsidRPr="00586B27">
        <w:rPr>
          <w:rFonts w:ascii="Consolas" w:hAnsi="Consolas"/>
          <w:sz w:val="18"/>
          <w:szCs w:val="18"/>
        </w:rPr>
        <w:t xml:space="preserve"> </w:t>
      </w:r>
    </w:p>
    <w:p w14:paraId="14B5102F" w14:textId="77777777" w:rsidR="001F2418" w:rsidRPr="00586B27" w:rsidRDefault="001F2418" w:rsidP="001F2418">
      <w:pPr>
        <w:pStyle w:val="NoSpacing"/>
        <w:rPr>
          <w:rFonts w:ascii="Consolas" w:hAnsi="Consolas"/>
          <w:sz w:val="18"/>
          <w:szCs w:val="18"/>
        </w:rPr>
      </w:pPr>
    </w:p>
    <w:p w14:paraId="013A8ABC"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@Override</w:t>
      </w:r>
    </w:p>
    <w:p w14:paraId="3DE8EF7E" w14:textId="32C6A884"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public X509Certificate[] </w:t>
      </w:r>
      <w:proofErr w:type="spellStart"/>
      <w:r w:rsidRPr="00586B27">
        <w:rPr>
          <w:rFonts w:ascii="Consolas" w:hAnsi="Consolas"/>
          <w:sz w:val="18"/>
          <w:szCs w:val="18"/>
        </w:rPr>
        <w:t>getAcceptedIssuers</w:t>
      </w:r>
      <w:proofErr w:type="spellEnd"/>
      <w:r w:rsidRPr="00586B27">
        <w:rPr>
          <w:rFonts w:ascii="Consolas" w:hAnsi="Consolas"/>
          <w:sz w:val="18"/>
          <w:szCs w:val="18"/>
        </w:rPr>
        <w:t xml:space="preserve">()                         </w:t>
      </w:r>
    </w:p>
    <w:p w14:paraId="2C387A29" w14:textId="2DF36229" w:rsidR="001F2418" w:rsidRDefault="001F2418" w:rsidP="001F2418">
      <w:pPr>
        <w:pStyle w:val="NoSpacing"/>
        <w:rPr>
          <w:rFonts w:ascii="Consolas" w:hAnsi="Consolas"/>
          <w:sz w:val="18"/>
          <w:szCs w:val="18"/>
        </w:rPr>
      </w:pPr>
      <w:r w:rsidRPr="00586B27">
        <w:rPr>
          <w:rFonts w:ascii="Consolas" w:hAnsi="Consolas"/>
          <w:sz w:val="18"/>
          <w:szCs w:val="18"/>
        </w:rPr>
        <w:t xml:space="preserve">        return null            </w:t>
      </w:r>
    </w:p>
    <w:p w14:paraId="0DB33D7B" w14:textId="77777777" w:rsidR="001F2418" w:rsidRDefault="001F2418" w:rsidP="001F2418">
      <w:pPr>
        <w:pStyle w:val="NoSpacing"/>
        <w:rPr>
          <w:rFonts w:ascii="Consolas" w:hAnsi="Consolas"/>
          <w:sz w:val="18"/>
          <w:szCs w:val="18"/>
        </w:rPr>
      </w:pPr>
    </w:p>
    <w:p w14:paraId="304A4F35" w14:textId="77777777" w:rsidR="001F2418" w:rsidRPr="00B352C2" w:rsidRDefault="001F2418" w:rsidP="001F2418">
      <w:pPr>
        <w:rPr>
          <w:i/>
          <w:iCs/>
        </w:rPr>
      </w:pPr>
      <w:r w:rsidRPr="00B352C2">
        <w:rPr>
          <w:i/>
          <w:iCs/>
        </w:rPr>
        <w:t>File: Crawler.java</w:t>
      </w:r>
    </w:p>
    <w:p w14:paraId="2DCD6E96" w14:textId="77777777" w:rsidR="001F2418" w:rsidRDefault="001F2418" w:rsidP="001F2418">
      <w:pPr>
        <w:pStyle w:val="NoSpacing"/>
        <w:rPr>
          <w:rFonts w:ascii="Consolas" w:hAnsi="Consolas"/>
          <w:sz w:val="18"/>
          <w:szCs w:val="18"/>
        </w:rPr>
      </w:pPr>
    </w:p>
    <w:p w14:paraId="3D182B29" w14:textId="22E7C4F9"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package </w:t>
      </w:r>
      <w:proofErr w:type="spellStart"/>
      <w:r w:rsidRPr="00586B27">
        <w:rPr>
          <w:rFonts w:ascii="Consolas" w:hAnsi="Consolas"/>
          <w:sz w:val="18"/>
          <w:szCs w:val="18"/>
        </w:rPr>
        <w:t>numberOfCommits</w:t>
      </w:r>
      <w:proofErr w:type="spellEnd"/>
      <w:r w:rsidRPr="00586B27">
        <w:rPr>
          <w:rFonts w:ascii="Consolas" w:hAnsi="Consolas"/>
          <w:sz w:val="18"/>
          <w:szCs w:val="18"/>
        </w:rPr>
        <w:t xml:space="preserve">         </w:t>
      </w:r>
    </w:p>
    <w:p w14:paraId="633CA659" w14:textId="77777777" w:rsidR="001F2418" w:rsidRPr="00586B27" w:rsidRDefault="001F2418" w:rsidP="001F2418">
      <w:pPr>
        <w:pStyle w:val="NoSpacing"/>
        <w:rPr>
          <w:rFonts w:ascii="Consolas" w:hAnsi="Consolas"/>
          <w:sz w:val="18"/>
          <w:szCs w:val="18"/>
        </w:rPr>
      </w:pPr>
    </w:p>
    <w:p w14:paraId="28C69819" w14:textId="2B157F7E"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w:t>
      </w:r>
      <w:proofErr w:type="spellStart"/>
      <w:r w:rsidRPr="00586B27">
        <w:rPr>
          <w:rFonts w:ascii="Consolas" w:hAnsi="Consolas"/>
          <w:sz w:val="18"/>
          <w:szCs w:val="18"/>
        </w:rPr>
        <w:t>java.io.BufferedReader</w:t>
      </w:r>
      <w:proofErr w:type="spellEnd"/>
      <w:r w:rsidRPr="00586B27">
        <w:rPr>
          <w:rFonts w:ascii="Consolas" w:hAnsi="Consolas"/>
          <w:sz w:val="18"/>
          <w:szCs w:val="18"/>
        </w:rPr>
        <w:t xml:space="preserve">   </w:t>
      </w:r>
    </w:p>
    <w:p w14:paraId="65C5C2E8" w14:textId="1F72BA50"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w:t>
      </w:r>
      <w:proofErr w:type="spellStart"/>
      <w:r w:rsidRPr="00586B27">
        <w:rPr>
          <w:rFonts w:ascii="Consolas" w:hAnsi="Consolas"/>
          <w:sz w:val="18"/>
          <w:szCs w:val="18"/>
        </w:rPr>
        <w:t>java.io.BufferedWriter</w:t>
      </w:r>
      <w:proofErr w:type="spellEnd"/>
      <w:r w:rsidRPr="00586B27">
        <w:rPr>
          <w:rFonts w:ascii="Consolas" w:hAnsi="Consolas"/>
          <w:sz w:val="18"/>
          <w:szCs w:val="18"/>
        </w:rPr>
        <w:t xml:space="preserve">   </w:t>
      </w:r>
    </w:p>
    <w:p w14:paraId="6ED33796" w14:textId="498DE38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w:t>
      </w:r>
      <w:proofErr w:type="spellStart"/>
      <w:r w:rsidRPr="00586B27">
        <w:rPr>
          <w:rFonts w:ascii="Consolas" w:hAnsi="Consolas"/>
          <w:sz w:val="18"/>
          <w:szCs w:val="18"/>
        </w:rPr>
        <w:t>java.io.FileReader</w:t>
      </w:r>
      <w:proofErr w:type="spellEnd"/>
      <w:r w:rsidRPr="00586B27">
        <w:rPr>
          <w:rFonts w:ascii="Consolas" w:hAnsi="Consolas"/>
          <w:sz w:val="18"/>
          <w:szCs w:val="18"/>
        </w:rPr>
        <w:t xml:space="preserve">       </w:t>
      </w:r>
    </w:p>
    <w:p w14:paraId="3808789E" w14:textId="6E183B2B"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w:t>
      </w:r>
      <w:proofErr w:type="spellStart"/>
      <w:r w:rsidRPr="00586B27">
        <w:rPr>
          <w:rFonts w:ascii="Consolas" w:hAnsi="Consolas"/>
          <w:sz w:val="18"/>
          <w:szCs w:val="18"/>
        </w:rPr>
        <w:t>java.io.FileWriter</w:t>
      </w:r>
      <w:proofErr w:type="spellEnd"/>
      <w:r w:rsidRPr="00586B27">
        <w:rPr>
          <w:rFonts w:ascii="Consolas" w:hAnsi="Consolas"/>
          <w:sz w:val="18"/>
          <w:szCs w:val="18"/>
        </w:rPr>
        <w:t xml:space="preserve">       </w:t>
      </w:r>
    </w:p>
    <w:p w14:paraId="38081A71" w14:textId="2CB1DAB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w:t>
      </w:r>
      <w:proofErr w:type="spellStart"/>
      <w:r w:rsidRPr="00586B27">
        <w:rPr>
          <w:rFonts w:ascii="Consolas" w:hAnsi="Consolas"/>
          <w:sz w:val="18"/>
          <w:szCs w:val="18"/>
        </w:rPr>
        <w:t>java.io.InputStreamReader</w:t>
      </w:r>
      <w:proofErr w:type="spellEnd"/>
    </w:p>
    <w:p w14:paraId="29EB411C" w14:textId="2B56D164"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java.net.URL             </w:t>
      </w:r>
    </w:p>
    <w:p w14:paraId="412DA3C4" w14:textId="2456FB33"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w:t>
      </w:r>
      <w:proofErr w:type="spellStart"/>
      <w:r w:rsidRPr="00586B27">
        <w:rPr>
          <w:rFonts w:ascii="Consolas" w:hAnsi="Consolas"/>
          <w:sz w:val="18"/>
          <w:szCs w:val="18"/>
        </w:rPr>
        <w:t>java.text.ParseException</w:t>
      </w:r>
      <w:proofErr w:type="spellEnd"/>
      <w:r w:rsidRPr="00586B27">
        <w:rPr>
          <w:rFonts w:ascii="Consolas" w:hAnsi="Consolas"/>
          <w:sz w:val="18"/>
          <w:szCs w:val="18"/>
        </w:rPr>
        <w:t xml:space="preserve"> </w:t>
      </w:r>
    </w:p>
    <w:p w14:paraId="0EF072D1" w14:textId="37EFA36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w:t>
      </w:r>
      <w:proofErr w:type="spellStart"/>
      <w:r w:rsidRPr="00586B27">
        <w:rPr>
          <w:rFonts w:ascii="Consolas" w:hAnsi="Consolas"/>
          <w:sz w:val="18"/>
          <w:szCs w:val="18"/>
        </w:rPr>
        <w:t>java.text.SimpleDateFormat</w:t>
      </w:r>
      <w:proofErr w:type="spellEnd"/>
      <w:r w:rsidRPr="00586B27">
        <w:rPr>
          <w:rFonts w:ascii="Consolas" w:hAnsi="Consolas"/>
          <w:sz w:val="18"/>
          <w:szCs w:val="18"/>
        </w:rPr>
        <w:t xml:space="preserve">                                          </w:t>
      </w:r>
    </w:p>
    <w:p w14:paraId="397182E2" w14:textId="188F0E39"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w:t>
      </w:r>
      <w:proofErr w:type="spellStart"/>
      <w:r w:rsidRPr="00586B27">
        <w:rPr>
          <w:rFonts w:ascii="Consolas" w:hAnsi="Consolas"/>
          <w:sz w:val="18"/>
          <w:szCs w:val="18"/>
        </w:rPr>
        <w:t>java.util.Calendar</w:t>
      </w:r>
      <w:proofErr w:type="spellEnd"/>
      <w:r w:rsidRPr="00586B27">
        <w:rPr>
          <w:rFonts w:ascii="Consolas" w:hAnsi="Consolas"/>
          <w:sz w:val="18"/>
          <w:szCs w:val="18"/>
        </w:rPr>
        <w:t xml:space="preserve">       </w:t>
      </w:r>
    </w:p>
    <w:p w14:paraId="52B6F277" w14:textId="77777777" w:rsidR="001F2418" w:rsidRPr="00586B27" w:rsidRDefault="001F2418" w:rsidP="001F2418">
      <w:pPr>
        <w:pStyle w:val="NoSpacing"/>
        <w:rPr>
          <w:rFonts w:ascii="Consolas" w:hAnsi="Consolas"/>
          <w:sz w:val="18"/>
          <w:szCs w:val="18"/>
        </w:rPr>
      </w:pPr>
    </w:p>
    <w:p w14:paraId="4F809B51" w14:textId="43216378"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w:t>
      </w:r>
      <w:proofErr w:type="spellStart"/>
      <w:r w:rsidRPr="00586B27">
        <w:rPr>
          <w:rFonts w:ascii="Consolas" w:hAnsi="Consolas"/>
          <w:sz w:val="18"/>
          <w:szCs w:val="18"/>
        </w:rPr>
        <w:t>javax.net.ssl.HttpsURLConnection</w:t>
      </w:r>
      <w:proofErr w:type="spellEnd"/>
      <w:r w:rsidRPr="00586B27">
        <w:rPr>
          <w:rFonts w:ascii="Consolas" w:hAnsi="Consolas"/>
          <w:sz w:val="18"/>
          <w:szCs w:val="18"/>
        </w:rPr>
        <w:t xml:space="preserve">                                    </w:t>
      </w:r>
    </w:p>
    <w:p w14:paraId="13D35556" w14:textId="4053BA79"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w:t>
      </w:r>
      <w:proofErr w:type="spellStart"/>
      <w:r w:rsidRPr="00586B27">
        <w:rPr>
          <w:rFonts w:ascii="Consolas" w:hAnsi="Consolas"/>
          <w:sz w:val="18"/>
          <w:szCs w:val="18"/>
        </w:rPr>
        <w:t>javax.net.ssl.SSLContext</w:t>
      </w:r>
      <w:proofErr w:type="spellEnd"/>
      <w:r w:rsidRPr="00586B27">
        <w:rPr>
          <w:rFonts w:ascii="Consolas" w:hAnsi="Consolas"/>
          <w:sz w:val="18"/>
          <w:szCs w:val="18"/>
        </w:rPr>
        <w:t xml:space="preserve"> </w:t>
      </w:r>
    </w:p>
    <w:p w14:paraId="2D7D6EBA" w14:textId="672581F5"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w:t>
      </w:r>
      <w:proofErr w:type="spellStart"/>
      <w:r w:rsidRPr="00586B27">
        <w:rPr>
          <w:rFonts w:ascii="Consolas" w:hAnsi="Consolas"/>
          <w:sz w:val="18"/>
          <w:szCs w:val="18"/>
        </w:rPr>
        <w:t>javax.net.ssl.TrustManager</w:t>
      </w:r>
      <w:proofErr w:type="spellEnd"/>
      <w:r w:rsidRPr="00586B27">
        <w:rPr>
          <w:rFonts w:ascii="Consolas" w:hAnsi="Consolas"/>
          <w:sz w:val="18"/>
          <w:szCs w:val="18"/>
        </w:rPr>
        <w:t xml:space="preserve">                                          </w:t>
      </w:r>
    </w:p>
    <w:p w14:paraId="400DAF09" w14:textId="77777777" w:rsidR="001F2418" w:rsidRPr="00586B27" w:rsidRDefault="001F2418" w:rsidP="001F2418">
      <w:pPr>
        <w:pStyle w:val="NoSpacing"/>
        <w:rPr>
          <w:rFonts w:ascii="Consolas" w:hAnsi="Consolas"/>
          <w:sz w:val="18"/>
          <w:szCs w:val="18"/>
        </w:rPr>
      </w:pPr>
    </w:p>
    <w:p w14:paraId="6800C176" w14:textId="43BF2352"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w:t>
      </w:r>
      <w:proofErr w:type="spellStart"/>
      <w:r w:rsidRPr="00586B27">
        <w:rPr>
          <w:rFonts w:ascii="Consolas" w:hAnsi="Consolas"/>
          <w:sz w:val="18"/>
          <w:szCs w:val="18"/>
        </w:rPr>
        <w:t>org.json.JSONArray</w:t>
      </w:r>
      <w:proofErr w:type="spellEnd"/>
      <w:r w:rsidRPr="00586B27">
        <w:rPr>
          <w:rFonts w:ascii="Consolas" w:hAnsi="Consolas"/>
          <w:sz w:val="18"/>
          <w:szCs w:val="18"/>
        </w:rPr>
        <w:t xml:space="preserve">       </w:t>
      </w:r>
    </w:p>
    <w:p w14:paraId="000AB9DE" w14:textId="77777777" w:rsidR="001F2418" w:rsidRPr="00586B27" w:rsidRDefault="001F2418" w:rsidP="001F2418">
      <w:pPr>
        <w:pStyle w:val="NoSpacing"/>
        <w:rPr>
          <w:rFonts w:ascii="Consolas" w:hAnsi="Consolas"/>
          <w:sz w:val="18"/>
          <w:szCs w:val="18"/>
        </w:rPr>
      </w:pPr>
    </w:p>
    <w:p w14:paraId="36891FA3"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w:t>
      </w:r>
    </w:p>
    <w:p w14:paraId="458F8D94"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The core.</w:t>
      </w:r>
    </w:p>
    <w:p w14:paraId="2F373451"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4871DF81" w14:textId="1A4539F2"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public class Crawler            </w:t>
      </w:r>
    </w:p>
    <w:p w14:paraId="53983573"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11475199"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Do an HTTPS request.</w:t>
      </w:r>
    </w:p>
    <w:p w14:paraId="781225BB"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6B3E7E40"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lastRenderedPageBreak/>
        <w:t xml:space="preserve">     * @param </w:t>
      </w:r>
      <w:proofErr w:type="spellStart"/>
      <w:r w:rsidRPr="00586B27">
        <w:rPr>
          <w:rFonts w:ascii="Consolas" w:hAnsi="Consolas"/>
          <w:sz w:val="18"/>
          <w:szCs w:val="18"/>
        </w:rPr>
        <w:t>requestUrl</w:t>
      </w:r>
      <w:proofErr w:type="spellEnd"/>
      <w:r w:rsidRPr="00586B27">
        <w:rPr>
          <w:rFonts w:ascii="Consolas" w:hAnsi="Consolas"/>
          <w:sz w:val="18"/>
          <w:szCs w:val="18"/>
        </w:rPr>
        <w:t xml:space="preserve">    the request HTTPS URL.</w:t>
      </w:r>
    </w:p>
    <w:p w14:paraId="577E5F40"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@param </w:t>
      </w:r>
      <w:proofErr w:type="spellStart"/>
      <w:r w:rsidRPr="00586B27">
        <w:rPr>
          <w:rFonts w:ascii="Consolas" w:hAnsi="Consolas"/>
          <w:sz w:val="18"/>
          <w:szCs w:val="18"/>
        </w:rPr>
        <w:t>requestMethod</w:t>
      </w:r>
      <w:proofErr w:type="spellEnd"/>
      <w:r w:rsidRPr="00586B27">
        <w:rPr>
          <w:rFonts w:ascii="Consolas" w:hAnsi="Consolas"/>
          <w:sz w:val="18"/>
          <w:szCs w:val="18"/>
        </w:rPr>
        <w:t xml:space="preserve"> the request method, one of "GET", "POST", "HEAD",</w:t>
      </w:r>
    </w:p>
    <w:p w14:paraId="2618F9C9"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"OPTIONS", "PUT", "DELETE", "TRACE". If you do not know</w:t>
      </w:r>
    </w:p>
    <w:p w14:paraId="27335E33"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what to use, set it "GET".</w:t>
      </w:r>
    </w:p>
    <w:p w14:paraId="78B19D9F"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@param </w:t>
      </w:r>
      <w:proofErr w:type="spellStart"/>
      <w:r w:rsidRPr="00586B27">
        <w:rPr>
          <w:rFonts w:ascii="Consolas" w:hAnsi="Consolas"/>
          <w:sz w:val="18"/>
          <w:szCs w:val="18"/>
        </w:rPr>
        <w:t>outputStr</w:t>
      </w:r>
      <w:proofErr w:type="spellEnd"/>
      <w:r w:rsidRPr="00586B27">
        <w:rPr>
          <w:rFonts w:ascii="Consolas" w:hAnsi="Consolas"/>
          <w:sz w:val="18"/>
          <w:szCs w:val="18"/>
        </w:rPr>
        <w:t xml:space="preserve">     string to be written to the server. If no string is</w:t>
      </w:r>
    </w:p>
    <w:p w14:paraId="50F8C775"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needed to be written, set it {@code null}.</w:t>
      </w:r>
    </w:p>
    <w:p w14:paraId="7308C684"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@return the string sent by the server.</w:t>
      </w:r>
    </w:p>
    <w:p w14:paraId="32B4AF30"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639B37C6" w14:textId="77777777" w:rsidR="0021502A" w:rsidRDefault="001F2418" w:rsidP="001F2418">
      <w:pPr>
        <w:pStyle w:val="NoSpacing"/>
        <w:rPr>
          <w:rFonts w:ascii="Consolas" w:hAnsi="Consolas"/>
          <w:sz w:val="18"/>
          <w:szCs w:val="18"/>
        </w:rPr>
      </w:pPr>
      <w:r w:rsidRPr="00586B27">
        <w:rPr>
          <w:rFonts w:ascii="Consolas" w:hAnsi="Consolas"/>
          <w:sz w:val="18"/>
          <w:szCs w:val="18"/>
        </w:rPr>
        <w:t xml:space="preserve">    public static String </w:t>
      </w:r>
      <w:proofErr w:type="spellStart"/>
      <w:r w:rsidRPr="00586B27">
        <w:rPr>
          <w:rFonts w:ascii="Consolas" w:hAnsi="Consolas"/>
          <w:sz w:val="18"/>
          <w:szCs w:val="18"/>
        </w:rPr>
        <w:t>httpsRequest</w:t>
      </w:r>
      <w:proofErr w:type="spellEnd"/>
      <w:r w:rsidRPr="00586B27">
        <w:rPr>
          <w:rFonts w:ascii="Consolas" w:hAnsi="Consolas"/>
          <w:sz w:val="18"/>
          <w:szCs w:val="18"/>
        </w:rPr>
        <w:t xml:space="preserve">(final String </w:t>
      </w:r>
      <w:proofErr w:type="spellStart"/>
      <w:r w:rsidRPr="00586B27">
        <w:rPr>
          <w:rFonts w:ascii="Consolas" w:hAnsi="Consolas"/>
          <w:sz w:val="18"/>
          <w:szCs w:val="18"/>
        </w:rPr>
        <w:t>requestUrl</w:t>
      </w:r>
      <w:proofErr w:type="spellEnd"/>
      <w:r w:rsidRPr="00586B27">
        <w:rPr>
          <w:rFonts w:ascii="Consolas" w:hAnsi="Consolas"/>
          <w:sz w:val="18"/>
          <w:szCs w:val="18"/>
        </w:rPr>
        <w:t>,</w:t>
      </w:r>
    </w:p>
    <w:p w14:paraId="307C6231" w14:textId="6F9220AD" w:rsidR="001F2418" w:rsidRPr="00586B27" w:rsidRDefault="0021502A" w:rsidP="001F2418">
      <w:pPr>
        <w:pStyle w:val="NoSpacing"/>
        <w:rPr>
          <w:rFonts w:ascii="Consolas" w:hAnsi="Consolas"/>
          <w:sz w:val="18"/>
          <w:szCs w:val="18"/>
        </w:rPr>
      </w:pPr>
      <w:r>
        <w:rPr>
          <w:rFonts w:ascii="Consolas" w:hAnsi="Consolas"/>
          <w:sz w:val="18"/>
          <w:szCs w:val="18"/>
        </w:rPr>
        <w:t xml:space="preserve">                           </w:t>
      </w:r>
      <w:r w:rsidR="001F2418" w:rsidRPr="00586B27">
        <w:rPr>
          <w:rFonts w:ascii="Consolas" w:hAnsi="Consolas"/>
          <w:sz w:val="18"/>
          <w:szCs w:val="18"/>
        </w:rPr>
        <w:t xml:space="preserve">final String </w:t>
      </w:r>
      <w:proofErr w:type="spellStart"/>
      <w:r w:rsidR="001F2418" w:rsidRPr="00586B27">
        <w:rPr>
          <w:rFonts w:ascii="Consolas" w:hAnsi="Consolas"/>
          <w:sz w:val="18"/>
          <w:szCs w:val="18"/>
        </w:rPr>
        <w:t>requestMethod</w:t>
      </w:r>
      <w:proofErr w:type="spellEnd"/>
      <w:r w:rsidR="001F2418" w:rsidRPr="00586B27">
        <w:rPr>
          <w:rFonts w:ascii="Consolas" w:hAnsi="Consolas"/>
          <w:sz w:val="18"/>
          <w:szCs w:val="18"/>
        </w:rPr>
        <w:t>,</w:t>
      </w:r>
      <w:r>
        <w:rPr>
          <w:rFonts w:ascii="Consolas" w:hAnsi="Consolas"/>
          <w:sz w:val="18"/>
          <w:szCs w:val="18"/>
        </w:rPr>
        <w:t xml:space="preserve"> </w:t>
      </w:r>
      <w:r w:rsidR="001F2418" w:rsidRPr="00586B27">
        <w:rPr>
          <w:rFonts w:ascii="Consolas" w:hAnsi="Consolas"/>
          <w:sz w:val="18"/>
          <w:szCs w:val="18"/>
        </w:rPr>
        <w:t xml:space="preserve">final String </w:t>
      </w:r>
      <w:proofErr w:type="spellStart"/>
      <w:r w:rsidR="001F2418" w:rsidRPr="00586B27">
        <w:rPr>
          <w:rFonts w:ascii="Consolas" w:hAnsi="Consolas"/>
          <w:sz w:val="18"/>
          <w:szCs w:val="18"/>
        </w:rPr>
        <w:t>outputStr</w:t>
      </w:r>
      <w:proofErr w:type="spellEnd"/>
      <w:r w:rsidR="001F2418" w:rsidRPr="00586B27">
        <w:rPr>
          <w:rFonts w:ascii="Consolas" w:hAnsi="Consolas"/>
          <w:sz w:val="18"/>
          <w:szCs w:val="18"/>
        </w:rPr>
        <w:t>)</w:t>
      </w:r>
    </w:p>
    <w:p w14:paraId="2ECFBB4F" w14:textId="6CCCBFA5"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StringBuffer</w:t>
      </w:r>
      <w:proofErr w:type="spellEnd"/>
      <w:r w:rsidRPr="00586B27">
        <w:rPr>
          <w:rFonts w:ascii="Consolas" w:hAnsi="Consolas"/>
          <w:sz w:val="18"/>
          <w:szCs w:val="18"/>
        </w:rPr>
        <w:t xml:space="preserve"> buffer = null                                         </w:t>
      </w:r>
    </w:p>
    <w:p w14:paraId="72518071" w14:textId="251A095E"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try                     </w:t>
      </w:r>
    </w:p>
    <w:p w14:paraId="3BB9587A"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Create </w:t>
      </w:r>
      <w:proofErr w:type="spellStart"/>
      <w:r w:rsidRPr="00586B27">
        <w:rPr>
          <w:rFonts w:ascii="Consolas" w:hAnsi="Consolas"/>
          <w:sz w:val="18"/>
          <w:szCs w:val="18"/>
        </w:rPr>
        <w:t>SSLContext</w:t>
      </w:r>
      <w:proofErr w:type="spellEnd"/>
    </w:p>
    <w:p w14:paraId="508409AD" w14:textId="72E61D88"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sslContext</w:t>
      </w:r>
      <w:proofErr w:type="spellEnd"/>
      <w:r w:rsidRPr="00586B27">
        <w:rPr>
          <w:rFonts w:ascii="Consolas" w:hAnsi="Consolas"/>
          <w:sz w:val="18"/>
          <w:szCs w:val="18"/>
        </w:rPr>
        <w:t xml:space="preserve"> = </w:t>
      </w:r>
      <w:proofErr w:type="spellStart"/>
      <w:r w:rsidRPr="00586B27">
        <w:rPr>
          <w:rFonts w:ascii="Consolas" w:hAnsi="Consolas"/>
          <w:sz w:val="18"/>
          <w:szCs w:val="18"/>
        </w:rPr>
        <w:t>SSLContext.getInstance</w:t>
      </w:r>
      <w:proofErr w:type="spellEnd"/>
      <w:r w:rsidRPr="00586B27">
        <w:rPr>
          <w:rFonts w:ascii="Consolas" w:hAnsi="Consolas"/>
          <w:sz w:val="18"/>
          <w:szCs w:val="18"/>
        </w:rPr>
        <w:t xml:space="preserve">("SSL")           </w:t>
      </w:r>
    </w:p>
    <w:p w14:paraId="74740504" w14:textId="0107E811"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tm = new </w:t>
      </w:r>
      <w:proofErr w:type="spellStart"/>
      <w:r w:rsidRPr="00586B27">
        <w:rPr>
          <w:rFonts w:ascii="Consolas" w:hAnsi="Consolas"/>
          <w:sz w:val="18"/>
          <w:szCs w:val="18"/>
        </w:rPr>
        <w:t>TrustManager</w:t>
      </w:r>
      <w:proofErr w:type="spellEnd"/>
      <w:r w:rsidRPr="00586B27">
        <w:rPr>
          <w:rFonts w:ascii="Consolas" w:hAnsi="Consolas"/>
          <w:sz w:val="18"/>
          <w:szCs w:val="18"/>
        </w:rPr>
        <w:t xml:space="preserve">[] { new MyX509TrustManager() } </w:t>
      </w:r>
    </w:p>
    <w:p w14:paraId="21F15C1F"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Initialize</w:t>
      </w:r>
    </w:p>
    <w:p w14:paraId="4367D9DE" w14:textId="275E78D1"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sslContext.init</w:t>
      </w:r>
      <w:proofErr w:type="spellEnd"/>
      <w:r w:rsidRPr="00586B27">
        <w:rPr>
          <w:rFonts w:ascii="Consolas" w:hAnsi="Consolas"/>
          <w:sz w:val="18"/>
          <w:szCs w:val="18"/>
        </w:rPr>
        <w:t xml:space="preserve">(null, tm, new </w:t>
      </w:r>
      <w:proofErr w:type="spellStart"/>
      <w:r w:rsidRPr="00586B27">
        <w:rPr>
          <w:rFonts w:ascii="Consolas" w:hAnsi="Consolas"/>
          <w:sz w:val="18"/>
          <w:szCs w:val="18"/>
        </w:rPr>
        <w:t>java.security.SecureRandom</w:t>
      </w:r>
      <w:proofErr w:type="spellEnd"/>
      <w:r w:rsidRPr="00586B27">
        <w:rPr>
          <w:rFonts w:ascii="Consolas" w:hAnsi="Consolas"/>
          <w:sz w:val="18"/>
          <w:szCs w:val="18"/>
        </w:rPr>
        <w:t xml:space="preserve">())    </w:t>
      </w:r>
    </w:p>
    <w:p w14:paraId="021DF3DE"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Get </w:t>
      </w:r>
      <w:proofErr w:type="spellStart"/>
      <w:r w:rsidRPr="00586B27">
        <w:rPr>
          <w:rFonts w:ascii="Consolas" w:hAnsi="Consolas"/>
          <w:sz w:val="18"/>
          <w:szCs w:val="18"/>
        </w:rPr>
        <w:t>SSLSocketFactory</w:t>
      </w:r>
      <w:proofErr w:type="spellEnd"/>
      <w:r w:rsidRPr="00586B27">
        <w:rPr>
          <w:rFonts w:ascii="Consolas" w:hAnsi="Consolas"/>
          <w:sz w:val="18"/>
          <w:szCs w:val="18"/>
        </w:rPr>
        <w:t xml:space="preserve"> object</w:t>
      </w:r>
    </w:p>
    <w:p w14:paraId="5221336F" w14:textId="6E4DBCF2"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ssf</w:t>
      </w:r>
      <w:proofErr w:type="spellEnd"/>
      <w:r w:rsidRPr="00586B27">
        <w:rPr>
          <w:rFonts w:ascii="Consolas" w:hAnsi="Consolas"/>
          <w:sz w:val="18"/>
          <w:szCs w:val="18"/>
        </w:rPr>
        <w:t xml:space="preserve"> = </w:t>
      </w:r>
      <w:proofErr w:type="spellStart"/>
      <w:r w:rsidRPr="00586B27">
        <w:rPr>
          <w:rFonts w:ascii="Consolas" w:hAnsi="Consolas"/>
          <w:sz w:val="18"/>
          <w:szCs w:val="18"/>
        </w:rPr>
        <w:t>sslContext.getSocketFactory</w:t>
      </w:r>
      <w:proofErr w:type="spellEnd"/>
      <w:r w:rsidRPr="00586B27">
        <w:rPr>
          <w:rFonts w:ascii="Consolas" w:hAnsi="Consolas"/>
          <w:sz w:val="18"/>
          <w:szCs w:val="18"/>
        </w:rPr>
        <w:t xml:space="preserve">()                  </w:t>
      </w:r>
    </w:p>
    <w:p w14:paraId="5EBF1479" w14:textId="37567F25"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url</w:t>
      </w:r>
      <w:proofErr w:type="spellEnd"/>
      <w:r w:rsidRPr="00586B27">
        <w:rPr>
          <w:rFonts w:ascii="Consolas" w:hAnsi="Consolas"/>
          <w:sz w:val="18"/>
          <w:szCs w:val="18"/>
        </w:rPr>
        <w:t xml:space="preserve"> = new URL(</w:t>
      </w:r>
      <w:proofErr w:type="spellStart"/>
      <w:r w:rsidRPr="00586B27">
        <w:rPr>
          <w:rFonts w:ascii="Consolas" w:hAnsi="Consolas"/>
          <w:sz w:val="18"/>
          <w:szCs w:val="18"/>
        </w:rPr>
        <w:t>requestUrl</w:t>
      </w:r>
      <w:proofErr w:type="spellEnd"/>
      <w:r w:rsidRPr="00586B27">
        <w:rPr>
          <w:rFonts w:ascii="Consolas" w:hAnsi="Consolas"/>
          <w:sz w:val="18"/>
          <w:szCs w:val="18"/>
        </w:rPr>
        <w:t xml:space="preserve">)                            </w:t>
      </w:r>
    </w:p>
    <w:p w14:paraId="63814D0E" w14:textId="0C588DFA"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conn = (</w:t>
      </w:r>
      <w:proofErr w:type="spellStart"/>
      <w:r w:rsidRPr="00586B27">
        <w:rPr>
          <w:rFonts w:ascii="Consolas" w:hAnsi="Consolas"/>
          <w:sz w:val="18"/>
          <w:szCs w:val="18"/>
        </w:rPr>
        <w:t>HttpsURLConnection</w:t>
      </w:r>
      <w:proofErr w:type="spellEnd"/>
      <w:r w:rsidRPr="00586B27">
        <w:rPr>
          <w:rFonts w:ascii="Consolas" w:hAnsi="Consolas"/>
          <w:sz w:val="18"/>
          <w:szCs w:val="18"/>
        </w:rPr>
        <w:t xml:space="preserve">) </w:t>
      </w:r>
      <w:proofErr w:type="spellStart"/>
      <w:r w:rsidRPr="00586B27">
        <w:rPr>
          <w:rFonts w:ascii="Consolas" w:hAnsi="Consolas"/>
          <w:sz w:val="18"/>
          <w:szCs w:val="18"/>
        </w:rPr>
        <w:t>url.openConnection</w:t>
      </w:r>
      <w:proofErr w:type="spellEnd"/>
      <w:r w:rsidRPr="00586B27">
        <w:rPr>
          <w:rFonts w:ascii="Consolas" w:hAnsi="Consolas"/>
          <w:sz w:val="18"/>
          <w:szCs w:val="18"/>
        </w:rPr>
        <w:t xml:space="preserve">()     </w:t>
      </w:r>
    </w:p>
    <w:p w14:paraId="72760FE3" w14:textId="3C4B7A00"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conn.setDoOutput</w:t>
      </w:r>
      <w:proofErr w:type="spellEnd"/>
      <w:r w:rsidRPr="00586B27">
        <w:rPr>
          <w:rFonts w:ascii="Consolas" w:hAnsi="Consolas"/>
          <w:sz w:val="18"/>
          <w:szCs w:val="18"/>
        </w:rPr>
        <w:t xml:space="preserve">(true)                                         </w:t>
      </w:r>
    </w:p>
    <w:p w14:paraId="364C76B2" w14:textId="36942519"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conn.setDoInput</w:t>
      </w:r>
      <w:proofErr w:type="spellEnd"/>
      <w:r w:rsidRPr="00586B27">
        <w:rPr>
          <w:rFonts w:ascii="Consolas" w:hAnsi="Consolas"/>
          <w:sz w:val="18"/>
          <w:szCs w:val="18"/>
        </w:rPr>
        <w:t xml:space="preserve">(true)                                          </w:t>
      </w:r>
    </w:p>
    <w:p w14:paraId="2E724EA0" w14:textId="6C5FF46A"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conn.setUseCaches</w:t>
      </w:r>
      <w:proofErr w:type="spellEnd"/>
      <w:r w:rsidRPr="00586B27">
        <w:rPr>
          <w:rFonts w:ascii="Consolas" w:hAnsi="Consolas"/>
          <w:sz w:val="18"/>
          <w:szCs w:val="18"/>
        </w:rPr>
        <w:t xml:space="preserve">(false)                                       </w:t>
      </w:r>
    </w:p>
    <w:p w14:paraId="723F204C"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Cheat the API</w:t>
      </w:r>
    </w:p>
    <w:p w14:paraId="7AC6EB15" w14:textId="38307986"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key = "User-Agent"                                   </w:t>
      </w:r>
    </w:p>
    <w:p w14:paraId="3C357EFD"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var value = "Mozilla/5.0 (Windows NT 6.1; Win64; x64) </w:t>
      </w:r>
      <w:proofErr w:type="spellStart"/>
      <w:r w:rsidRPr="00586B27">
        <w:rPr>
          <w:rFonts w:ascii="Consolas" w:hAnsi="Consolas"/>
          <w:sz w:val="18"/>
          <w:szCs w:val="18"/>
        </w:rPr>
        <w:t>AppleWebKit</w:t>
      </w:r>
      <w:proofErr w:type="spellEnd"/>
      <w:r w:rsidRPr="00586B27">
        <w:rPr>
          <w:rFonts w:ascii="Consolas" w:hAnsi="Consolas"/>
          <w:sz w:val="18"/>
          <w:szCs w:val="18"/>
        </w:rPr>
        <w:t xml:space="preserve">"                                        </w:t>
      </w:r>
    </w:p>
    <w:p w14:paraId="31922113" w14:textId="77777777" w:rsidR="0021502A" w:rsidRDefault="001F2418" w:rsidP="001F2418">
      <w:pPr>
        <w:pStyle w:val="NoSpacing"/>
        <w:rPr>
          <w:rFonts w:ascii="Consolas" w:hAnsi="Consolas"/>
          <w:sz w:val="18"/>
          <w:szCs w:val="18"/>
        </w:rPr>
      </w:pPr>
      <w:r w:rsidRPr="00586B27">
        <w:rPr>
          <w:rFonts w:ascii="Consolas" w:hAnsi="Consolas"/>
          <w:sz w:val="18"/>
          <w:szCs w:val="18"/>
        </w:rPr>
        <w:t xml:space="preserve">            value +=</w:t>
      </w:r>
    </w:p>
    <w:p w14:paraId="6B557B36" w14:textId="11382D9E" w:rsidR="001F2418" w:rsidRPr="00586B27" w:rsidRDefault="0021502A" w:rsidP="001F2418">
      <w:pPr>
        <w:pStyle w:val="NoSpacing"/>
        <w:rPr>
          <w:rFonts w:ascii="Consolas" w:hAnsi="Consolas"/>
          <w:sz w:val="18"/>
          <w:szCs w:val="18"/>
        </w:rPr>
      </w:pPr>
      <w:r>
        <w:rPr>
          <w:rFonts w:ascii="Consolas" w:hAnsi="Consolas"/>
          <w:sz w:val="18"/>
          <w:szCs w:val="18"/>
        </w:rPr>
        <w:t xml:space="preserve">                   </w:t>
      </w:r>
      <w:r w:rsidR="001F2418" w:rsidRPr="00586B27">
        <w:rPr>
          <w:rFonts w:ascii="Consolas" w:hAnsi="Consolas"/>
          <w:sz w:val="18"/>
          <w:szCs w:val="18"/>
        </w:rPr>
        <w:t xml:space="preserve">"/537.36 (KHTML, like Gecko) Chrome/61.0.3163.100 Safari/537.36)"                                </w:t>
      </w:r>
    </w:p>
    <w:p w14:paraId="4964B583" w14:textId="36B2DCA0"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conn.setRequestProperty</w:t>
      </w:r>
      <w:proofErr w:type="spellEnd"/>
      <w:r w:rsidRPr="00586B27">
        <w:rPr>
          <w:rFonts w:ascii="Consolas" w:hAnsi="Consolas"/>
          <w:sz w:val="18"/>
          <w:szCs w:val="18"/>
        </w:rPr>
        <w:t xml:space="preserve">(key, value)                            </w:t>
      </w:r>
    </w:p>
    <w:p w14:paraId="379435D6" w14:textId="06C6C2E4"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conn.setRequestMethod</w:t>
      </w:r>
      <w:proofErr w:type="spellEnd"/>
      <w:r w:rsidRPr="00586B27">
        <w:rPr>
          <w:rFonts w:ascii="Consolas" w:hAnsi="Consolas"/>
          <w:sz w:val="18"/>
          <w:szCs w:val="18"/>
        </w:rPr>
        <w:t>(</w:t>
      </w:r>
      <w:proofErr w:type="spellStart"/>
      <w:r w:rsidRPr="00586B27">
        <w:rPr>
          <w:rFonts w:ascii="Consolas" w:hAnsi="Consolas"/>
          <w:sz w:val="18"/>
          <w:szCs w:val="18"/>
        </w:rPr>
        <w:t>requestMethod</w:t>
      </w:r>
      <w:proofErr w:type="spellEnd"/>
      <w:r w:rsidRPr="00586B27">
        <w:rPr>
          <w:rFonts w:ascii="Consolas" w:hAnsi="Consolas"/>
          <w:sz w:val="18"/>
          <w:szCs w:val="18"/>
        </w:rPr>
        <w:t xml:space="preserve">)                           </w:t>
      </w:r>
    </w:p>
    <w:p w14:paraId="4BE22503"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Set up </w:t>
      </w:r>
      <w:proofErr w:type="spellStart"/>
      <w:r w:rsidRPr="00586B27">
        <w:rPr>
          <w:rFonts w:ascii="Consolas" w:hAnsi="Consolas"/>
          <w:sz w:val="18"/>
          <w:szCs w:val="18"/>
        </w:rPr>
        <w:t>SSLSoctetFactory</w:t>
      </w:r>
      <w:proofErr w:type="spellEnd"/>
    </w:p>
    <w:p w14:paraId="3DB2CEDD" w14:textId="122F535D"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conn.setSSLSocketFactory</w:t>
      </w:r>
      <w:proofErr w:type="spellEnd"/>
      <w:r w:rsidRPr="00586B27">
        <w:rPr>
          <w:rFonts w:ascii="Consolas" w:hAnsi="Consolas"/>
          <w:sz w:val="18"/>
          <w:szCs w:val="18"/>
        </w:rPr>
        <w:t>(</w:t>
      </w:r>
      <w:proofErr w:type="spellStart"/>
      <w:r w:rsidRPr="00586B27">
        <w:rPr>
          <w:rFonts w:ascii="Consolas" w:hAnsi="Consolas"/>
          <w:sz w:val="18"/>
          <w:szCs w:val="18"/>
        </w:rPr>
        <w:t>ssf</w:t>
      </w:r>
      <w:proofErr w:type="spellEnd"/>
      <w:r w:rsidRPr="00586B27">
        <w:rPr>
          <w:rFonts w:ascii="Consolas" w:hAnsi="Consolas"/>
          <w:sz w:val="18"/>
          <w:szCs w:val="18"/>
        </w:rPr>
        <w:t xml:space="preserve">)                                  </w:t>
      </w:r>
    </w:p>
    <w:p w14:paraId="0FB6C7E9" w14:textId="0B3D2B56"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conn.connect</w:t>
      </w:r>
      <w:proofErr w:type="spellEnd"/>
      <w:r w:rsidRPr="00586B27">
        <w:rPr>
          <w:rFonts w:ascii="Consolas" w:hAnsi="Consolas"/>
          <w:sz w:val="18"/>
          <w:szCs w:val="18"/>
        </w:rPr>
        <w:t xml:space="preserve">()      </w:t>
      </w:r>
    </w:p>
    <w:p w14:paraId="721FDE07"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Write a string to server</w:t>
      </w:r>
    </w:p>
    <w:p w14:paraId="4B95AF13" w14:textId="44B437BE"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if (null != </w:t>
      </w:r>
      <w:proofErr w:type="spellStart"/>
      <w:r w:rsidRPr="00586B27">
        <w:rPr>
          <w:rFonts w:ascii="Consolas" w:hAnsi="Consolas"/>
          <w:sz w:val="18"/>
          <w:szCs w:val="18"/>
        </w:rPr>
        <w:t>outputStr</w:t>
      </w:r>
      <w:proofErr w:type="spellEnd"/>
      <w:r w:rsidRPr="00586B27">
        <w:rPr>
          <w:rFonts w:ascii="Consolas" w:hAnsi="Consolas"/>
          <w:sz w:val="18"/>
          <w:szCs w:val="18"/>
        </w:rPr>
        <w:t xml:space="preserve">)                                         </w:t>
      </w:r>
    </w:p>
    <w:p w14:paraId="486A418C" w14:textId="50CB4206"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os</w:t>
      </w:r>
      <w:proofErr w:type="spellEnd"/>
      <w:r w:rsidRPr="00586B27">
        <w:rPr>
          <w:rFonts w:ascii="Consolas" w:hAnsi="Consolas"/>
          <w:sz w:val="18"/>
          <w:szCs w:val="18"/>
        </w:rPr>
        <w:t xml:space="preserve"> = </w:t>
      </w:r>
      <w:proofErr w:type="spellStart"/>
      <w:r w:rsidRPr="00586B27">
        <w:rPr>
          <w:rFonts w:ascii="Consolas" w:hAnsi="Consolas"/>
          <w:sz w:val="18"/>
          <w:szCs w:val="18"/>
        </w:rPr>
        <w:t>conn.getOutputStream</w:t>
      </w:r>
      <w:proofErr w:type="spellEnd"/>
      <w:r w:rsidRPr="00586B27">
        <w:rPr>
          <w:rFonts w:ascii="Consolas" w:hAnsi="Consolas"/>
          <w:sz w:val="18"/>
          <w:szCs w:val="18"/>
        </w:rPr>
        <w:t xml:space="preserve">()                      </w:t>
      </w:r>
    </w:p>
    <w:p w14:paraId="2F6162F0" w14:textId="20B0BD65"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os.write</w:t>
      </w:r>
      <w:proofErr w:type="spellEnd"/>
      <w:r w:rsidRPr="00586B27">
        <w:rPr>
          <w:rFonts w:ascii="Consolas" w:hAnsi="Consolas"/>
          <w:sz w:val="18"/>
          <w:szCs w:val="18"/>
        </w:rPr>
        <w:t>(</w:t>
      </w:r>
      <w:proofErr w:type="spellStart"/>
      <w:r w:rsidRPr="00586B27">
        <w:rPr>
          <w:rFonts w:ascii="Consolas" w:hAnsi="Consolas"/>
          <w:sz w:val="18"/>
          <w:szCs w:val="18"/>
        </w:rPr>
        <w:t>outputStr.getBytes</w:t>
      </w:r>
      <w:proofErr w:type="spellEnd"/>
      <w:r w:rsidRPr="00586B27">
        <w:rPr>
          <w:rFonts w:ascii="Consolas" w:hAnsi="Consolas"/>
          <w:sz w:val="18"/>
          <w:szCs w:val="18"/>
        </w:rPr>
        <w:t xml:space="preserve">("utf-8"))                      </w:t>
      </w:r>
    </w:p>
    <w:p w14:paraId="461D6B2D" w14:textId="3F07E8E1"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os.close</w:t>
      </w:r>
      <w:proofErr w:type="spellEnd"/>
      <w:r w:rsidRPr="00586B27">
        <w:rPr>
          <w:rFonts w:ascii="Consolas" w:hAnsi="Consolas"/>
          <w:sz w:val="18"/>
          <w:szCs w:val="18"/>
        </w:rPr>
        <w:t xml:space="preserve">()      </w:t>
      </w:r>
    </w:p>
    <w:p w14:paraId="71A57CF4"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Read content sent by server</w:t>
      </w:r>
    </w:p>
    <w:p w14:paraId="74B79426" w14:textId="2D7DDED3"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is = </w:t>
      </w:r>
      <w:proofErr w:type="spellStart"/>
      <w:r w:rsidRPr="00586B27">
        <w:rPr>
          <w:rFonts w:ascii="Consolas" w:hAnsi="Consolas"/>
          <w:sz w:val="18"/>
          <w:szCs w:val="18"/>
        </w:rPr>
        <w:t>conn.getInputStream</w:t>
      </w:r>
      <w:proofErr w:type="spellEnd"/>
      <w:r w:rsidRPr="00586B27">
        <w:rPr>
          <w:rFonts w:ascii="Consolas" w:hAnsi="Consolas"/>
          <w:sz w:val="18"/>
          <w:szCs w:val="18"/>
        </w:rPr>
        <w:t xml:space="preserve">()                           </w:t>
      </w:r>
    </w:p>
    <w:p w14:paraId="41BB6B38" w14:textId="50DA0B62"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isr</w:t>
      </w:r>
      <w:proofErr w:type="spellEnd"/>
      <w:r w:rsidRPr="00586B27">
        <w:rPr>
          <w:rFonts w:ascii="Consolas" w:hAnsi="Consolas"/>
          <w:sz w:val="18"/>
          <w:szCs w:val="18"/>
        </w:rPr>
        <w:t xml:space="preserve"> = new </w:t>
      </w:r>
      <w:proofErr w:type="spellStart"/>
      <w:r w:rsidRPr="00586B27">
        <w:rPr>
          <w:rFonts w:ascii="Consolas" w:hAnsi="Consolas"/>
          <w:sz w:val="18"/>
          <w:szCs w:val="18"/>
        </w:rPr>
        <w:t>InputStreamReader</w:t>
      </w:r>
      <w:proofErr w:type="spellEnd"/>
      <w:r w:rsidRPr="00586B27">
        <w:rPr>
          <w:rFonts w:ascii="Consolas" w:hAnsi="Consolas"/>
          <w:sz w:val="18"/>
          <w:szCs w:val="18"/>
        </w:rPr>
        <w:t xml:space="preserve">(is, "utf-8")             </w:t>
      </w:r>
    </w:p>
    <w:p w14:paraId="4E0D0F19" w14:textId="57F39A6C"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br</w:t>
      </w:r>
      <w:proofErr w:type="spellEnd"/>
      <w:r w:rsidRPr="00586B27">
        <w:rPr>
          <w:rFonts w:ascii="Consolas" w:hAnsi="Consolas"/>
          <w:sz w:val="18"/>
          <w:szCs w:val="18"/>
        </w:rPr>
        <w:t xml:space="preserve"> = new </w:t>
      </w:r>
      <w:proofErr w:type="spellStart"/>
      <w:r w:rsidRPr="00586B27">
        <w:rPr>
          <w:rFonts w:ascii="Consolas" w:hAnsi="Consolas"/>
          <w:sz w:val="18"/>
          <w:szCs w:val="18"/>
        </w:rPr>
        <w:t>BufferedReader</w:t>
      </w:r>
      <w:proofErr w:type="spellEnd"/>
      <w:r w:rsidRPr="00586B27">
        <w:rPr>
          <w:rFonts w:ascii="Consolas" w:hAnsi="Consolas"/>
          <w:sz w:val="18"/>
          <w:szCs w:val="18"/>
        </w:rPr>
        <w:t>(</w:t>
      </w:r>
      <w:proofErr w:type="spellStart"/>
      <w:r w:rsidRPr="00586B27">
        <w:rPr>
          <w:rFonts w:ascii="Consolas" w:hAnsi="Consolas"/>
          <w:sz w:val="18"/>
          <w:szCs w:val="18"/>
        </w:rPr>
        <w:t>isr</w:t>
      </w:r>
      <w:proofErr w:type="spellEnd"/>
      <w:r w:rsidRPr="00586B27">
        <w:rPr>
          <w:rFonts w:ascii="Consolas" w:hAnsi="Consolas"/>
          <w:sz w:val="18"/>
          <w:szCs w:val="18"/>
        </w:rPr>
        <w:t xml:space="preserve">)                         </w:t>
      </w:r>
    </w:p>
    <w:p w14:paraId="6608FE0F" w14:textId="377809A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buffer = new </w:t>
      </w:r>
      <w:proofErr w:type="spellStart"/>
      <w:r w:rsidRPr="00586B27">
        <w:rPr>
          <w:rFonts w:ascii="Consolas" w:hAnsi="Consolas"/>
          <w:sz w:val="18"/>
          <w:szCs w:val="18"/>
        </w:rPr>
        <w:t>StringBuffer</w:t>
      </w:r>
      <w:proofErr w:type="spellEnd"/>
      <w:r w:rsidRPr="00586B27">
        <w:rPr>
          <w:rFonts w:ascii="Consolas" w:hAnsi="Consolas"/>
          <w:sz w:val="18"/>
          <w:szCs w:val="18"/>
        </w:rPr>
        <w:t xml:space="preserve">()                                    </w:t>
      </w:r>
    </w:p>
    <w:p w14:paraId="02076656" w14:textId="29355E79" w:rsidR="001F2418" w:rsidRPr="00586B27" w:rsidRDefault="001F2418" w:rsidP="001F2418">
      <w:pPr>
        <w:pStyle w:val="NoSpacing"/>
        <w:rPr>
          <w:rFonts w:ascii="Consolas" w:hAnsi="Consolas"/>
          <w:sz w:val="18"/>
          <w:szCs w:val="18"/>
        </w:rPr>
      </w:pPr>
      <w:r w:rsidRPr="00586B27">
        <w:rPr>
          <w:rFonts w:ascii="Consolas" w:hAnsi="Consolas"/>
          <w:sz w:val="18"/>
          <w:szCs w:val="18"/>
        </w:rPr>
        <w:lastRenderedPageBreak/>
        <w:t xml:space="preserve">            String line = null  </w:t>
      </w:r>
    </w:p>
    <w:p w14:paraId="70ED9F65" w14:textId="7F761282"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while ((line = </w:t>
      </w:r>
      <w:proofErr w:type="spellStart"/>
      <w:r w:rsidRPr="00586B27">
        <w:rPr>
          <w:rFonts w:ascii="Consolas" w:hAnsi="Consolas"/>
          <w:sz w:val="18"/>
          <w:szCs w:val="18"/>
        </w:rPr>
        <w:t>br.readLine</w:t>
      </w:r>
      <w:proofErr w:type="spellEnd"/>
      <w:r w:rsidRPr="00586B27">
        <w:rPr>
          <w:rFonts w:ascii="Consolas" w:hAnsi="Consolas"/>
          <w:sz w:val="18"/>
          <w:szCs w:val="18"/>
        </w:rPr>
        <w:t xml:space="preserve">()) != null)                         </w:t>
      </w:r>
    </w:p>
    <w:p w14:paraId="6708E1B3" w14:textId="6FB0FB29"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buffer.append</w:t>
      </w:r>
      <w:proofErr w:type="spellEnd"/>
      <w:r w:rsidRPr="00586B27">
        <w:rPr>
          <w:rFonts w:ascii="Consolas" w:hAnsi="Consolas"/>
          <w:sz w:val="18"/>
          <w:szCs w:val="18"/>
        </w:rPr>
        <w:t xml:space="preserve">(line)                                        </w:t>
      </w:r>
    </w:p>
    <w:p w14:paraId="5AC7721B" w14:textId="73A0507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catch (final Exception e)                                          </w:t>
      </w:r>
    </w:p>
    <w:p w14:paraId="30716D19" w14:textId="0B430EB3"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e.printStackTrace</w:t>
      </w:r>
      <w:proofErr w:type="spellEnd"/>
      <w:r w:rsidRPr="00586B27">
        <w:rPr>
          <w:rFonts w:ascii="Consolas" w:hAnsi="Consolas"/>
          <w:sz w:val="18"/>
          <w:szCs w:val="18"/>
        </w:rPr>
        <w:t xml:space="preserve">() </w:t>
      </w:r>
    </w:p>
    <w:p w14:paraId="0A731228" w14:textId="23195E7E"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return </w:t>
      </w:r>
      <w:proofErr w:type="spellStart"/>
      <w:r w:rsidRPr="00586B27">
        <w:rPr>
          <w:rFonts w:ascii="Consolas" w:hAnsi="Consolas"/>
          <w:sz w:val="18"/>
          <w:szCs w:val="18"/>
        </w:rPr>
        <w:t>buffer.toString</w:t>
      </w:r>
      <w:proofErr w:type="spellEnd"/>
      <w:r w:rsidRPr="00586B27">
        <w:rPr>
          <w:rFonts w:ascii="Consolas" w:hAnsi="Consolas"/>
          <w:sz w:val="18"/>
          <w:szCs w:val="18"/>
        </w:rPr>
        <w:t>()</w:t>
      </w:r>
    </w:p>
    <w:p w14:paraId="7B8C333D" w14:textId="77777777" w:rsidR="001F2418" w:rsidRPr="00586B27" w:rsidRDefault="001F2418" w:rsidP="001F2418">
      <w:pPr>
        <w:pStyle w:val="NoSpacing"/>
        <w:rPr>
          <w:rFonts w:ascii="Consolas" w:hAnsi="Consolas"/>
          <w:sz w:val="18"/>
          <w:szCs w:val="18"/>
        </w:rPr>
      </w:pPr>
    </w:p>
    <w:p w14:paraId="4C969987"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488CBF50"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Give how many commits there are on a specified date.</w:t>
      </w:r>
    </w:p>
    <w:p w14:paraId="5A942FC9"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01FA160E"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@param owner the owner of the repository.</w:t>
      </w:r>
    </w:p>
    <w:p w14:paraId="722CB701"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@param repo  the name of the repository.</w:t>
      </w:r>
    </w:p>
    <w:p w14:paraId="387589BE"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@param date  Only commits on this date will be returned. This is a timestamp</w:t>
      </w:r>
    </w:p>
    <w:p w14:paraId="1032097B"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in ISO 8601 format: YYYY-MM-DDTHH:MM:SSZ.</w:t>
      </w:r>
    </w:p>
    <w:p w14:paraId="6AA263C9"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@return the number of commits.</w:t>
      </w:r>
    </w:p>
    <w:p w14:paraId="72DB0762"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57B733FC" w14:textId="77777777" w:rsidR="001F2418" w:rsidRDefault="001F2418" w:rsidP="001F2418">
      <w:pPr>
        <w:pStyle w:val="NoSpacing"/>
        <w:rPr>
          <w:rFonts w:ascii="Consolas" w:hAnsi="Consolas"/>
          <w:sz w:val="18"/>
          <w:szCs w:val="18"/>
        </w:rPr>
      </w:pPr>
      <w:r w:rsidRPr="00586B27">
        <w:rPr>
          <w:rFonts w:ascii="Consolas" w:hAnsi="Consolas"/>
          <w:sz w:val="18"/>
          <w:szCs w:val="18"/>
        </w:rPr>
        <w:t xml:space="preserve">    public static int </w:t>
      </w:r>
      <w:proofErr w:type="spellStart"/>
      <w:r w:rsidRPr="00586B27">
        <w:rPr>
          <w:rFonts w:ascii="Consolas" w:hAnsi="Consolas"/>
          <w:sz w:val="18"/>
          <w:szCs w:val="18"/>
        </w:rPr>
        <w:t>numberOfCommits</w:t>
      </w:r>
      <w:proofErr w:type="spellEnd"/>
      <w:r w:rsidRPr="00586B27">
        <w:rPr>
          <w:rFonts w:ascii="Consolas" w:hAnsi="Consolas"/>
          <w:sz w:val="18"/>
          <w:szCs w:val="18"/>
        </w:rPr>
        <w:t>(final String owner, final String repo,</w:t>
      </w:r>
    </w:p>
    <w:p w14:paraId="2A522E47" w14:textId="1BB2484C" w:rsidR="001F2418" w:rsidRPr="00586B27" w:rsidRDefault="001F2418" w:rsidP="001F2418">
      <w:pPr>
        <w:pStyle w:val="NoSpacing"/>
        <w:rPr>
          <w:rFonts w:ascii="Consolas" w:hAnsi="Consolas"/>
          <w:sz w:val="18"/>
          <w:szCs w:val="18"/>
        </w:rPr>
      </w:pPr>
      <w:r>
        <w:rPr>
          <w:rFonts w:ascii="Consolas" w:hAnsi="Consolas"/>
          <w:sz w:val="18"/>
          <w:szCs w:val="18"/>
        </w:rPr>
        <w:t xml:space="preserve">                                   </w:t>
      </w:r>
      <w:r w:rsidR="0021502A">
        <w:rPr>
          <w:rFonts w:ascii="Consolas" w:hAnsi="Consolas"/>
          <w:sz w:val="18"/>
          <w:szCs w:val="18"/>
        </w:rPr>
        <w:t xml:space="preserve">   </w:t>
      </w:r>
      <w:r>
        <w:rPr>
          <w:rFonts w:ascii="Consolas" w:hAnsi="Consolas"/>
          <w:sz w:val="18"/>
          <w:szCs w:val="18"/>
        </w:rPr>
        <w:t xml:space="preserve">   </w:t>
      </w:r>
      <w:r w:rsidRPr="00586B27">
        <w:rPr>
          <w:rFonts w:ascii="Consolas" w:hAnsi="Consolas"/>
          <w:sz w:val="18"/>
          <w:szCs w:val="18"/>
        </w:rPr>
        <w:t xml:space="preserve">final String date)                       </w:t>
      </w:r>
    </w:p>
    <w:p w14:paraId="2DC62A91" w14:textId="12EFA18D"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since = date  </w:t>
      </w:r>
    </w:p>
    <w:p w14:paraId="265BCF2C" w14:textId="0E156136"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until = </w:t>
      </w:r>
      <w:proofErr w:type="spellStart"/>
      <w:r w:rsidRPr="00586B27">
        <w:rPr>
          <w:rFonts w:ascii="Consolas" w:hAnsi="Consolas"/>
          <w:sz w:val="18"/>
          <w:szCs w:val="18"/>
        </w:rPr>
        <w:t>addDays</w:t>
      </w:r>
      <w:proofErr w:type="spellEnd"/>
      <w:r w:rsidRPr="00586B27">
        <w:rPr>
          <w:rFonts w:ascii="Consolas" w:hAnsi="Consolas"/>
          <w:sz w:val="18"/>
          <w:szCs w:val="18"/>
        </w:rPr>
        <w:t xml:space="preserve">(date, 1)                                 </w:t>
      </w:r>
    </w:p>
    <w:p w14:paraId="2B27A44D" w14:textId="653F16ED"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return </w:t>
      </w:r>
      <w:proofErr w:type="spellStart"/>
      <w:r w:rsidRPr="00586B27">
        <w:rPr>
          <w:rFonts w:ascii="Consolas" w:hAnsi="Consolas"/>
          <w:sz w:val="18"/>
          <w:szCs w:val="18"/>
        </w:rPr>
        <w:t>numberOfCommits</w:t>
      </w:r>
      <w:proofErr w:type="spellEnd"/>
      <w:r w:rsidRPr="00586B27">
        <w:rPr>
          <w:rFonts w:ascii="Consolas" w:hAnsi="Consolas"/>
          <w:sz w:val="18"/>
          <w:szCs w:val="18"/>
        </w:rPr>
        <w:t xml:space="preserve">(owner, repo, since, until)                  </w:t>
      </w:r>
    </w:p>
    <w:p w14:paraId="2AD6E53B" w14:textId="77777777" w:rsidR="001F2418" w:rsidRPr="00586B27" w:rsidRDefault="001F2418" w:rsidP="001F2418">
      <w:pPr>
        <w:pStyle w:val="NoSpacing"/>
        <w:rPr>
          <w:rFonts w:ascii="Consolas" w:hAnsi="Consolas"/>
          <w:sz w:val="18"/>
          <w:szCs w:val="18"/>
        </w:rPr>
      </w:pPr>
    </w:p>
    <w:p w14:paraId="1124D84F"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4D8B1A4D"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Give how many commits there are during a specified period.</w:t>
      </w:r>
    </w:p>
    <w:p w14:paraId="6C7CE060"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0DB8AC01"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@param owner the owner of the repository.</w:t>
      </w:r>
    </w:p>
    <w:p w14:paraId="00AB4FD9"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@param repo  the name of the repository.</w:t>
      </w:r>
    </w:p>
    <w:p w14:paraId="4722F520"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@param since Only commits after this date will be returned. This is a</w:t>
      </w:r>
    </w:p>
    <w:p w14:paraId="2322966F"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timestamp in ISO 8601 format: YYYY-MM-DDTHH:MM:SSZ.</w:t>
      </w:r>
    </w:p>
    <w:p w14:paraId="00F1DC0C"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@param until Only commits before this date will be returned. This is a</w:t>
      </w:r>
    </w:p>
    <w:p w14:paraId="599362EB"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timestamp in ISO 8601 format: YYYY-MM-DDTHH:MM:SSZ.</w:t>
      </w:r>
    </w:p>
    <w:p w14:paraId="0646B1CF"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@return the number of commits.</w:t>
      </w:r>
    </w:p>
    <w:p w14:paraId="6120085F"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24EE0ADE" w14:textId="77777777" w:rsidR="001F2418" w:rsidRDefault="001F2418" w:rsidP="001F2418">
      <w:pPr>
        <w:pStyle w:val="NoSpacing"/>
        <w:rPr>
          <w:rFonts w:ascii="Consolas" w:hAnsi="Consolas"/>
          <w:sz w:val="18"/>
          <w:szCs w:val="18"/>
        </w:rPr>
      </w:pPr>
      <w:r w:rsidRPr="00586B27">
        <w:rPr>
          <w:rFonts w:ascii="Consolas" w:hAnsi="Consolas"/>
          <w:sz w:val="18"/>
          <w:szCs w:val="18"/>
        </w:rPr>
        <w:t xml:space="preserve">    public static int </w:t>
      </w:r>
      <w:proofErr w:type="spellStart"/>
      <w:r w:rsidRPr="00586B27">
        <w:rPr>
          <w:rFonts w:ascii="Consolas" w:hAnsi="Consolas"/>
          <w:sz w:val="18"/>
          <w:szCs w:val="18"/>
        </w:rPr>
        <w:t>numberOfCommits</w:t>
      </w:r>
      <w:proofErr w:type="spellEnd"/>
      <w:r w:rsidRPr="00586B27">
        <w:rPr>
          <w:rFonts w:ascii="Consolas" w:hAnsi="Consolas"/>
          <w:sz w:val="18"/>
          <w:szCs w:val="18"/>
        </w:rPr>
        <w:t>(final String owner, final String repo,</w:t>
      </w:r>
    </w:p>
    <w:p w14:paraId="5B239EC5" w14:textId="29DF9A33" w:rsidR="001F2418" w:rsidRPr="00586B27" w:rsidRDefault="001F2418" w:rsidP="001F2418">
      <w:pPr>
        <w:pStyle w:val="NoSpacing"/>
        <w:rPr>
          <w:rFonts w:ascii="Consolas" w:hAnsi="Consolas"/>
          <w:sz w:val="18"/>
          <w:szCs w:val="18"/>
        </w:rPr>
      </w:pPr>
      <w:r>
        <w:rPr>
          <w:rFonts w:ascii="Consolas" w:hAnsi="Consolas"/>
          <w:sz w:val="18"/>
          <w:szCs w:val="18"/>
        </w:rPr>
        <w:t xml:space="preserve">                                 </w:t>
      </w:r>
      <w:r w:rsidR="0021502A">
        <w:rPr>
          <w:rFonts w:ascii="Consolas" w:hAnsi="Consolas"/>
          <w:sz w:val="18"/>
          <w:szCs w:val="18"/>
        </w:rPr>
        <w:t xml:space="preserve">   </w:t>
      </w:r>
      <w:r>
        <w:rPr>
          <w:rFonts w:ascii="Consolas" w:hAnsi="Consolas"/>
          <w:sz w:val="18"/>
          <w:szCs w:val="18"/>
        </w:rPr>
        <w:t xml:space="preserve">     </w:t>
      </w:r>
      <w:r w:rsidRPr="00586B27">
        <w:rPr>
          <w:rFonts w:ascii="Consolas" w:hAnsi="Consolas"/>
          <w:sz w:val="18"/>
          <w:szCs w:val="18"/>
        </w:rPr>
        <w:t xml:space="preserve">final String since, final String until)  </w:t>
      </w:r>
    </w:p>
    <w:p w14:paraId="008EC748" w14:textId="405F78C9"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link = new </w:t>
      </w:r>
      <w:proofErr w:type="spellStart"/>
      <w:r w:rsidRPr="00586B27">
        <w:rPr>
          <w:rFonts w:ascii="Consolas" w:hAnsi="Consolas"/>
          <w:sz w:val="18"/>
          <w:szCs w:val="18"/>
        </w:rPr>
        <w:t>StringBuffer</w:t>
      </w:r>
      <w:proofErr w:type="spellEnd"/>
      <w:r w:rsidRPr="00586B27">
        <w:rPr>
          <w:rFonts w:ascii="Consolas" w:hAnsi="Consolas"/>
          <w:sz w:val="18"/>
          <w:szCs w:val="18"/>
        </w:rPr>
        <w:t xml:space="preserve">()                                </w:t>
      </w:r>
    </w:p>
    <w:p w14:paraId="007FD539" w14:textId="29A98612"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link.append</w:t>
      </w:r>
      <w:proofErr w:type="spellEnd"/>
      <w:r w:rsidRPr="00586B27">
        <w:rPr>
          <w:rFonts w:ascii="Consolas" w:hAnsi="Consolas"/>
          <w:sz w:val="18"/>
          <w:szCs w:val="18"/>
        </w:rPr>
        <w:t>("https://gitee.com/</w:t>
      </w:r>
      <w:proofErr w:type="spellStart"/>
      <w:r w:rsidRPr="00586B27">
        <w:rPr>
          <w:rFonts w:ascii="Consolas" w:hAnsi="Consolas"/>
          <w:sz w:val="18"/>
          <w:szCs w:val="18"/>
        </w:rPr>
        <w:t>api</w:t>
      </w:r>
      <w:proofErr w:type="spellEnd"/>
      <w:r w:rsidRPr="00586B27">
        <w:rPr>
          <w:rFonts w:ascii="Consolas" w:hAnsi="Consolas"/>
          <w:sz w:val="18"/>
          <w:szCs w:val="18"/>
        </w:rPr>
        <w:t xml:space="preserve">/v5/repos/")                     </w:t>
      </w:r>
    </w:p>
    <w:p w14:paraId="4323AACC" w14:textId="1472255B"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link.append</w:t>
      </w:r>
      <w:proofErr w:type="spellEnd"/>
      <w:r w:rsidRPr="00586B27">
        <w:rPr>
          <w:rFonts w:ascii="Consolas" w:hAnsi="Consolas"/>
          <w:sz w:val="18"/>
          <w:szCs w:val="18"/>
        </w:rPr>
        <w:t xml:space="preserve">(owner)      </w:t>
      </w:r>
    </w:p>
    <w:p w14:paraId="4A5C3733" w14:textId="693CF452"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link.append</w:t>
      </w:r>
      <w:proofErr w:type="spellEnd"/>
      <w:r w:rsidRPr="00586B27">
        <w:rPr>
          <w:rFonts w:ascii="Consolas" w:hAnsi="Consolas"/>
          <w:sz w:val="18"/>
          <w:szCs w:val="18"/>
        </w:rPr>
        <w:t>("/")</w:t>
      </w:r>
    </w:p>
    <w:p w14:paraId="4EBE7E03" w14:textId="42F2715A"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link.append</w:t>
      </w:r>
      <w:proofErr w:type="spellEnd"/>
      <w:r w:rsidRPr="00586B27">
        <w:rPr>
          <w:rFonts w:ascii="Consolas" w:hAnsi="Consolas"/>
          <w:sz w:val="18"/>
          <w:szCs w:val="18"/>
        </w:rPr>
        <w:t>(repo</w:t>
      </w:r>
      <w:r w:rsidR="00FE4732">
        <w:rPr>
          <w:rFonts w:ascii="Consolas" w:hAnsi="Consolas"/>
          <w:sz w:val="18"/>
          <w:szCs w:val="18"/>
        </w:rPr>
        <w:t>)</w:t>
      </w:r>
      <w:r w:rsidRPr="00586B27">
        <w:rPr>
          <w:rFonts w:ascii="Consolas" w:hAnsi="Consolas"/>
          <w:sz w:val="18"/>
          <w:szCs w:val="18"/>
        </w:rPr>
        <w:t xml:space="preserve"> </w:t>
      </w:r>
    </w:p>
    <w:p w14:paraId="7CF514CC" w14:textId="7A0FD2B2"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link.append</w:t>
      </w:r>
      <w:proofErr w:type="spellEnd"/>
      <w:r w:rsidRPr="00586B27">
        <w:rPr>
          <w:rFonts w:ascii="Consolas" w:hAnsi="Consolas"/>
          <w:sz w:val="18"/>
          <w:szCs w:val="18"/>
        </w:rPr>
        <w:t xml:space="preserve">("/commits?&amp;since=")                                    </w:t>
      </w:r>
    </w:p>
    <w:p w14:paraId="612BE2E6" w14:textId="0DBAFE3A"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link.append</w:t>
      </w:r>
      <w:proofErr w:type="spellEnd"/>
      <w:r w:rsidRPr="00586B27">
        <w:rPr>
          <w:rFonts w:ascii="Consolas" w:hAnsi="Consolas"/>
          <w:sz w:val="18"/>
          <w:szCs w:val="18"/>
        </w:rPr>
        <w:t xml:space="preserve">(since)      </w:t>
      </w:r>
    </w:p>
    <w:p w14:paraId="6BAC7715" w14:textId="7802186A"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link.append</w:t>
      </w:r>
      <w:proofErr w:type="spellEnd"/>
      <w:r w:rsidRPr="00586B27">
        <w:rPr>
          <w:rFonts w:ascii="Consolas" w:hAnsi="Consolas"/>
          <w:sz w:val="18"/>
          <w:szCs w:val="18"/>
        </w:rPr>
        <w:t xml:space="preserve">("&amp;until=")  </w:t>
      </w:r>
    </w:p>
    <w:p w14:paraId="52613F30" w14:textId="695E8301"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link.append</w:t>
      </w:r>
      <w:proofErr w:type="spellEnd"/>
      <w:r w:rsidRPr="00586B27">
        <w:rPr>
          <w:rFonts w:ascii="Consolas" w:hAnsi="Consolas"/>
          <w:sz w:val="18"/>
          <w:szCs w:val="18"/>
        </w:rPr>
        <w:t xml:space="preserve">(until)      </w:t>
      </w:r>
    </w:p>
    <w:p w14:paraId="77C1F744"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lastRenderedPageBreak/>
        <w:t xml:space="preserve">        // At most 100 records per page.</w:t>
      </w:r>
    </w:p>
    <w:p w14:paraId="6737DBF2"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So if there is a date when num of commits &gt;= 100,</w:t>
      </w:r>
    </w:p>
    <w:p w14:paraId="64FDB0A6"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recheck the date manually.</w:t>
      </w:r>
    </w:p>
    <w:p w14:paraId="736EB30F" w14:textId="69D4BB1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link.append</w:t>
      </w:r>
      <w:proofErr w:type="spellEnd"/>
      <w:r w:rsidRPr="00586B27">
        <w:rPr>
          <w:rFonts w:ascii="Consolas" w:hAnsi="Consolas"/>
          <w:sz w:val="18"/>
          <w:szCs w:val="18"/>
        </w:rPr>
        <w:t xml:space="preserve">("&amp;page=1&amp;per_page=100")                                </w:t>
      </w:r>
    </w:p>
    <w:p w14:paraId="78D82FB8"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json = new </w:t>
      </w:r>
      <w:proofErr w:type="spellStart"/>
      <w:r w:rsidRPr="00586B27">
        <w:rPr>
          <w:rFonts w:ascii="Consolas" w:hAnsi="Consolas"/>
          <w:sz w:val="18"/>
          <w:szCs w:val="18"/>
        </w:rPr>
        <w:t>JSONArray</w:t>
      </w:r>
      <w:proofErr w:type="spellEnd"/>
      <w:r w:rsidRPr="00586B27">
        <w:rPr>
          <w:rFonts w:ascii="Consolas" w:hAnsi="Consolas"/>
          <w:sz w:val="18"/>
          <w:szCs w:val="18"/>
        </w:rPr>
        <w:t>(</w:t>
      </w:r>
      <w:proofErr w:type="spellStart"/>
      <w:r w:rsidRPr="00586B27">
        <w:rPr>
          <w:rFonts w:ascii="Consolas" w:hAnsi="Consolas"/>
          <w:sz w:val="18"/>
          <w:szCs w:val="18"/>
        </w:rPr>
        <w:t>httpsRequest</w:t>
      </w:r>
      <w:proofErr w:type="spellEnd"/>
      <w:r w:rsidRPr="00586B27">
        <w:rPr>
          <w:rFonts w:ascii="Consolas" w:hAnsi="Consolas"/>
          <w:sz w:val="18"/>
          <w:szCs w:val="18"/>
        </w:rPr>
        <w:t>(</w:t>
      </w:r>
      <w:proofErr w:type="spellStart"/>
      <w:r w:rsidRPr="00586B27">
        <w:rPr>
          <w:rFonts w:ascii="Consolas" w:hAnsi="Consolas"/>
          <w:sz w:val="18"/>
          <w:szCs w:val="18"/>
        </w:rPr>
        <w:t>link.toString</w:t>
      </w:r>
      <w:proofErr w:type="spellEnd"/>
      <w:r w:rsidRPr="00586B27">
        <w:rPr>
          <w:rFonts w:ascii="Consolas" w:hAnsi="Consolas"/>
          <w:sz w:val="18"/>
          <w:szCs w:val="18"/>
        </w:rPr>
        <w:t xml:space="preserve">(), "GET", null))                                    </w:t>
      </w:r>
    </w:p>
    <w:p w14:paraId="18ABADFE" w14:textId="0AECCA55"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return </w:t>
      </w:r>
      <w:proofErr w:type="spellStart"/>
      <w:r w:rsidRPr="00586B27">
        <w:rPr>
          <w:rFonts w:ascii="Consolas" w:hAnsi="Consolas"/>
          <w:sz w:val="18"/>
          <w:szCs w:val="18"/>
        </w:rPr>
        <w:t>json.length</w:t>
      </w:r>
      <w:proofErr w:type="spellEnd"/>
      <w:r w:rsidRPr="00586B27">
        <w:rPr>
          <w:rFonts w:ascii="Consolas" w:hAnsi="Consolas"/>
          <w:sz w:val="18"/>
          <w:szCs w:val="18"/>
        </w:rPr>
        <w:t xml:space="preserve">()    </w:t>
      </w:r>
    </w:p>
    <w:p w14:paraId="0D3E9E67" w14:textId="77777777" w:rsidR="001F2418" w:rsidRPr="00586B27" w:rsidRDefault="001F2418" w:rsidP="001F2418">
      <w:pPr>
        <w:pStyle w:val="NoSpacing"/>
        <w:rPr>
          <w:rFonts w:ascii="Consolas" w:hAnsi="Consolas"/>
          <w:sz w:val="18"/>
          <w:szCs w:val="18"/>
        </w:rPr>
      </w:pPr>
    </w:p>
    <w:p w14:paraId="364F8094"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23047938"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Read a txt file.</w:t>
      </w:r>
    </w:p>
    <w:p w14:paraId="7DAB2FCF"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2B560991"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@param </w:t>
      </w:r>
      <w:proofErr w:type="spellStart"/>
      <w:r w:rsidRPr="00586B27">
        <w:rPr>
          <w:rFonts w:ascii="Consolas" w:hAnsi="Consolas"/>
          <w:sz w:val="18"/>
          <w:szCs w:val="18"/>
        </w:rPr>
        <w:t>txtFile</w:t>
      </w:r>
      <w:proofErr w:type="spellEnd"/>
      <w:r w:rsidRPr="00586B27">
        <w:rPr>
          <w:rFonts w:ascii="Consolas" w:hAnsi="Consolas"/>
          <w:sz w:val="18"/>
          <w:szCs w:val="18"/>
        </w:rPr>
        <w:t xml:space="preserve"> the path of the txt file.</w:t>
      </w:r>
    </w:p>
    <w:p w14:paraId="1EB9D2C6"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@return the string of the file.</w:t>
      </w:r>
    </w:p>
    <w:p w14:paraId="59D7BA43"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44118F5B" w14:textId="391AE0BE"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public static String </w:t>
      </w:r>
      <w:proofErr w:type="spellStart"/>
      <w:r w:rsidRPr="00586B27">
        <w:rPr>
          <w:rFonts w:ascii="Consolas" w:hAnsi="Consolas"/>
          <w:sz w:val="18"/>
          <w:szCs w:val="18"/>
        </w:rPr>
        <w:t>txtReader</w:t>
      </w:r>
      <w:proofErr w:type="spellEnd"/>
      <w:r w:rsidRPr="00586B27">
        <w:rPr>
          <w:rFonts w:ascii="Consolas" w:hAnsi="Consolas"/>
          <w:sz w:val="18"/>
          <w:szCs w:val="18"/>
        </w:rPr>
        <w:t xml:space="preserve">(final String </w:t>
      </w:r>
      <w:proofErr w:type="spellStart"/>
      <w:r w:rsidRPr="00586B27">
        <w:rPr>
          <w:rFonts w:ascii="Consolas" w:hAnsi="Consolas"/>
          <w:sz w:val="18"/>
          <w:szCs w:val="18"/>
        </w:rPr>
        <w:t>txtFile</w:t>
      </w:r>
      <w:proofErr w:type="spellEnd"/>
      <w:r w:rsidRPr="00586B27">
        <w:rPr>
          <w:rFonts w:ascii="Consolas" w:hAnsi="Consolas"/>
          <w:sz w:val="18"/>
          <w:szCs w:val="18"/>
        </w:rPr>
        <w:t xml:space="preserve">)                   </w:t>
      </w:r>
    </w:p>
    <w:p w14:paraId="70B568ED" w14:textId="572CA5E6"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sb = new </w:t>
      </w:r>
      <w:proofErr w:type="spellStart"/>
      <w:r w:rsidRPr="00586B27">
        <w:rPr>
          <w:rFonts w:ascii="Consolas" w:hAnsi="Consolas"/>
          <w:sz w:val="18"/>
          <w:szCs w:val="18"/>
        </w:rPr>
        <w:t>StringBuffer</w:t>
      </w:r>
      <w:proofErr w:type="spellEnd"/>
      <w:r w:rsidRPr="00586B27">
        <w:rPr>
          <w:rFonts w:ascii="Consolas" w:hAnsi="Consolas"/>
          <w:sz w:val="18"/>
          <w:szCs w:val="18"/>
        </w:rPr>
        <w:t xml:space="preserve">()                                  </w:t>
      </w:r>
    </w:p>
    <w:p w14:paraId="7A874840" w14:textId="06479650"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try                     </w:t>
      </w:r>
    </w:p>
    <w:p w14:paraId="32EBBEB4" w14:textId="035E2ED8"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br</w:t>
      </w:r>
      <w:proofErr w:type="spellEnd"/>
      <w:r w:rsidRPr="00586B27">
        <w:rPr>
          <w:rFonts w:ascii="Consolas" w:hAnsi="Consolas"/>
          <w:sz w:val="18"/>
          <w:szCs w:val="18"/>
        </w:rPr>
        <w:t xml:space="preserve"> = new </w:t>
      </w:r>
      <w:proofErr w:type="spellStart"/>
      <w:r w:rsidRPr="00586B27">
        <w:rPr>
          <w:rFonts w:ascii="Consolas" w:hAnsi="Consolas"/>
          <w:sz w:val="18"/>
          <w:szCs w:val="18"/>
        </w:rPr>
        <w:t>BufferedReader</w:t>
      </w:r>
      <w:proofErr w:type="spellEnd"/>
      <w:r w:rsidRPr="00586B27">
        <w:rPr>
          <w:rFonts w:ascii="Consolas" w:hAnsi="Consolas"/>
          <w:sz w:val="18"/>
          <w:szCs w:val="18"/>
        </w:rPr>
        <w:t xml:space="preserve">(new </w:t>
      </w:r>
      <w:proofErr w:type="spellStart"/>
      <w:r w:rsidRPr="00586B27">
        <w:rPr>
          <w:rFonts w:ascii="Consolas" w:hAnsi="Consolas"/>
          <w:sz w:val="18"/>
          <w:szCs w:val="18"/>
        </w:rPr>
        <w:t>FileReader</w:t>
      </w:r>
      <w:proofErr w:type="spellEnd"/>
      <w:r w:rsidRPr="00586B27">
        <w:rPr>
          <w:rFonts w:ascii="Consolas" w:hAnsi="Consolas"/>
          <w:sz w:val="18"/>
          <w:szCs w:val="18"/>
        </w:rPr>
        <w:t>(</w:t>
      </w:r>
      <w:proofErr w:type="spellStart"/>
      <w:r w:rsidRPr="00586B27">
        <w:rPr>
          <w:rFonts w:ascii="Consolas" w:hAnsi="Consolas"/>
          <w:sz w:val="18"/>
          <w:szCs w:val="18"/>
        </w:rPr>
        <w:t>txtFile</w:t>
      </w:r>
      <w:proofErr w:type="spellEnd"/>
      <w:r w:rsidRPr="00586B27">
        <w:rPr>
          <w:rFonts w:ascii="Consolas" w:hAnsi="Consolas"/>
          <w:sz w:val="18"/>
          <w:szCs w:val="18"/>
        </w:rPr>
        <w:t xml:space="preserve">))     </w:t>
      </w:r>
    </w:p>
    <w:p w14:paraId="18FFD82F" w14:textId="2732A0CA"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String s = null     </w:t>
      </w:r>
    </w:p>
    <w:p w14:paraId="2A153FEB" w14:textId="5C4F351B"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while ((s = </w:t>
      </w:r>
      <w:proofErr w:type="spellStart"/>
      <w:r w:rsidRPr="00586B27">
        <w:rPr>
          <w:rFonts w:ascii="Consolas" w:hAnsi="Consolas"/>
          <w:sz w:val="18"/>
          <w:szCs w:val="18"/>
        </w:rPr>
        <w:t>br.readLine</w:t>
      </w:r>
      <w:proofErr w:type="spellEnd"/>
      <w:r w:rsidRPr="00586B27">
        <w:rPr>
          <w:rFonts w:ascii="Consolas" w:hAnsi="Consolas"/>
          <w:sz w:val="18"/>
          <w:szCs w:val="18"/>
        </w:rPr>
        <w:t xml:space="preserve">()) != null)                            </w:t>
      </w:r>
    </w:p>
    <w:p w14:paraId="0C41E0BB" w14:textId="731F6E63"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sb.append</w:t>
      </w:r>
      <w:proofErr w:type="spellEnd"/>
      <w:r w:rsidRPr="00586B27">
        <w:rPr>
          <w:rFonts w:ascii="Consolas" w:hAnsi="Consolas"/>
          <w:sz w:val="18"/>
          <w:szCs w:val="18"/>
        </w:rPr>
        <w:t xml:space="preserve">(s)    </w:t>
      </w:r>
    </w:p>
    <w:p w14:paraId="56572EEA" w14:textId="3C45487E"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sb.append</w:t>
      </w:r>
      <w:proofErr w:type="spellEnd"/>
      <w:r w:rsidRPr="00586B27">
        <w:rPr>
          <w:rFonts w:ascii="Consolas" w:hAnsi="Consolas"/>
          <w:sz w:val="18"/>
          <w:szCs w:val="18"/>
        </w:rPr>
        <w:t xml:space="preserve">("\n") </w:t>
      </w:r>
    </w:p>
    <w:p w14:paraId="69AF9DB3" w14:textId="5DE099D9"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br.close</w:t>
      </w:r>
      <w:proofErr w:type="spellEnd"/>
      <w:r w:rsidRPr="00586B27">
        <w:rPr>
          <w:rFonts w:ascii="Consolas" w:hAnsi="Consolas"/>
          <w:sz w:val="18"/>
          <w:szCs w:val="18"/>
        </w:rPr>
        <w:t xml:space="preserve">()          </w:t>
      </w:r>
    </w:p>
    <w:p w14:paraId="1141BBF0" w14:textId="0C7B13AB"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catch (final Exception e)                                          </w:t>
      </w:r>
    </w:p>
    <w:p w14:paraId="21D3ACD9" w14:textId="010A7A3D"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e.printStackTrace</w:t>
      </w:r>
      <w:proofErr w:type="spellEnd"/>
      <w:r w:rsidRPr="00586B27">
        <w:rPr>
          <w:rFonts w:ascii="Consolas" w:hAnsi="Consolas"/>
          <w:sz w:val="18"/>
          <w:szCs w:val="18"/>
        </w:rPr>
        <w:t xml:space="preserve">() </w:t>
      </w:r>
    </w:p>
    <w:p w14:paraId="509ABF52" w14:textId="4286ACA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return </w:t>
      </w:r>
      <w:proofErr w:type="spellStart"/>
      <w:r w:rsidRPr="00586B27">
        <w:rPr>
          <w:rFonts w:ascii="Consolas" w:hAnsi="Consolas"/>
          <w:sz w:val="18"/>
          <w:szCs w:val="18"/>
        </w:rPr>
        <w:t>sb.toString</w:t>
      </w:r>
      <w:proofErr w:type="spellEnd"/>
      <w:r w:rsidRPr="00586B27">
        <w:rPr>
          <w:rFonts w:ascii="Consolas" w:hAnsi="Consolas"/>
          <w:sz w:val="18"/>
          <w:szCs w:val="18"/>
        </w:rPr>
        <w:t xml:space="preserve">()    </w:t>
      </w:r>
    </w:p>
    <w:p w14:paraId="5BAA995C" w14:textId="77777777" w:rsidR="001F2418" w:rsidRPr="00586B27" w:rsidRDefault="001F2418" w:rsidP="001F2418">
      <w:pPr>
        <w:pStyle w:val="NoSpacing"/>
        <w:rPr>
          <w:rFonts w:ascii="Consolas" w:hAnsi="Consolas"/>
          <w:sz w:val="18"/>
          <w:szCs w:val="18"/>
        </w:rPr>
      </w:pPr>
    </w:p>
    <w:p w14:paraId="3ACA3FD4"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7BFF86F2"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Write a string to a file.</w:t>
      </w:r>
    </w:p>
    <w:p w14:paraId="14E8F770"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4869518A"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@param </w:t>
      </w:r>
      <w:proofErr w:type="spellStart"/>
      <w:r w:rsidRPr="00586B27">
        <w:rPr>
          <w:rFonts w:ascii="Consolas" w:hAnsi="Consolas"/>
          <w:sz w:val="18"/>
          <w:szCs w:val="18"/>
        </w:rPr>
        <w:t>txtFile</w:t>
      </w:r>
      <w:proofErr w:type="spellEnd"/>
      <w:r w:rsidRPr="00586B27">
        <w:rPr>
          <w:rFonts w:ascii="Consolas" w:hAnsi="Consolas"/>
          <w:sz w:val="18"/>
          <w:szCs w:val="18"/>
        </w:rPr>
        <w:t xml:space="preserve"> the txt file to be written to.</w:t>
      </w:r>
    </w:p>
    <w:p w14:paraId="0B69EA69"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@param str     the string to be written.</w:t>
      </w:r>
    </w:p>
    <w:p w14:paraId="7952785C"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@param append  if {@code true}, then data will be written to the end of the</w:t>
      </w:r>
    </w:p>
    <w:p w14:paraId="6BE066CB"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file rather than the beginning.</w:t>
      </w:r>
    </w:p>
    <w:p w14:paraId="1AD45FE0"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2D4796AE" w14:textId="77777777" w:rsidR="0021502A" w:rsidRDefault="001F2418" w:rsidP="001F2418">
      <w:pPr>
        <w:pStyle w:val="NoSpacing"/>
        <w:rPr>
          <w:rFonts w:ascii="Consolas" w:hAnsi="Consolas"/>
          <w:sz w:val="18"/>
          <w:szCs w:val="18"/>
        </w:rPr>
      </w:pPr>
      <w:r w:rsidRPr="00586B27">
        <w:rPr>
          <w:rFonts w:ascii="Consolas" w:hAnsi="Consolas"/>
          <w:sz w:val="18"/>
          <w:szCs w:val="18"/>
        </w:rPr>
        <w:t xml:space="preserve">    public static void </w:t>
      </w:r>
      <w:proofErr w:type="spellStart"/>
      <w:r w:rsidRPr="00586B27">
        <w:rPr>
          <w:rFonts w:ascii="Consolas" w:hAnsi="Consolas"/>
          <w:sz w:val="18"/>
          <w:szCs w:val="18"/>
        </w:rPr>
        <w:t>txtWriter</w:t>
      </w:r>
      <w:proofErr w:type="spellEnd"/>
      <w:r w:rsidRPr="00586B27">
        <w:rPr>
          <w:rFonts w:ascii="Consolas" w:hAnsi="Consolas"/>
          <w:sz w:val="18"/>
          <w:szCs w:val="18"/>
        </w:rPr>
        <w:t xml:space="preserve">(final String </w:t>
      </w:r>
      <w:proofErr w:type="spellStart"/>
      <w:r w:rsidRPr="00586B27">
        <w:rPr>
          <w:rFonts w:ascii="Consolas" w:hAnsi="Consolas"/>
          <w:sz w:val="18"/>
          <w:szCs w:val="18"/>
        </w:rPr>
        <w:t>txtFile</w:t>
      </w:r>
      <w:proofErr w:type="spellEnd"/>
      <w:r w:rsidRPr="00586B27">
        <w:rPr>
          <w:rFonts w:ascii="Consolas" w:hAnsi="Consolas"/>
          <w:sz w:val="18"/>
          <w:szCs w:val="18"/>
        </w:rPr>
        <w:t>, final String str,</w:t>
      </w:r>
    </w:p>
    <w:p w14:paraId="606EDE07" w14:textId="53E79149" w:rsidR="001F2418" w:rsidRPr="00586B27" w:rsidRDefault="0021502A" w:rsidP="001F2418">
      <w:pPr>
        <w:pStyle w:val="NoSpacing"/>
        <w:rPr>
          <w:rFonts w:ascii="Consolas" w:hAnsi="Consolas"/>
          <w:sz w:val="18"/>
          <w:szCs w:val="18"/>
        </w:rPr>
      </w:pPr>
      <w:r>
        <w:rPr>
          <w:rFonts w:ascii="Consolas" w:hAnsi="Consolas"/>
          <w:sz w:val="18"/>
          <w:szCs w:val="18"/>
        </w:rPr>
        <w:t xml:space="preserve">                                    </w:t>
      </w:r>
      <w:r w:rsidR="001F2418" w:rsidRPr="00586B27">
        <w:rPr>
          <w:rFonts w:ascii="Consolas" w:hAnsi="Consolas"/>
          <w:sz w:val="18"/>
          <w:szCs w:val="18"/>
        </w:rPr>
        <w:t xml:space="preserve">final </w:t>
      </w:r>
      <w:proofErr w:type="spellStart"/>
      <w:r w:rsidR="001F2418" w:rsidRPr="00586B27">
        <w:rPr>
          <w:rFonts w:ascii="Consolas" w:hAnsi="Consolas"/>
          <w:sz w:val="18"/>
          <w:szCs w:val="18"/>
        </w:rPr>
        <w:t>boolean</w:t>
      </w:r>
      <w:proofErr w:type="spellEnd"/>
      <w:r w:rsidR="001F2418" w:rsidRPr="00586B27">
        <w:rPr>
          <w:rFonts w:ascii="Consolas" w:hAnsi="Consolas"/>
          <w:sz w:val="18"/>
          <w:szCs w:val="18"/>
        </w:rPr>
        <w:t xml:space="preserve"> append) </w:t>
      </w:r>
    </w:p>
    <w:p w14:paraId="1848A197" w14:textId="3F82522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try                     </w:t>
      </w:r>
    </w:p>
    <w:p w14:paraId="356BD8AD"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bw</w:t>
      </w:r>
      <w:proofErr w:type="spellEnd"/>
      <w:r w:rsidRPr="00586B27">
        <w:rPr>
          <w:rFonts w:ascii="Consolas" w:hAnsi="Consolas"/>
          <w:sz w:val="18"/>
          <w:szCs w:val="18"/>
        </w:rPr>
        <w:t xml:space="preserve"> = new </w:t>
      </w:r>
      <w:proofErr w:type="spellStart"/>
      <w:r w:rsidRPr="00586B27">
        <w:rPr>
          <w:rFonts w:ascii="Consolas" w:hAnsi="Consolas"/>
          <w:sz w:val="18"/>
          <w:szCs w:val="18"/>
        </w:rPr>
        <w:t>BufferedWriter</w:t>
      </w:r>
      <w:proofErr w:type="spellEnd"/>
      <w:r w:rsidRPr="00586B27">
        <w:rPr>
          <w:rFonts w:ascii="Consolas" w:hAnsi="Consolas"/>
          <w:sz w:val="18"/>
          <w:szCs w:val="18"/>
        </w:rPr>
        <w:t xml:space="preserve">(new </w:t>
      </w:r>
      <w:proofErr w:type="spellStart"/>
      <w:r w:rsidRPr="00586B27">
        <w:rPr>
          <w:rFonts w:ascii="Consolas" w:hAnsi="Consolas"/>
          <w:sz w:val="18"/>
          <w:szCs w:val="18"/>
        </w:rPr>
        <w:t>FileWriter</w:t>
      </w:r>
      <w:proofErr w:type="spellEnd"/>
      <w:r w:rsidRPr="00586B27">
        <w:rPr>
          <w:rFonts w:ascii="Consolas" w:hAnsi="Consolas"/>
          <w:sz w:val="18"/>
          <w:szCs w:val="18"/>
        </w:rPr>
        <w:t>(</w:t>
      </w:r>
      <w:proofErr w:type="spellStart"/>
      <w:r w:rsidRPr="00586B27">
        <w:rPr>
          <w:rFonts w:ascii="Consolas" w:hAnsi="Consolas"/>
          <w:sz w:val="18"/>
          <w:szCs w:val="18"/>
        </w:rPr>
        <w:t>txtFile</w:t>
      </w:r>
      <w:proofErr w:type="spellEnd"/>
      <w:r w:rsidRPr="00586B27">
        <w:rPr>
          <w:rFonts w:ascii="Consolas" w:hAnsi="Consolas"/>
          <w:sz w:val="18"/>
          <w:szCs w:val="18"/>
        </w:rPr>
        <w:t xml:space="preserve">, append))                                        </w:t>
      </w:r>
    </w:p>
    <w:p w14:paraId="05642EE1" w14:textId="241BBB5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bw.write</w:t>
      </w:r>
      <w:proofErr w:type="spellEnd"/>
      <w:r w:rsidRPr="00586B27">
        <w:rPr>
          <w:rFonts w:ascii="Consolas" w:hAnsi="Consolas"/>
          <w:sz w:val="18"/>
          <w:szCs w:val="18"/>
        </w:rPr>
        <w:t xml:space="preserve">(str)       </w:t>
      </w:r>
    </w:p>
    <w:p w14:paraId="6F6732E5" w14:textId="21C47FD5"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bw.close</w:t>
      </w:r>
      <w:proofErr w:type="spellEnd"/>
      <w:r w:rsidRPr="00586B27">
        <w:rPr>
          <w:rFonts w:ascii="Consolas" w:hAnsi="Consolas"/>
          <w:sz w:val="18"/>
          <w:szCs w:val="18"/>
        </w:rPr>
        <w:t xml:space="preserve">()          </w:t>
      </w:r>
    </w:p>
    <w:p w14:paraId="65186E21" w14:textId="0A68CADA"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catch (final Exception e)                                          </w:t>
      </w:r>
    </w:p>
    <w:p w14:paraId="7545DA67" w14:textId="739A13B3"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e.printStackTrace</w:t>
      </w:r>
      <w:proofErr w:type="spellEnd"/>
      <w:r w:rsidRPr="00586B27">
        <w:rPr>
          <w:rFonts w:ascii="Consolas" w:hAnsi="Consolas"/>
          <w:sz w:val="18"/>
          <w:szCs w:val="18"/>
        </w:rPr>
        <w:t xml:space="preserve">() </w:t>
      </w:r>
    </w:p>
    <w:p w14:paraId="13D88946" w14:textId="77777777" w:rsidR="001F2418" w:rsidRPr="00586B27" w:rsidRDefault="001F2418" w:rsidP="001F2418">
      <w:pPr>
        <w:pStyle w:val="NoSpacing"/>
        <w:rPr>
          <w:rFonts w:ascii="Consolas" w:hAnsi="Consolas"/>
          <w:sz w:val="18"/>
          <w:szCs w:val="18"/>
        </w:rPr>
      </w:pPr>
    </w:p>
    <w:p w14:paraId="7516EC9D"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0B8026FE"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lastRenderedPageBreak/>
        <w:t xml:space="preserve">     * Add or subtract the specified amount of time to the given calendar field,</w:t>
      </w:r>
    </w:p>
    <w:p w14:paraId="4E649DBD"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based on the calendar's rules.</w:t>
      </w:r>
    </w:p>
    <w:p w14:paraId="05042FBC"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0CA7EB22"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@param date the date to be added.</w:t>
      </w:r>
    </w:p>
    <w:p w14:paraId="20F434CC"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@param n    the amount of days to be added to the date. Negative integers are</w:t>
      </w:r>
    </w:p>
    <w:p w14:paraId="539A277C"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allowed.</w:t>
      </w:r>
    </w:p>
    <w:p w14:paraId="5BE9B4C9"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@return the new date.</w:t>
      </w:r>
    </w:p>
    <w:p w14:paraId="2FC95CB6"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
    <w:p w14:paraId="5AF675DA" w14:textId="78F2B548"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public static String </w:t>
      </w:r>
      <w:proofErr w:type="spellStart"/>
      <w:r w:rsidRPr="00586B27">
        <w:rPr>
          <w:rFonts w:ascii="Consolas" w:hAnsi="Consolas"/>
          <w:sz w:val="18"/>
          <w:szCs w:val="18"/>
        </w:rPr>
        <w:t>addDays</w:t>
      </w:r>
      <w:proofErr w:type="spellEnd"/>
      <w:r w:rsidRPr="00586B27">
        <w:rPr>
          <w:rFonts w:ascii="Consolas" w:hAnsi="Consolas"/>
          <w:sz w:val="18"/>
          <w:szCs w:val="18"/>
        </w:rPr>
        <w:t xml:space="preserve">(final String date, final int n)           </w:t>
      </w:r>
    </w:p>
    <w:p w14:paraId="3C140DD4" w14:textId="122183B8"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sdf</w:t>
      </w:r>
      <w:proofErr w:type="spellEnd"/>
      <w:r w:rsidRPr="00586B27">
        <w:rPr>
          <w:rFonts w:ascii="Consolas" w:hAnsi="Consolas"/>
          <w:sz w:val="18"/>
          <w:szCs w:val="18"/>
        </w:rPr>
        <w:t xml:space="preserve"> = new </w:t>
      </w:r>
      <w:proofErr w:type="spellStart"/>
      <w:r w:rsidRPr="00586B27">
        <w:rPr>
          <w:rFonts w:ascii="Consolas" w:hAnsi="Consolas"/>
          <w:sz w:val="18"/>
          <w:szCs w:val="18"/>
        </w:rPr>
        <w:t>SimpleDateFormat</w:t>
      </w:r>
      <w:proofErr w:type="spellEnd"/>
      <w:r w:rsidRPr="00586B27">
        <w:rPr>
          <w:rFonts w:ascii="Consolas" w:hAnsi="Consolas"/>
          <w:sz w:val="18"/>
          <w:szCs w:val="18"/>
        </w:rPr>
        <w:t>("</w:t>
      </w:r>
      <w:proofErr w:type="spellStart"/>
      <w:r w:rsidRPr="00586B27">
        <w:rPr>
          <w:rFonts w:ascii="Consolas" w:hAnsi="Consolas"/>
          <w:sz w:val="18"/>
          <w:szCs w:val="18"/>
        </w:rPr>
        <w:t>yyyyMMdd</w:t>
      </w:r>
      <w:proofErr w:type="spellEnd"/>
      <w:r w:rsidRPr="00586B27">
        <w:rPr>
          <w:rFonts w:ascii="Consolas" w:hAnsi="Consolas"/>
          <w:sz w:val="18"/>
          <w:szCs w:val="18"/>
        </w:rPr>
        <w:t xml:space="preserve">")                   </w:t>
      </w:r>
    </w:p>
    <w:p w14:paraId="68634B7D" w14:textId="2BA69322"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String </w:t>
      </w:r>
      <w:proofErr w:type="spellStart"/>
      <w:r w:rsidRPr="00586B27">
        <w:rPr>
          <w:rFonts w:ascii="Consolas" w:hAnsi="Consolas"/>
          <w:sz w:val="18"/>
          <w:szCs w:val="18"/>
        </w:rPr>
        <w:t>newDate</w:t>
      </w:r>
      <w:proofErr w:type="spellEnd"/>
      <w:r w:rsidRPr="00586B27">
        <w:rPr>
          <w:rFonts w:ascii="Consolas" w:hAnsi="Consolas"/>
          <w:sz w:val="18"/>
          <w:szCs w:val="18"/>
        </w:rPr>
        <w:t xml:space="preserve"> = null   </w:t>
      </w:r>
    </w:p>
    <w:p w14:paraId="4453F392" w14:textId="057F9960"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try                     </w:t>
      </w:r>
    </w:p>
    <w:p w14:paraId="63B3F6DD" w14:textId="0B2BB818"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originalDate</w:t>
      </w:r>
      <w:proofErr w:type="spellEnd"/>
      <w:r w:rsidRPr="00586B27">
        <w:rPr>
          <w:rFonts w:ascii="Consolas" w:hAnsi="Consolas"/>
          <w:sz w:val="18"/>
          <w:szCs w:val="18"/>
        </w:rPr>
        <w:t xml:space="preserve"> = </w:t>
      </w:r>
      <w:proofErr w:type="spellStart"/>
      <w:r w:rsidRPr="00586B27">
        <w:rPr>
          <w:rFonts w:ascii="Consolas" w:hAnsi="Consolas"/>
          <w:sz w:val="18"/>
          <w:szCs w:val="18"/>
        </w:rPr>
        <w:t>sdf.parse</w:t>
      </w:r>
      <w:proofErr w:type="spellEnd"/>
      <w:r w:rsidRPr="00586B27">
        <w:rPr>
          <w:rFonts w:ascii="Consolas" w:hAnsi="Consolas"/>
          <w:sz w:val="18"/>
          <w:szCs w:val="18"/>
        </w:rPr>
        <w:t xml:space="preserve">(date)                       </w:t>
      </w:r>
    </w:p>
    <w:p w14:paraId="0A12596D" w14:textId="27421762"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c = </w:t>
      </w:r>
      <w:proofErr w:type="spellStart"/>
      <w:r w:rsidRPr="00586B27">
        <w:rPr>
          <w:rFonts w:ascii="Consolas" w:hAnsi="Consolas"/>
          <w:sz w:val="18"/>
          <w:szCs w:val="18"/>
        </w:rPr>
        <w:t>Calendar.getInstance</w:t>
      </w:r>
      <w:proofErr w:type="spellEnd"/>
      <w:r w:rsidRPr="00586B27">
        <w:rPr>
          <w:rFonts w:ascii="Consolas" w:hAnsi="Consolas"/>
          <w:sz w:val="18"/>
          <w:szCs w:val="18"/>
        </w:rPr>
        <w:t xml:space="preserve">()                           </w:t>
      </w:r>
    </w:p>
    <w:p w14:paraId="7CFD559A" w14:textId="2D87D9F4"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c.setTime</w:t>
      </w:r>
      <w:proofErr w:type="spellEnd"/>
      <w:r w:rsidRPr="00586B27">
        <w:rPr>
          <w:rFonts w:ascii="Consolas" w:hAnsi="Consolas"/>
          <w:sz w:val="18"/>
          <w:szCs w:val="18"/>
        </w:rPr>
        <w:t>(</w:t>
      </w:r>
      <w:proofErr w:type="spellStart"/>
      <w:r w:rsidRPr="00586B27">
        <w:rPr>
          <w:rFonts w:ascii="Consolas" w:hAnsi="Consolas"/>
          <w:sz w:val="18"/>
          <w:szCs w:val="18"/>
        </w:rPr>
        <w:t>originalDate</w:t>
      </w:r>
      <w:proofErr w:type="spellEnd"/>
      <w:r w:rsidRPr="00586B27">
        <w:rPr>
          <w:rFonts w:ascii="Consolas" w:hAnsi="Consolas"/>
          <w:sz w:val="18"/>
          <w:szCs w:val="18"/>
        </w:rPr>
        <w:t xml:space="preserve">)                                        </w:t>
      </w:r>
    </w:p>
    <w:p w14:paraId="1DC9FF31" w14:textId="4FC126D4"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c.add</w:t>
      </w:r>
      <w:proofErr w:type="spellEnd"/>
      <w:r w:rsidRPr="00586B27">
        <w:rPr>
          <w:rFonts w:ascii="Consolas" w:hAnsi="Consolas"/>
          <w:sz w:val="18"/>
          <w:szCs w:val="18"/>
        </w:rPr>
        <w:t>(</w:t>
      </w:r>
      <w:proofErr w:type="spellStart"/>
      <w:r w:rsidRPr="00586B27">
        <w:rPr>
          <w:rFonts w:ascii="Consolas" w:hAnsi="Consolas"/>
          <w:sz w:val="18"/>
          <w:szCs w:val="18"/>
        </w:rPr>
        <w:t>Calendar.DATE</w:t>
      </w:r>
      <w:proofErr w:type="spellEnd"/>
      <w:r w:rsidRPr="00586B27">
        <w:rPr>
          <w:rFonts w:ascii="Consolas" w:hAnsi="Consolas"/>
          <w:sz w:val="18"/>
          <w:szCs w:val="18"/>
        </w:rPr>
        <w:t xml:space="preserve">, n)                                        </w:t>
      </w:r>
    </w:p>
    <w:p w14:paraId="694FB338" w14:textId="3FFB6DE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newDate</w:t>
      </w:r>
      <w:proofErr w:type="spellEnd"/>
      <w:r w:rsidRPr="00586B27">
        <w:rPr>
          <w:rFonts w:ascii="Consolas" w:hAnsi="Consolas"/>
          <w:sz w:val="18"/>
          <w:szCs w:val="18"/>
        </w:rPr>
        <w:t xml:space="preserve"> = </w:t>
      </w:r>
      <w:proofErr w:type="spellStart"/>
      <w:r w:rsidRPr="00586B27">
        <w:rPr>
          <w:rFonts w:ascii="Consolas" w:hAnsi="Consolas"/>
          <w:sz w:val="18"/>
          <w:szCs w:val="18"/>
        </w:rPr>
        <w:t>sdf.format</w:t>
      </w:r>
      <w:proofErr w:type="spellEnd"/>
      <w:r w:rsidRPr="00586B27">
        <w:rPr>
          <w:rFonts w:ascii="Consolas" w:hAnsi="Consolas"/>
          <w:sz w:val="18"/>
          <w:szCs w:val="18"/>
        </w:rPr>
        <w:t>(</w:t>
      </w:r>
      <w:proofErr w:type="spellStart"/>
      <w:r w:rsidRPr="00586B27">
        <w:rPr>
          <w:rFonts w:ascii="Consolas" w:hAnsi="Consolas"/>
          <w:sz w:val="18"/>
          <w:szCs w:val="18"/>
        </w:rPr>
        <w:t>c.getTime</w:t>
      </w:r>
      <w:proofErr w:type="spellEnd"/>
      <w:r w:rsidRPr="00586B27">
        <w:rPr>
          <w:rFonts w:ascii="Consolas" w:hAnsi="Consolas"/>
          <w:sz w:val="18"/>
          <w:szCs w:val="18"/>
        </w:rPr>
        <w:t xml:space="preserve">())                              </w:t>
      </w:r>
    </w:p>
    <w:p w14:paraId="319B62EE" w14:textId="2BB41D6C"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catch (final </w:t>
      </w:r>
      <w:proofErr w:type="spellStart"/>
      <w:r w:rsidRPr="00586B27">
        <w:rPr>
          <w:rFonts w:ascii="Consolas" w:hAnsi="Consolas"/>
          <w:sz w:val="18"/>
          <w:szCs w:val="18"/>
        </w:rPr>
        <w:t>ParseException</w:t>
      </w:r>
      <w:proofErr w:type="spellEnd"/>
      <w:r w:rsidRPr="00586B27">
        <w:rPr>
          <w:rFonts w:ascii="Consolas" w:hAnsi="Consolas"/>
          <w:sz w:val="18"/>
          <w:szCs w:val="18"/>
        </w:rPr>
        <w:t xml:space="preserve"> e)                                     </w:t>
      </w:r>
    </w:p>
    <w:p w14:paraId="312F1A68" w14:textId="2DCED6B8"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e.printStackTrace</w:t>
      </w:r>
      <w:proofErr w:type="spellEnd"/>
      <w:r w:rsidRPr="00586B27">
        <w:rPr>
          <w:rFonts w:ascii="Consolas" w:hAnsi="Consolas"/>
          <w:sz w:val="18"/>
          <w:szCs w:val="18"/>
        </w:rPr>
        <w:t xml:space="preserve">() </w:t>
      </w:r>
    </w:p>
    <w:p w14:paraId="7714C85E" w14:textId="4A823871" w:rsidR="001F2418" w:rsidRDefault="001F2418" w:rsidP="001F2418">
      <w:pPr>
        <w:pStyle w:val="NoSpacing"/>
        <w:rPr>
          <w:rFonts w:ascii="Consolas" w:hAnsi="Consolas"/>
          <w:sz w:val="18"/>
          <w:szCs w:val="18"/>
        </w:rPr>
      </w:pPr>
      <w:r w:rsidRPr="00586B27">
        <w:rPr>
          <w:rFonts w:ascii="Consolas" w:hAnsi="Consolas"/>
          <w:sz w:val="18"/>
          <w:szCs w:val="18"/>
        </w:rPr>
        <w:t xml:space="preserve">        return </w:t>
      </w:r>
      <w:proofErr w:type="spellStart"/>
      <w:r w:rsidRPr="00586B27">
        <w:rPr>
          <w:rFonts w:ascii="Consolas" w:hAnsi="Consolas"/>
          <w:sz w:val="18"/>
          <w:szCs w:val="18"/>
        </w:rPr>
        <w:t>newDate</w:t>
      </w:r>
      <w:proofErr w:type="spellEnd"/>
      <w:r w:rsidRPr="00586B27">
        <w:rPr>
          <w:rFonts w:ascii="Consolas" w:hAnsi="Consolas"/>
          <w:sz w:val="18"/>
          <w:szCs w:val="18"/>
        </w:rPr>
        <w:t xml:space="preserve">          </w:t>
      </w:r>
    </w:p>
    <w:p w14:paraId="7357AE03" w14:textId="77777777" w:rsidR="001F2418" w:rsidRDefault="001F2418" w:rsidP="001F2418">
      <w:pPr>
        <w:pStyle w:val="NoSpacing"/>
        <w:rPr>
          <w:rFonts w:ascii="Consolas" w:hAnsi="Consolas"/>
          <w:sz w:val="18"/>
          <w:szCs w:val="18"/>
        </w:rPr>
      </w:pPr>
    </w:p>
    <w:p w14:paraId="05BBB0A4" w14:textId="77777777" w:rsidR="001F2418" w:rsidRPr="0021502A" w:rsidRDefault="001F2418" w:rsidP="001F2418">
      <w:pPr>
        <w:rPr>
          <w:i/>
          <w:iCs/>
        </w:rPr>
      </w:pPr>
      <w:r w:rsidRPr="0021502A">
        <w:rPr>
          <w:i/>
          <w:iCs/>
        </w:rPr>
        <w:t>File: FetchInstance.java</w:t>
      </w:r>
    </w:p>
    <w:p w14:paraId="0C742753" w14:textId="77777777" w:rsidR="001F2418" w:rsidRDefault="001F2418" w:rsidP="001F2418">
      <w:pPr>
        <w:pStyle w:val="NoSpacing"/>
        <w:rPr>
          <w:rFonts w:ascii="Consolas" w:hAnsi="Consolas"/>
          <w:sz w:val="18"/>
          <w:szCs w:val="18"/>
        </w:rPr>
      </w:pPr>
    </w:p>
    <w:p w14:paraId="5F1540EA" w14:textId="18974EC8"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package </w:t>
      </w:r>
      <w:proofErr w:type="spellStart"/>
      <w:r w:rsidRPr="00586B27">
        <w:rPr>
          <w:rFonts w:ascii="Consolas" w:hAnsi="Consolas"/>
          <w:sz w:val="18"/>
          <w:szCs w:val="18"/>
        </w:rPr>
        <w:t>numberOfCommits</w:t>
      </w:r>
      <w:proofErr w:type="spellEnd"/>
    </w:p>
    <w:p w14:paraId="4D683FD4" w14:textId="77777777" w:rsidR="001F2418" w:rsidRPr="00586B27" w:rsidRDefault="001F2418" w:rsidP="001F2418">
      <w:pPr>
        <w:pStyle w:val="NoSpacing"/>
        <w:rPr>
          <w:rFonts w:ascii="Consolas" w:hAnsi="Consolas"/>
          <w:sz w:val="18"/>
          <w:szCs w:val="18"/>
        </w:rPr>
      </w:pPr>
    </w:p>
    <w:p w14:paraId="562B37A3" w14:textId="4B83254B"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public class </w:t>
      </w:r>
      <w:proofErr w:type="spellStart"/>
      <w:r w:rsidRPr="00586B27">
        <w:rPr>
          <w:rFonts w:ascii="Consolas" w:hAnsi="Consolas"/>
          <w:sz w:val="18"/>
          <w:szCs w:val="18"/>
        </w:rPr>
        <w:t>FetchInstance</w:t>
      </w:r>
      <w:proofErr w:type="spellEnd"/>
      <w:r w:rsidRPr="00586B27">
        <w:rPr>
          <w:rFonts w:ascii="Consolas" w:hAnsi="Consolas"/>
          <w:sz w:val="18"/>
          <w:szCs w:val="18"/>
        </w:rPr>
        <w:t xml:space="preserve">               </w:t>
      </w:r>
    </w:p>
    <w:p w14:paraId="5302529D"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public static void main(final String... </w:t>
      </w:r>
      <w:proofErr w:type="spellStart"/>
      <w:r w:rsidRPr="00586B27">
        <w:rPr>
          <w:rFonts w:ascii="Consolas" w:hAnsi="Consolas"/>
          <w:sz w:val="18"/>
          <w:szCs w:val="18"/>
        </w:rPr>
        <w:t>args</w:t>
      </w:r>
      <w:proofErr w:type="spellEnd"/>
      <w:r w:rsidRPr="00586B27">
        <w:rPr>
          <w:rFonts w:ascii="Consolas" w:hAnsi="Consolas"/>
          <w:sz w:val="18"/>
          <w:szCs w:val="18"/>
        </w:rPr>
        <w:t xml:space="preserve">)                                   </w:t>
      </w:r>
    </w:p>
    <w:p w14:paraId="1B28282E" w14:textId="013A9354"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fetch("atom")                    </w:t>
      </w:r>
    </w:p>
    <w:p w14:paraId="6E9A29B3" w14:textId="3F32BDBB"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fetch("brackets")                </w:t>
      </w:r>
    </w:p>
    <w:p w14:paraId="2B3EB2B0" w14:textId="18A57BF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fetch("</w:t>
      </w:r>
      <w:proofErr w:type="spellStart"/>
      <w:r w:rsidRPr="00586B27">
        <w:rPr>
          <w:rFonts w:ascii="Consolas" w:hAnsi="Consolas"/>
          <w:sz w:val="18"/>
          <w:szCs w:val="18"/>
        </w:rPr>
        <w:t>vscode</w:t>
      </w:r>
      <w:proofErr w:type="spellEnd"/>
      <w:r w:rsidRPr="00586B27">
        <w:rPr>
          <w:rFonts w:ascii="Consolas" w:hAnsi="Consolas"/>
          <w:sz w:val="18"/>
          <w:szCs w:val="18"/>
        </w:rPr>
        <w:t xml:space="preserve">")                  </w:t>
      </w:r>
    </w:p>
    <w:p w14:paraId="1F59CAC1" w14:textId="77777777" w:rsidR="001F2418" w:rsidRPr="00586B27" w:rsidRDefault="001F2418" w:rsidP="001F2418">
      <w:pPr>
        <w:pStyle w:val="NoSpacing"/>
        <w:rPr>
          <w:rFonts w:ascii="Consolas" w:hAnsi="Consolas"/>
          <w:sz w:val="18"/>
          <w:szCs w:val="18"/>
        </w:rPr>
      </w:pPr>
    </w:p>
    <w:p w14:paraId="52C40629"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public static void fetch(final String repo)                                     </w:t>
      </w:r>
    </w:p>
    <w:p w14:paraId="452D27A3"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It takes long time to load GitHub,</w:t>
      </w:r>
    </w:p>
    <w:p w14:paraId="705682C3"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so we manually clone the repositories.</w:t>
      </w:r>
    </w:p>
    <w:p w14:paraId="41E357EB"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Hence the owner is not the original owner.</w:t>
      </w:r>
    </w:p>
    <w:p w14:paraId="49B0AD8F" w14:textId="1F91672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owner = "</w:t>
      </w:r>
      <w:proofErr w:type="spellStart"/>
      <w:r w:rsidRPr="00586B27">
        <w:rPr>
          <w:rFonts w:ascii="Consolas" w:hAnsi="Consolas"/>
          <w:sz w:val="18"/>
          <w:szCs w:val="18"/>
        </w:rPr>
        <w:t>septsea</w:t>
      </w:r>
      <w:proofErr w:type="spellEnd"/>
      <w:r w:rsidRPr="00586B27">
        <w:rPr>
          <w:rFonts w:ascii="Consolas" w:hAnsi="Consolas"/>
          <w:sz w:val="18"/>
          <w:szCs w:val="18"/>
        </w:rPr>
        <w:t xml:space="preserve">"      </w:t>
      </w:r>
    </w:p>
    <w:p w14:paraId="19FF22F7"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It is 140 days from the start date = 20191229</w:t>
      </w:r>
    </w:p>
    <w:p w14:paraId="6BED134D"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to the end date = 20200516, end date included</w:t>
      </w:r>
    </w:p>
    <w:p w14:paraId="010A6C4F" w14:textId="28302F3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var date = "20200516"            </w:t>
      </w:r>
    </w:p>
    <w:p w14:paraId="07E9C594" w14:textId="5B914E10"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var </w:t>
      </w:r>
      <w:proofErr w:type="spellStart"/>
      <w:r w:rsidRPr="00586B27">
        <w:rPr>
          <w:rFonts w:ascii="Consolas" w:hAnsi="Consolas"/>
          <w:sz w:val="18"/>
          <w:szCs w:val="18"/>
        </w:rPr>
        <w:t>i</w:t>
      </w:r>
      <w:proofErr w:type="spellEnd"/>
      <w:r w:rsidRPr="00586B27">
        <w:rPr>
          <w:rFonts w:ascii="Consolas" w:hAnsi="Consolas"/>
          <w:sz w:val="18"/>
          <w:szCs w:val="18"/>
        </w:rPr>
        <w:t xml:space="preserve"> = 0                        </w:t>
      </w:r>
    </w:p>
    <w:p w14:paraId="2E4D7F0F" w14:textId="706CB545"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while (</w:t>
      </w:r>
      <w:proofErr w:type="spellStart"/>
      <w:r w:rsidRPr="00586B27">
        <w:rPr>
          <w:rFonts w:ascii="Consolas" w:hAnsi="Consolas"/>
          <w:sz w:val="18"/>
          <w:szCs w:val="18"/>
        </w:rPr>
        <w:t>i</w:t>
      </w:r>
      <w:proofErr w:type="spellEnd"/>
      <w:r w:rsidRPr="00586B27">
        <w:rPr>
          <w:rFonts w:ascii="Consolas" w:hAnsi="Consolas"/>
          <w:sz w:val="18"/>
          <w:szCs w:val="18"/>
        </w:rPr>
        <w:t xml:space="preserve"> &lt; 140)                  </w:t>
      </w:r>
    </w:p>
    <w:p w14:paraId="6E101B94"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data = date + "," + </w:t>
      </w:r>
      <w:proofErr w:type="spellStart"/>
      <w:r w:rsidRPr="00586B27">
        <w:rPr>
          <w:rFonts w:ascii="Consolas" w:hAnsi="Consolas"/>
          <w:sz w:val="18"/>
          <w:szCs w:val="18"/>
        </w:rPr>
        <w:t>Crawler.numberOfCommits</w:t>
      </w:r>
      <w:proofErr w:type="spellEnd"/>
      <w:r w:rsidRPr="00586B27">
        <w:rPr>
          <w:rFonts w:ascii="Consolas" w:hAnsi="Consolas"/>
          <w:sz w:val="18"/>
          <w:szCs w:val="18"/>
        </w:rPr>
        <w:t>(owner, repo, date)</w:t>
      </w:r>
    </w:p>
    <w:p w14:paraId="7AFEFD01"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Crawler.txtWriter</w:t>
      </w:r>
      <w:proofErr w:type="spellEnd"/>
      <w:r w:rsidRPr="00586B27">
        <w:rPr>
          <w:rFonts w:ascii="Consolas" w:hAnsi="Consolas"/>
          <w:sz w:val="18"/>
          <w:szCs w:val="18"/>
        </w:rPr>
        <w:t xml:space="preserve">(repo + "_After.txt", data + "\n", true)               </w:t>
      </w:r>
    </w:p>
    <w:p w14:paraId="233CF7BE" w14:textId="157302C4"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(data)     </w:t>
      </w:r>
    </w:p>
    <w:p w14:paraId="74F8E88C"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lastRenderedPageBreak/>
        <w:t xml:space="preserve">            date = </w:t>
      </w:r>
      <w:proofErr w:type="spellStart"/>
      <w:r w:rsidRPr="00586B27">
        <w:rPr>
          <w:rFonts w:ascii="Consolas" w:hAnsi="Consolas"/>
          <w:sz w:val="18"/>
          <w:szCs w:val="18"/>
        </w:rPr>
        <w:t>Crawler.addDays</w:t>
      </w:r>
      <w:proofErr w:type="spellEnd"/>
      <w:r w:rsidRPr="00586B27">
        <w:rPr>
          <w:rFonts w:ascii="Consolas" w:hAnsi="Consolas"/>
          <w:sz w:val="18"/>
          <w:szCs w:val="18"/>
        </w:rPr>
        <w:t xml:space="preserve">(date, -1)                                        </w:t>
      </w:r>
    </w:p>
    <w:p w14:paraId="0BFE295D" w14:textId="783DE5DA"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i</w:t>
      </w:r>
      <w:proofErr w:type="spellEnd"/>
      <w:r w:rsidRPr="00586B27">
        <w:rPr>
          <w:rFonts w:ascii="Consolas" w:hAnsi="Consolas"/>
          <w:sz w:val="18"/>
          <w:szCs w:val="18"/>
        </w:rPr>
        <w:t xml:space="preserve"> -=- 1                      </w:t>
      </w:r>
    </w:p>
    <w:p w14:paraId="30859AD8"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It is 140 days from the start date = 20190811</w:t>
      </w:r>
    </w:p>
    <w:p w14:paraId="109223F1"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to the end date = 20191228, end date included</w:t>
      </w:r>
    </w:p>
    <w:p w14:paraId="5179955D" w14:textId="79A7D56D"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date = "20191228"                </w:t>
      </w:r>
    </w:p>
    <w:p w14:paraId="4063EF32" w14:textId="36B3B2E8"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i</w:t>
      </w:r>
      <w:proofErr w:type="spellEnd"/>
      <w:r w:rsidRPr="00586B27">
        <w:rPr>
          <w:rFonts w:ascii="Consolas" w:hAnsi="Consolas"/>
          <w:sz w:val="18"/>
          <w:szCs w:val="18"/>
        </w:rPr>
        <w:t xml:space="preserve"> = 0                            </w:t>
      </w:r>
    </w:p>
    <w:p w14:paraId="54DC25E8" w14:textId="26E32EF2"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while (</w:t>
      </w:r>
      <w:proofErr w:type="spellStart"/>
      <w:r w:rsidRPr="00586B27">
        <w:rPr>
          <w:rFonts w:ascii="Consolas" w:hAnsi="Consolas"/>
          <w:sz w:val="18"/>
          <w:szCs w:val="18"/>
        </w:rPr>
        <w:t>i</w:t>
      </w:r>
      <w:proofErr w:type="spellEnd"/>
      <w:r w:rsidRPr="00586B27">
        <w:rPr>
          <w:rFonts w:ascii="Consolas" w:hAnsi="Consolas"/>
          <w:sz w:val="18"/>
          <w:szCs w:val="18"/>
        </w:rPr>
        <w:t xml:space="preserve"> &lt; 140)                  </w:t>
      </w:r>
    </w:p>
    <w:p w14:paraId="1CA71FD5"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data = date + "," + </w:t>
      </w:r>
      <w:proofErr w:type="spellStart"/>
      <w:r w:rsidRPr="00586B27">
        <w:rPr>
          <w:rFonts w:ascii="Consolas" w:hAnsi="Consolas"/>
          <w:sz w:val="18"/>
          <w:szCs w:val="18"/>
        </w:rPr>
        <w:t>Crawler.numberOfCommits</w:t>
      </w:r>
      <w:proofErr w:type="spellEnd"/>
      <w:r w:rsidRPr="00586B27">
        <w:rPr>
          <w:rFonts w:ascii="Consolas" w:hAnsi="Consolas"/>
          <w:sz w:val="18"/>
          <w:szCs w:val="18"/>
        </w:rPr>
        <w:t>(owner, repo, date)</w:t>
      </w:r>
    </w:p>
    <w:p w14:paraId="527CED18"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Crawler.txtWriter</w:t>
      </w:r>
      <w:proofErr w:type="spellEnd"/>
      <w:r w:rsidRPr="00586B27">
        <w:rPr>
          <w:rFonts w:ascii="Consolas" w:hAnsi="Consolas"/>
          <w:sz w:val="18"/>
          <w:szCs w:val="18"/>
        </w:rPr>
        <w:t xml:space="preserve">(repo + "_Before.txt", data + "\n", true)              </w:t>
      </w:r>
    </w:p>
    <w:p w14:paraId="1DA08CD5" w14:textId="748CCA62"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(data)     </w:t>
      </w:r>
    </w:p>
    <w:p w14:paraId="33479C6C"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date = </w:t>
      </w:r>
      <w:proofErr w:type="spellStart"/>
      <w:r w:rsidRPr="00586B27">
        <w:rPr>
          <w:rFonts w:ascii="Consolas" w:hAnsi="Consolas"/>
          <w:sz w:val="18"/>
          <w:szCs w:val="18"/>
        </w:rPr>
        <w:t>Crawler.addDays</w:t>
      </w:r>
      <w:proofErr w:type="spellEnd"/>
      <w:r w:rsidRPr="00586B27">
        <w:rPr>
          <w:rFonts w:ascii="Consolas" w:hAnsi="Consolas"/>
          <w:sz w:val="18"/>
          <w:szCs w:val="18"/>
        </w:rPr>
        <w:t xml:space="preserve">(date, -1)                                        </w:t>
      </w:r>
    </w:p>
    <w:p w14:paraId="5D48BB4A" w14:textId="583D14F3" w:rsidR="001F2418"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i</w:t>
      </w:r>
      <w:proofErr w:type="spellEnd"/>
      <w:r w:rsidRPr="00586B27">
        <w:rPr>
          <w:rFonts w:ascii="Consolas" w:hAnsi="Consolas"/>
          <w:sz w:val="18"/>
          <w:szCs w:val="18"/>
        </w:rPr>
        <w:t xml:space="preserve"> -=- 1                      </w:t>
      </w:r>
    </w:p>
    <w:p w14:paraId="4A4600D7" w14:textId="77777777" w:rsidR="001F2418" w:rsidRDefault="001F2418" w:rsidP="001F2418">
      <w:pPr>
        <w:pStyle w:val="NoSpacing"/>
        <w:rPr>
          <w:rFonts w:ascii="Consolas" w:hAnsi="Consolas"/>
          <w:sz w:val="18"/>
          <w:szCs w:val="18"/>
        </w:rPr>
      </w:pPr>
    </w:p>
    <w:p w14:paraId="7A9B14B7" w14:textId="77777777" w:rsidR="001F2418" w:rsidRPr="00B352C2" w:rsidRDefault="001F2418" w:rsidP="001F2418">
      <w:pPr>
        <w:rPr>
          <w:i/>
          <w:iCs/>
        </w:rPr>
      </w:pPr>
      <w:r w:rsidRPr="00B352C2">
        <w:rPr>
          <w:i/>
          <w:iCs/>
        </w:rPr>
        <w:t>File: Stat.java</w:t>
      </w:r>
    </w:p>
    <w:p w14:paraId="2A769DCD" w14:textId="77777777" w:rsidR="001F2418" w:rsidRDefault="001F2418" w:rsidP="001F2418">
      <w:pPr>
        <w:pStyle w:val="NoSpacing"/>
        <w:rPr>
          <w:rFonts w:ascii="Consolas" w:hAnsi="Consolas"/>
          <w:sz w:val="18"/>
          <w:szCs w:val="18"/>
        </w:rPr>
      </w:pPr>
    </w:p>
    <w:p w14:paraId="23909BEA" w14:textId="3A59982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package </w:t>
      </w:r>
      <w:proofErr w:type="spellStart"/>
      <w:r w:rsidRPr="00586B27">
        <w:rPr>
          <w:rFonts w:ascii="Consolas" w:hAnsi="Consolas"/>
          <w:sz w:val="18"/>
          <w:szCs w:val="18"/>
        </w:rPr>
        <w:t>numberOfCommits</w:t>
      </w:r>
      <w:proofErr w:type="spellEnd"/>
      <w:r w:rsidRPr="00586B27">
        <w:rPr>
          <w:rFonts w:ascii="Consolas" w:hAnsi="Consolas"/>
          <w:sz w:val="18"/>
          <w:szCs w:val="18"/>
        </w:rPr>
        <w:t xml:space="preserve">                             </w:t>
      </w:r>
    </w:p>
    <w:p w14:paraId="7DBA1CB2" w14:textId="77777777" w:rsidR="001F2418" w:rsidRPr="00586B27" w:rsidRDefault="001F2418" w:rsidP="001F2418">
      <w:pPr>
        <w:pStyle w:val="NoSpacing"/>
        <w:rPr>
          <w:rFonts w:ascii="Consolas" w:hAnsi="Consolas"/>
          <w:sz w:val="18"/>
          <w:szCs w:val="18"/>
        </w:rPr>
      </w:pPr>
    </w:p>
    <w:p w14:paraId="67EBDDCF"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org.apache.commons.math3.distribution.TDistribution                                     </w:t>
      </w:r>
    </w:p>
    <w:p w14:paraId="5EA945DC"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import org.apache.commons.math3.stat.descriptive.DescriptiveStatistics                         </w:t>
      </w:r>
    </w:p>
    <w:p w14:paraId="1EE9E5D6" w14:textId="77777777" w:rsidR="001F2418" w:rsidRPr="00586B27" w:rsidRDefault="001F2418" w:rsidP="001F2418">
      <w:pPr>
        <w:pStyle w:val="NoSpacing"/>
        <w:rPr>
          <w:rFonts w:ascii="Consolas" w:hAnsi="Consolas"/>
          <w:sz w:val="18"/>
          <w:szCs w:val="18"/>
        </w:rPr>
      </w:pPr>
    </w:p>
    <w:p w14:paraId="6FA5847E" w14:textId="71C446B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public class Stat </w:t>
      </w:r>
    </w:p>
    <w:p w14:paraId="3BD8D9B9" w14:textId="12DD1709"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public static void main(final String... </w:t>
      </w:r>
      <w:proofErr w:type="spellStart"/>
      <w:r w:rsidRPr="00586B27">
        <w:rPr>
          <w:rFonts w:ascii="Consolas" w:hAnsi="Consolas"/>
          <w:sz w:val="18"/>
          <w:szCs w:val="18"/>
        </w:rPr>
        <w:t>args</w:t>
      </w:r>
      <w:proofErr w:type="spellEnd"/>
      <w:r w:rsidRPr="00586B27">
        <w:rPr>
          <w:rFonts w:ascii="Consolas" w:hAnsi="Consolas"/>
          <w:sz w:val="18"/>
          <w:szCs w:val="18"/>
        </w:rPr>
        <w:t xml:space="preserve">)   </w:t>
      </w:r>
    </w:p>
    <w:p w14:paraId="0925631B" w14:textId="46C95F94"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statAnalysis</w:t>
      </w:r>
      <w:proofErr w:type="spellEnd"/>
      <w:r w:rsidRPr="00586B27">
        <w:rPr>
          <w:rFonts w:ascii="Consolas" w:hAnsi="Consolas"/>
          <w:sz w:val="18"/>
          <w:szCs w:val="18"/>
        </w:rPr>
        <w:t xml:space="preserve">("atom")                        </w:t>
      </w:r>
    </w:p>
    <w:p w14:paraId="7A57AE90" w14:textId="36648A28"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("\n================\n")  </w:t>
      </w:r>
    </w:p>
    <w:p w14:paraId="10D0CD84" w14:textId="4A14EEC2"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statAnalysis</w:t>
      </w:r>
      <w:proofErr w:type="spellEnd"/>
      <w:r w:rsidRPr="00586B27">
        <w:rPr>
          <w:rFonts w:ascii="Consolas" w:hAnsi="Consolas"/>
          <w:sz w:val="18"/>
          <w:szCs w:val="18"/>
        </w:rPr>
        <w:t xml:space="preserve">("brackets")                    </w:t>
      </w:r>
    </w:p>
    <w:p w14:paraId="3568F687" w14:textId="2018543B"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("\n================\n")  </w:t>
      </w:r>
    </w:p>
    <w:p w14:paraId="16C66E04" w14:textId="60642769"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statAnalysis</w:t>
      </w:r>
      <w:proofErr w:type="spellEnd"/>
      <w:r w:rsidRPr="00586B27">
        <w:rPr>
          <w:rFonts w:ascii="Consolas" w:hAnsi="Consolas"/>
          <w:sz w:val="18"/>
          <w:szCs w:val="18"/>
        </w:rPr>
        <w:t>("</w:t>
      </w:r>
      <w:proofErr w:type="spellStart"/>
      <w:r w:rsidRPr="00586B27">
        <w:rPr>
          <w:rFonts w:ascii="Consolas" w:hAnsi="Consolas"/>
          <w:sz w:val="18"/>
          <w:szCs w:val="18"/>
        </w:rPr>
        <w:t>vscode</w:t>
      </w:r>
      <w:proofErr w:type="spellEnd"/>
      <w:r w:rsidRPr="00586B27">
        <w:rPr>
          <w:rFonts w:ascii="Consolas" w:hAnsi="Consolas"/>
          <w:sz w:val="18"/>
          <w:szCs w:val="18"/>
        </w:rPr>
        <w:t xml:space="preserve">")                      </w:t>
      </w:r>
    </w:p>
    <w:p w14:paraId="5577422E" w14:textId="77777777" w:rsidR="001F2418" w:rsidRPr="00586B27" w:rsidRDefault="001F2418" w:rsidP="001F2418">
      <w:pPr>
        <w:pStyle w:val="NoSpacing"/>
        <w:rPr>
          <w:rFonts w:ascii="Consolas" w:hAnsi="Consolas"/>
          <w:sz w:val="18"/>
          <w:szCs w:val="18"/>
        </w:rPr>
      </w:pPr>
    </w:p>
    <w:p w14:paraId="5B32B76D"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public static void </w:t>
      </w:r>
      <w:proofErr w:type="spellStart"/>
      <w:r w:rsidRPr="00586B27">
        <w:rPr>
          <w:rFonts w:ascii="Consolas" w:hAnsi="Consolas"/>
          <w:sz w:val="18"/>
          <w:szCs w:val="18"/>
        </w:rPr>
        <w:t>statAnalysis</w:t>
      </w:r>
      <w:proofErr w:type="spellEnd"/>
      <w:r w:rsidRPr="00586B27">
        <w:rPr>
          <w:rFonts w:ascii="Consolas" w:hAnsi="Consolas"/>
          <w:sz w:val="18"/>
          <w:szCs w:val="18"/>
        </w:rPr>
        <w:t xml:space="preserve">(final String repo)                                         </w:t>
      </w:r>
    </w:p>
    <w:p w14:paraId="43B3ACD6"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Each file has 140 pieces of information</w:t>
      </w:r>
    </w:p>
    <w:p w14:paraId="5EFA5838" w14:textId="7D48C806"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var size = 140                              </w:t>
      </w:r>
    </w:p>
    <w:p w14:paraId="45174B50" w14:textId="6C2E890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before_day</w:t>
      </w:r>
      <w:proofErr w:type="spellEnd"/>
      <w:r w:rsidRPr="00586B27">
        <w:rPr>
          <w:rFonts w:ascii="Consolas" w:hAnsi="Consolas"/>
          <w:sz w:val="18"/>
          <w:szCs w:val="18"/>
        </w:rPr>
        <w:t xml:space="preserve"> = new int[size]        </w:t>
      </w:r>
    </w:p>
    <w:p w14:paraId="29B11647" w14:textId="504D0074"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after_day</w:t>
      </w:r>
      <w:proofErr w:type="spellEnd"/>
      <w:r w:rsidRPr="00586B27">
        <w:rPr>
          <w:rFonts w:ascii="Consolas" w:hAnsi="Consolas"/>
          <w:sz w:val="18"/>
          <w:szCs w:val="18"/>
        </w:rPr>
        <w:t xml:space="preserve"> = new int[size]         </w:t>
      </w:r>
    </w:p>
    <w:p w14:paraId="09B06FF2"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data_0 = </w:t>
      </w:r>
      <w:proofErr w:type="spellStart"/>
      <w:r w:rsidRPr="00586B27">
        <w:rPr>
          <w:rFonts w:ascii="Consolas" w:hAnsi="Consolas"/>
          <w:sz w:val="18"/>
          <w:szCs w:val="18"/>
        </w:rPr>
        <w:t>Crawler.txtReader</w:t>
      </w:r>
      <w:proofErr w:type="spellEnd"/>
      <w:r w:rsidRPr="00586B27">
        <w:rPr>
          <w:rFonts w:ascii="Consolas" w:hAnsi="Consolas"/>
          <w:sz w:val="18"/>
          <w:szCs w:val="18"/>
        </w:rPr>
        <w:t xml:space="preserve">(repo + "_Before.txt").split("\n")                 </w:t>
      </w:r>
    </w:p>
    <w:p w14:paraId="50C35BB3"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data_1 = </w:t>
      </w:r>
      <w:proofErr w:type="spellStart"/>
      <w:r w:rsidRPr="00586B27">
        <w:rPr>
          <w:rFonts w:ascii="Consolas" w:hAnsi="Consolas"/>
          <w:sz w:val="18"/>
          <w:szCs w:val="18"/>
        </w:rPr>
        <w:t>Crawler.txtReader</w:t>
      </w:r>
      <w:proofErr w:type="spellEnd"/>
      <w:r w:rsidRPr="00586B27">
        <w:rPr>
          <w:rFonts w:ascii="Consolas" w:hAnsi="Consolas"/>
          <w:sz w:val="18"/>
          <w:szCs w:val="18"/>
        </w:rPr>
        <w:t xml:space="preserve">(repo + "_After.txt").split("\n")                  </w:t>
      </w:r>
    </w:p>
    <w:p w14:paraId="71A1B21F" w14:textId="351753A8"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var </w:t>
      </w:r>
      <w:proofErr w:type="spellStart"/>
      <w:r w:rsidRPr="00586B27">
        <w:rPr>
          <w:rFonts w:ascii="Consolas" w:hAnsi="Consolas"/>
          <w:sz w:val="18"/>
          <w:szCs w:val="18"/>
        </w:rPr>
        <w:t>i</w:t>
      </w:r>
      <w:proofErr w:type="spellEnd"/>
      <w:r w:rsidRPr="00586B27">
        <w:rPr>
          <w:rFonts w:ascii="Consolas" w:hAnsi="Consolas"/>
          <w:sz w:val="18"/>
          <w:szCs w:val="18"/>
        </w:rPr>
        <w:t xml:space="preserve"> = 0                                   </w:t>
      </w:r>
    </w:p>
    <w:p w14:paraId="633B5621" w14:textId="5AF134FD"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while (</w:t>
      </w:r>
      <w:proofErr w:type="spellStart"/>
      <w:r w:rsidRPr="00586B27">
        <w:rPr>
          <w:rFonts w:ascii="Consolas" w:hAnsi="Consolas"/>
          <w:sz w:val="18"/>
          <w:szCs w:val="18"/>
        </w:rPr>
        <w:t>i</w:t>
      </w:r>
      <w:proofErr w:type="spellEnd"/>
      <w:r w:rsidRPr="00586B27">
        <w:rPr>
          <w:rFonts w:ascii="Consolas" w:hAnsi="Consolas"/>
          <w:sz w:val="18"/>
          <w:szCs w:val="18"/>
        </w:rPr>
        <w:t xml:space="preserve"> &lt; size)                            </w:t>
      </w:r>
    </w:p>
    <w:p w14:paraId="76642E64"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Each line is like "20200202,100"</w:t>
      </w:r>
    </w:p>
    <w:p w14:paraId="7C549C93"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before_day</w:t>
      </w:r>
      <w:proofErr w:type="spellEnd"/>
      <w:r w:rsidRPr="00586B27">
        <w:rPr>
          <w:rFonts w:ascii="Consolas" w:hAnsi="Consolas"/>
          <w:sz w:val="18"/>
          <w:szCs w:val="18"/>
        </w:rPr>
        <w:t>[</w:t>
      </w:r>
      <w:proofErr w:type="spellStart"/>
      <w:r w:rsidRPr="00586B27">
        <w:rPr>
          <w:rFonts w:ascii="Consolas" w:hAnsi="Consolas"/>
          <w:sz w:val="18"/>
          <w:szCs w:val="18"/>
        </w:rPr>
        <w:t>i</w:t>
      </w:r>
      <w:proofErr w:type="spellEnd"/>
      <w:r w:rsidRPr="00586B27">
        <w:rPr>
          <w:rFonts w:ascii="Consolas" w:hAnsi="Consolas"/>
          <w:sz w:val="18"/>
          <w:szCs w:val="18"/>
        </w:rPr>
        <w:t xml:space="preserve">] = </w:t>
      </w:r>
      <w:proofErr w:type="spellStart"/>
      <w:r w:rsidRPr="00586B27">
        <w:rPr>
          <w:rFonts w:ascii="Consolas" w:hAnsi="Consolas"/>
          <w:sz w:val="18"/>
          <w:szCs w:val="18"/>
        </w:rPr>
        <w:t>Integer.parseInt</w:t>
      </w:r>
      <w:proofErr w:type="spellEnd"/>
      <w:r w:rsidRPr="00586B27">
        <w:rPr>
          <w:rFonts w:ascii="Consolas" w:hAnsi="Consolas"/>
          <w:sz w:val="18"/>
          <w:szCs w:val="18"/>
        </w:rPr>
        <w:t>(data_0[</w:t>
      </w:r>
      <w:proofErr w:type="spellStart"/>
      <w:r w:rsidRPr="00586B27">
        <w:rPr>
          <w:rFonts w:ascii="Consolas" w:hAnsi="Consolas"/>
          <w:sz w:val="18"/>
          <w:szCs w:val="18"/>
        </w:rPr>
        <w:t>i</w:t>
      </w:r>
      <w:proofErr w:type="spellEnd"/>
      <w:r w:rsidRPr="00586B27">
        <w:rPr>
          <w:rFonts w:ascii="Consolas" w:hAnsi="Consolas"/>
          <w:sz w:val="18"/>
          <w:szCs w:val="18"/>
        </w:rPr>
        <w:t xml:space="preserve">].substring(9))                           </w:t>
      </w:r>
    </w:p>
    <w:p w14:paraId="5507A31F"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after_day</w:t>
      </w:r>
      <w:proofErr w:type="spellEnd"/>
      <w:r w:rsidRPr="00586B27">
        <w:rPr>
          <w:rFonts w:ascii="Consolas" w:hAnsi="Consolas"/>
          <w:sz w:val="18"/>
          <w:szCs w:val="18"/>
        </w:rPr>
        <w:t>[</w:t>
      </w:r>
      <w:proofErr w:type="spellStart"/>
      <w:r w:rsidRPr="00586B27">
        <w:rPr>
          <w:rFonts w:ascii="Consolas" w:hAnsi="Consolas"/>
          <w:sz w:val="18"/>
          <w:szCs w:val="18"/>
        </w:rPr>
        <w:t>i</w:t>
      </w:r>
      <w:proofErr w:type="spellEnd"/>
      <w:r w:rsidRPr="00586B27">
        <w:rPr>
          <w:rFonts w:ascii="Consolas" w:hAnsi="Consolas"/>
          <w:sz w:val="18"/>
          <w:szCs w:val="18"/>
        </w:rPr>
        <w:t xml:space="preserve">] = </w:t>
      </w:r>
      <w:proofErr w:type="spellStart"/>
      <w:r w:rsidRPr="00586B27">
        <w:rPr>
          <w:rFonts w:ascii="Consolas" w:hAnsi="Consolas"/>
          <w:sz w:val="18"/>
          <w:szCs w:val="18"/>
        </w:rPr>
        <w:t>Integer.parseInt</w:t>
      </w:r>
      <w:proofErr w:type="spellEnd"/>
      <w:r w:rsidRPr="00586B27">
        <w:rPr>
          <w:rFonts w:ascii="Consolas" w:hAnsi="Consolas"/>
          <w:sz w:val="18"/>
          <w:szCs w:val="18"/>
        </w:rPr>
        <w:t>(data_1[</w:t>
      </w:r>
      <w:proofErr w:type="spellStart"/>
      <w:r w:rsidRPr="00586B27">
        <w:rPr>
          <w:rFonts w:ascii="Consolas" w:hAnsi="Consolas"/>
          <w:sz w:val="18"/>
          <w:szCs w:val="18"/>
        </w:rPr>
        <w:t>i</w:t>
      </w:r>
      <w:proofErr w:type="spellEnd"/>
      <w:r w:rsidRPr="00586B27">
        <w:rPr>
          <w:rFonts w:ascii="Consolas" w:hAnsi="Consolas"/>
          <w:sz w:val="18"/>
          <w:szCs w:val="18"/>
        </w:rPr>
        <w:t xml:space="preserve">].substring(9))                            </w:t>
      </w:r>
    </w:p>
    <w:p w14:paraId="2109AF82" w14:textId="728AA965"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i</w:t>
      </w:r>
      <w:proofErr w:type="spellEnd"/>
      <w:r w:rsidRPr="00586B27">
        <w:rPr>
          <w:rFonts w:ascii="Consolas" w:hAnsi="Consolas"/>
          <w:sz w:val="18"/>
          <w:szCs w:val="18"/>
        </w:rPr>
        <w:t xml:space="preserve"> </w:t>
      </w:r>
      <w:r>
        <w:rPr>
          <w:rFonts w:ascii="Consolas" w:hAnsi="Consolas"/>
          <w:sz w:val="18"/>
          <w:szCs w:val="18"/>
        </w:rPr>
        <w:t xml:space="preserve">-=- </w:t>
      </w:r>
      <w:r w:rsidRPr="00586B27">
        <w:rPr>
          <w:rFonts w:ascii="Consolas" w:hAnsi="Consolas"/>
          <w:sz w:val="18"/>
          <w:szCs w:val="18"/>
        </w:rPr>
        <w:t xml:space="preserve">1                                 </w:t>
      </w:r>
    </w:p>
    <w:p w14:paraId="0B9EE080" w14:textId="4C917F94"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before_week</w:t>
      </w:r>
      <w:proofErr w:type="spellEnd"/>
      <w:r w:rsidRPr="00586B27">
        <w:rPr>
          <w:rFonts w:ascii="Consolas" w:hAnsi="Consolas"/>
          <w:sz w:val="18"/>
          <w:szCs w:val="18"/>
        </w:rPr>
        <w:t xml:space="preserve"> = new double[size / 7]</w:t>
      </w:r>
    </w:p>
    <w:p w14:paraId="691752E8" w14:textId="04D81C39"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after_week</w:t>
      </w:r>
      <w:proofErr w:type="spellEnd"/>
      <w:r w:rsidRPr="00586B27">
        <w:rPr>
          <w:rFonts w:ascii="Consolas" w:hAnsi="Consolas"/>
          <w:sz w:val="18"/>
          <w:szCs w:val="18"/>
        </w:rPr>
        <w:t xml:space="preserve"> = new double[size / 7] </w:t>
      </w:r>
    </w:p>
    <w:p w14:paraId="3ED48844" w14:textId="71BF66C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i</w:t>
      </w:r>
      <w:proofErr w:type="spellEnd"/>
      <w:r w:rsidRPr="00586B27">
        <w:rPr>
          <w:rFonts w:ascii="Consolas" w:hAnsi="Consolas"/>
          <w:sz w:val="18"/>
          <w:szCs w:val="18"/>
        </w:rPr>
        <w:t xml:space="preserve"> = 0                                       </w:t>
      </w:r>
    </w:p>
    <w:p w14:paraId="7A7C6773" w14:textId="56D80491" w:rsidR="001F2418" w:rsidRPr="00586B27" w:rsidRDefault="001F2418" w:rsidP="001F2418">
      <w:pPr>
        <w:pStyle w:val="NoSpacing"/>
        <w:rPr>
          <w:rFonts w:ascii="Consolas" w:hAnsi="Consolas"/>
          <w:sz w:val="18"/>
          <w:szCs w:val="18"/>
        </w:rPr>
      </w:pPr>
      <w:r w:rsidRPr="00586B27">
        <w:rPr>
          <w:rFonts w:ascii="Consolas" w:hAnsi="Consolas"/>
          <w:sz w:val="18"/>
          <w:szCs w:val="18"/>
        </w:rPr>
        <w:lastRenderedPageBreak/>
        <w:t xml:space="preserve">        while (</w:t>
      </w:r>
      <w:proofErr w:type="spellStart"/>
      <w:r w:rsidRPr="00586B27">
        <w:rPr>
          <w:rFonts w:ascii="Consolas" w:hAnsi="Consolas"/>
          <w:sz w:val="18"/>
          <w:szCs w:val="18"/>
        </w:rPr>
        <w:t>i</w:t>
      </w:r>
      <w:proofErr w:type="spellEnd"/>
      <w:r w:rsidRPr="00586B27">
        <w:rPr>
          <w:rFonts w:ascii="Consolas" w:hAnsi="Consolas"/>
          <w:sz w:val="18"/>
          <w:szCs w:val="18"/>
        </w:rPr>
        <w:t xml:space="preserve"> &lt; 20)                              </w:t>
      </w:r>
    </w:p>
    <w:p w14:paraId="1199A350" w14:textId="383401C6"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var s = 0                               </w:t>
      </w:r>
    </w:p>
    <w:p w14:paraId="4E1AE357" w14:textId="3E34CD44"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var t = 0                               </w:t>
      </w:r>
    </w:p>
    <w:p w14:paraId="7890720B" w14:textId="0AB3765C"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var j = 0                               </w:t>
      </w:r>
    </w:p>
    <w:p w14:paraId="58741059" w14:textId="21D053EE"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while (j &lt; 7)                           </w:t>
      </w:r>
    </w:p>
    <w:p w14:paraId="77A40603" w14:textId="5030A741"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s </w:t>
      </w:r>
      <w:r>
        <w:rPr>
          <w:rFonts w:ascii="Consolas" w:hAnsi="Consolas"/>
          <w:sz w:val="18"/>
          <w:szCs w:val="18"/>
        </w:rPr>
        <w:t xml:space="preserve">-=- </w:t>
      </w:r>
      <w:proofErr w:type="spellStart"/>
      <w:r w:rsidRPr="00586B27">
        <w:rPr>
          <w:rFonts w:ascii="Consolas" w:hAnsi="Consolas"/>
          <w:sz w:val="18"/>
          <w:szCs w:val="18"/>
        </w:rPr>
        <w:t>before_day</w:t>
      </w:r>
      <w:proofErr w:type="spellEnd"/>
      <w:r w:rsidRPr="00586B27">
        <w:rPr>
          <w:rFonts w:ascii="Consolas" w:hAnsi="Consolas"/>
          <w:sz w:val="18"/>
          <w:szCs w:val="18"/>
        </w:rPr>
        <w:t>[</w:t>
      </w:r>
      <w:proofErr w:type="spellStart"/>
      <w:r w:rsidRPr="00586B27">
        <w:rPr>
          <w:rFonts w:ascii="Consolas" w:hAnsi="Consolas"/>
          <w:sz w:val="18"/>
          <w:szCs w:val="18"/>
        </w:rPr>
        <w:t>i</w:t>
      </w:r>
      <w:proofErr w:type="spellEnd"/>
      <w:r w:rsidRPr="00586B27">
        <w:rPr>
          <w:rFonts w:ascii="Consolas" w:hAnsi="Consolas"/>
          <w:sz w:val="18"/>
          <w:szCs w:val="18"/>
        </w:rPr>
        <w:t xml:space="preserve"> * 7 + j]         </w:t>
      </w:r>
    </w:p>
    <w:p w14:paraId="6A879F91" w14:textId="758D41A0"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t </w:t>
      </w:r>
      <w:r>
        <w:rPr>
          <w:rFonts w:ascii="Consolas" w:hAnsi="Consolas"/>
          <w:sz w:val="18"/>
          <w:szCs w:val="18"/>
        </w:rPr>
        <w:t xml:space="preserve">-=- </w:t>
      </w:r>
      <w:proofErr w:type="spellStart"/>
      <w:r w:rsidRPr="00586B27">
        <w:rPr>
          <w:rFonts w:ascii="Consolas" w:hAnsi="Consolas"/>
          <w:sz w:val="18"/>
          <w:szCs w:val="18"/>
        </w:rPr>
        <w:t>after_day</w:t>
      </w:r>
      <w:proofErr w:type="spellEnd"/>
      <w:r w:rsidRPr="00586B27">
        <w:rPr>
          <w:rFonts w:ascii="Consolas" w:hAnsi="Consolas"/>
          <w:sz w:val="18"/>
          <w:szCs w:val="18"/>
        </w:rPr>
        <w:t>[</w:t>
      </w:r>
      <w:proofErr w:type="spellStart"/>
      <w:r w:rsidRPr="00586B27">
        <w:rPr>
          <w:rFonts w:ascii="Consolas" w:hAnsi="Consolas"/>
          <w:sz w:val="18"/>
          <w:szCs w:val="18"/>
        </w:rPr>
        <w:t>i</w:t>
      </w:r>
      <w:proofErr w:type="spellEnd"/>
      <w:r w:rsidRPr="00586B27">
        <w:rPr>
          <w:rFonts w:ascii="Consolas" w:hAnsi="Consolas"/>
          <w:sz w:val="18"/>
          <w:szCs w:val="18"/>
        </w:rPr>
        <w:t xml:space="preserve"> * 7 + j]          </w:t>
      </w:r>
    </w:p>
    <w:p w14:paraId="70016EE4" w14:textId="471B8F3C"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j </w:t>
      </w:r>
      <w:r>
        <w:rPr>
          <w:rFonts w:ascii="Consolas" w:hAnsi="Consolas"/>
          <w:sz w:val="18"/>
          <w:szCs w:val="18"/>
        </w:rPr>
        <w:t xml:space="preserve">-=- </w:t>
      </w:r>
      <w:r w:rsidRPr="00586B27">
        <w:rPr>
          <w:rFonts w:ascii="Consolas" w:hAnsi="Consolas"/>
          <w:sz w:val="18"/>
          <w:szCs w:val="18"/>
        </w:rPr>
        <w:t xml:space="preserve">1                             </w:t>
      </w:r>
    </w:p>
    <w:p w14:paraId="02080C48" w14:textId="0752D13C"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before_week</w:t>
      </w:r>
      <w:proofErr w:type="spellEnd"/>
      <w:r w:rsidRPr="00586B27">
        <w:rPr>
          <w:rFonts w:ascii="Consolas" w:hAnsi="Consolas"/>
          <w:sz w:val="18"/>
          <w:szCs w:val="18"/>
        </w:rPr>
        <w:t>[</w:t>
      </w:r>
      <w:proofErr w:type="spellStart"/>
      <w:r w:rsidRPr="00586B27">
        <w:rPr>
          <w:rFonts w:ascii="Consolas" w:hAnsi="Consolas"/>
          <w:sz w:val="18"/>
          <w:szCs w:val="18"/>
        </w:rPr>
        <w:t>i</w:t>
      </w:r>
      <w:proofErr w:type="spellEnd"/>
      <w:r w:rsidRPr="00586B27">
        <w:rPr>
          <w:rFonts w:ascii="Consolas" w:hAnsi="Consolas"/>
          <w:sz w:val="18"/>
          <w:szCs w:val="18"/>
        </w:rPr>
        <w:t xml:space="preserve">] = s                      </w:t>
      </w:r>
    </w:p>
    <w:p w14:paraId="09CBC58E" w14:textId="0F319582"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after_week</w:t>
      </w:r>
      <w:proofErr w:type="spellEnd"/>
      <w:r w:rsidRPr="00586B27">
        <w:rPr>
          <w:rFonts w:ascii="Consolas" w:hAnsi="Consolas"/>
          <w:sz w:val="18"/>
          <w:szCs w:val="18"/>
        </w:rPr>
        <w:t>[</w:t>
      </w:r>
      <w:proofErr w:type="spellStart"/>
      <w:r w:rsidRPr="00586B27">
        <w:rPr>
          <w:rFonts w:ascii="Consolas" w:hAnsi="Consolas"/>
          <w:sz w:val="18"/>
          <w:szCs w:val="18"/>
        </w:rPr>
        <w:t>i</w:t>
      </w:r>
      <w:proofErr w:type="spellEnd"/>
      <w:r w:rsidRPr="00586B27">
        <w:rPr>
          <w:rFonts w:ascii="Consolas" w:hAnsi="Consolas"/>
          <w:sz w:val="18"/>
          <w:szCs w:val="18"/>
        </w:rPr>
        <w:t xml:space="preserve">] = t                       </w:t>
      </w:r>
    </w:p>
    <w:p w14:paraId="6966902F" w14:textId="7C41643B"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i</w:t>
      </w:r>
      <w:proofErr w:type="spellEnd"/>
      <w:r w:rsidRPr="00586B27">
        <w:rPr>
          <w:rFonts w:ascii="Consolas" w:hAnsi="Consolas"/>
          <w:sz w:val="18"/>
          <w:szCs w:val="18"/>
        </w:rPr>
        <w:t xml:space="preserve"> </w:t>
      </w:r>
      <w:r>
        <w:rPr>
          <w:rFonts w:ascii="Consolas" w:hAnsi="Consolas"/>
          <w:sz w:val="18"/>
          <w:szCs w:val="18"/>
        </w:rPr>
        <w:t xml:space="preserve">-=- </w:t>
      </w:r>
      <w:r w:rsidRPr="00586B27">
        <w:rPr>
          <w:rFonts w:ascii="Consolas" w:hAnsi="Consolas"/>
          <w:sz w:val="18"/>
          <w:szCs w:val="18"/>
        </w:rPr>
        <w:t xml:space="preserve">1                                 </w:t>
      </w:r>
    </w:p>
    <w:p w14:paraId="1EB6435E"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before = new </w:t>
      </w:r>
      <w:proofErr w:type="spellStart"/>
      <w:r w:rsidRPr="00586B27">
        <w:rPr>
          <w:rFonts w:ascii="Consolas" w:hAnsi="Consolas"/>
          <w:sz w:val="18"/>
          <w:szCs w:val="18"/>
        </w:rPr>
        <w:t>DescriptiveStatistics</w:t>
      </w:r>
      <w:proofErr w:type="spellEnd"/>
      <w:r w:rsidRPr="00586B27">
        <w:rPr>
          <w:rFonts w:ascii="Consolas" w:hAnsi="Consolas"/>
          <w:sz w:val="18"/>
          <w:szCs w:val="18"/>
        </w:rPr>
        <w:t xml:space="preserve">()                                         </w:t>
      </w:r>
    </w:p>
    <w:p w14:paraId="514331B5"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after = new </w:t>
      </w:r>
      <w:proofErr w:type="spellStart"/>
      <w:r w:rsidRPr="00586B27">
        <w:rPr>
          <w:rFonts w:ascii="Consolas" w:hAnsi="Consolas"/>
          <w:sz w:val="18"/>
          <w:szCs w:val="18"/>
        </w:rPr>
        <w:t>DescriptiveStatistics</w:t>
      </w:r>
      <w:proofErr w:type="spellEnd"/>
      <w:r w:rsidRPr="00586B27">
        <w:rPr>
          <w:rFonts w:ascii="Consolas" w:hAnsi="Consolas"/>
          <w:sz w:val="18"/>
          <w:szCs w:val="18"/>
        </w:rPr>
        <w:t xml:space="preserve">()                                          </w:t>
      </w:r>
    </w:p>
    <w:p w14:paraId="19D6CE50" w14:textId="73AF1AA0"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i</w:t>
      </w:r>
      <w:proofErr w:type="spellEnd"/>
      <w:r w:rsidRPr="00586B27">
        <w:rPr>
          <w:rFonts w:ascii="Consolas" w:hAnsi="Consolas"/>
          <w:sz w:val="18"/>
          <w:szCs w:val="18"/>
        </w:rPr>
        <w:t xml:space="preserve"> = 0                                       </w:t>
      </w:r>
    </w:p>
    <w:p w14:paraId="60B59991"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We </w:t>
      </w:r>
      <w:proofErr w:type="spellStart"/>
      <w:r w:rsidRPr="00586B27">
        <w:rPr>
          <w:rFonts w:ascii="Consolas" w:hAnsi="Consolas"/>
          <w:sz w:val="18"/>
          <w:szCs w:val="18"/>
        </w:rPr>
        <w:t>analyse</w:t>
      </w:r>
      <w:proofErr w:type="spellEnd"/>
      <w:r w:rsidRPr="00586B27">
        <w:rPr>
          <w:rFonts w:ascii="Consolas" w:hAnsi="Consolas"/>
          <w:sz w:val="18"/>
          <w:szCs w:val="18"/>
        </w:rPr>
        <w:t xml:space="preserve"> weekly data</w:t>
      </w:r>
    </w:p>
    <w:p w14:paraId="31D14CF5" w14:textId="1F9D5B3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size = 20                                   </w:t>
      </w:r>
    </w:p>
    <w:p w14:paraId="45822174" w14:textId="72C241B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while (</w:t>
      </w:r>
      <w:proofErr w:type="spellStart"/>
      <w:r w:rsidRPr="00586B27">
        <w:rPr>
          <w:rFonts w:ascii="Consolas" w:hAnsi="Consolas"/>
          <w:sz w:val="18"/>
          <w:szCs w:val="18"/>
        </w:rPr>
        <w:t>i</w:t>
      </w:r>
      <w:proofErr w:type="spellEnd"/>
      <w:r w:rsidRPr="00586B27">
        <w:rPr>
          <w:rFonts w:ascii="Consolas" w:hAnsi="Consolas"/>
          <w:sz w:val="18"/>
          <w:szCs w:val="18"/>
        </w:rPr>
        <w:t xml:space="preserve"> &lt; size)                            </w:t>
      </w:r>
    </w:p>
    <w:p w14:paraId="2C4A3FCD" w14:textId="21612FA1"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before.addValue</w:t>
      </w:r>
      <w:proofErr w:type="spellEnd"/>
      <w:r w:rsidRPr="00586B27">
        <w:rPr>
          <w:rFonts w:ascii="Consolas" w:hAnsi="Consolas"/>
          <w:sz w:val="18"/>
          <w:szCs w:val="18"/>
        </w:rPr>
        <w:t>(</w:t>
      </w:r>
      <w:proofErr w:type="spellStart"/>
      <w:r w:rsidRPr="00586B27">
        <w:rPr>
          <w:rFonts w:ascii="Consolas" w:hAnsi="Consolas"/>
          <w:sz w:val="18"/>
          <w:szCs w:val="18"/>
        </w:rPr>
        <w:t>before_week</w:t>
      </w:r>
      <w:proofErr w:type="spellEnd"/>
      <w:r w:rsidRPr="00586B27">
        <w:rPr>
          <w:rFonts w:ascii="Consolas" w:hAnsi="Consolas"/>
          <w:sz w:val="18"/>
          <w:szCs w:val="18"/>
        </w:rPr>
        <w:t>[</w:t>
      </w:r>
      <w:proofErr w:type="spellStart"/>
      <w:r w:rsidRPr="00586B27">
        <w:rPr>
          <w:rFonts w:ascii="Consolas" w:hAnsi="Consolas"/>
          <w:sz w:val="18"/>
          <w:szCs w:val="18"/>
        </w:rPr>
        <w:t>i</w:t>
      </w:r>
      <w:proofErr w:type="spellEnd"/>
      <w:r w:rsidRPr="00586B27">
        <w:rPr>
          <w:rFonts w:ascii="Consolas" w:hAnsi="Consolas"/>
          <w:sz w:val="18"/>
          <w:szCs w:val="18"/>
        </w:rPr>
        <w:t xml:space="preserve">])         </w:t>
      </w:r>
    </w:p>
    <w:p w14:paraId="377E5B16" w14:textId="286CF50D"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after.addValue</w:t>
      </w:r>
      <w:proofErr w:type="spellEnd"/>
      <w:r w:rsidRPr="00586B27">
        <w:rPr>
          <w:rFonts w:ascii="Consolas" w:hAnsi="Consolas"/>
          <w:sz w:val="18"/>
          <w:szCs w:val="18"/>
        </w:rPr>
        <w:t>(</w:t>
      </w:r>
      <w:proofErr w:type="spellStart"/>
      <w:r w:rsidRPr="00586B27">
        <w:rPr>
          <w:rFonts w:ascii="Consolas" w:hAnsi="Consolas"/>
          <w:sz w:val="18"/>
          <w:szCs w:val="18"/>
        </w:rPr>
        <w:t>after_week</w:t>
      </w:r>
      <w:proofErr w:type="spellEnd"/>
      <w:r w:rsidRPr="00586B27">
        <w:rPr>
          <w:rFonts w:ascii="Consolas" w:hAnsi="Consolas"/>
          <w:sz w:val="18"/>
          <w:szCs w:val="18"/>
        </w:rPr>
        <w:t>[</w:t>
      </w:r>
      <w:proofErr w:type="spellStart"/>
      <w:r w:rsidRPr="00586B27">
        <w:rPr>
          <w:rFonts w:ascii="Consolas" w:hAnsi="Consolas"/>
          <w:sz w:val="18"/>
          <w:szCs w:val="18"/>
        </w:rPr>
        <w:t>i</w:t>
      </w:r>
      <w:proofErr w:type="spellEnd"/>
      <w:r w:rsidRPr="00586B27">
        <w:rPr>
          <w:rFonts w:ascii="Consolas" w:hAnsi="Consolas"/>
          <w:sz w:val="18"/>
          <w:szCs w:val="18"/>
        </w:rPr>
        <w:t xml:space="preserve">])           </w:t>
      </w:r>
    </w:p>
    <w:p w14:paraId="05793D01" w14:textId="7701CB16"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i</w:t>
      </w:r>
      <w:proofErr w:type="spellEnd"/>
      <w:r w:rsidRPr="00586B27">
        <w:rPr>
          <w:rFonts w:ascii="Consolas" w:hAnsi="Consolas"/>
          <w:sz w:val="18"/>
          <w:szCs w:val="18"/>
        </w:rPr>
        <w:t xml:space="preserve"> </w:t>
      </w:r>
      <w:r>
        <w:rPr>
          <w:rFonts w:ascii="Consolas" w:hAnsi="Consolas"/>
          <w:sz w:val="18"/>
          <w:szCs w:val="18"/>
        </w:rPr>
        <w:t xml:space="preserve">-=- </w:t>
      </w:r>
      <w:r w:rsidRPr="00586B27">
        <w:rPr>
          <w:rFonts w:ascii="Consolas" w:hAnsi="Consolas"/>
          <w:sz w:val="18"/>
          <w:szCs w:val="18"/>
        </w:rPr>
        <w:t xml:space="preserve">1                                 </w:t>
      </w:r>
    </w:p>
    <w:p w14:paraId="1725F2F5" w14:textId="1AD90341"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before_mean</w:t>
      </w:r>
      <w:proofErr w:type="spellEnd"/>
      <w:r w:rsidRPr="00586B27">
        <w:rPr>
          <w:rFonts w:ascii="Consolas" w:hAnsi="Consolas"/>
          <w:sz w:val="18"/>
          <w:szCs w:val="18"/>
        </w:rPr>
        <w:t xml:space="preserve"> = </w:t>
      </w:r>
      <w:proofErr w:type="spellStart"/>
      <w:r w:rsidRPr="00586B27">
        <w:rPr>
          <w:rFonts w:ascii="Consolas" w:hAnsi="Consolas"/>
          <w:sz w:val="18"/>
          <w:szCs w:val="18"/>
        </w:rPr>
        <w:t>before.getMean</w:t>
      </w:r>
      <w:proofErr w:type="spellEnd"/>
      <w:r w:rsidRPr="00586B27">
        <w:rPr>
          <w:rFonts w:ascii="Consolas" w:hAnsi="Consolas"/>
          <w:sz w:val="18"/>
          <w:szCs w:val="18"/>
        </w:rPr>
        <w:t xml:space="preserve">()    </w:t>
      </w:r>
    </w:p>
    <w:p w14:paraId="25E65F32"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before_std</w:t>
      </w:r>
      <w:proofErr w:type="spellEnd"/>
      <w:r w:rsidRPr="00586B27">
        <w:rPr>
          <w:rFonts w:ascii="Consolas" w:hAnsi="Consolas"/>
          <w:sz w:val="18"/>
          <w:szCs w:val="18"/>
        </w:rPr>
        <w:t xml:space="preserve"> = </w:t>
      </w:r>
      <w:proofErr w:type="spellStart"/>
      <w:r w:rsidRPr="00586B27">
        <w:rPr>
          <w:rFonts w:ascii="Consolas" w:hAnsi="Consolas"/>
          <w:sz w:val="18"/>
          <w:szCs w:val="18"/>
        </w:rPr>
        <w:t>Math.sqrt</w:t>
      </w:r>
      <w:proofErr w:type="spellEnd"/>
      <w:r w:rsidRPr="00586B27">
        <w:rPr>
          <w:rFonts w:ascii="Consolas" w:hAnsi="Consolas"/>
          <w:sz w:val="18"/>
          <w:szCs w:val="18"/>
        </w:rPr>
        <w:t>(</w:t>
      </w:r>
      <w:proofErr w:type="spellStart"/>
      <w:r w:rsidRPr="00586B27">
        <w:rPr>
          <w:rFonts w:ascii="Consolas" w:hAnsi="Consolas"/>
          <w:sz w:val="18"/>
          <w:szCs w:val="18"/>
        </w:rPr>
        <w:t>before.getVariance</w:t>
      </w:r>
      <w:proofErr w:type="spellEnd"/>
      <w:r w:rsidRPr="00586B27">
        <w:rPr>
          <w:rFonts w:ascii="Consolas" w:hAnsi="Consolas"/>
          <w:sz w:val="18"/>
          <w:szCs w:val="18"/>
        </w:rPr>
        <w:t xml:space="preserve">())                                 </w:t>
      </w:r>
    </w:p>
    <w:p w14:paraId="11DED1DD" w14:textId="125E9C9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after_mean</w:t>
      </w:r>
      <w:proofErr w:type="spellEnd"/>
      <w:r w:rsidRPr="00586B27">
        <w:rPr>
          <w:rFonts w:ascii="Consolas" w:hAnsi="Consolas"/>
          <w:sz w:val="18"/>
          <w:szCs w:val="18"/>
        </w:rPr>
        <w:t xml:space="preserve"> = </w:t>
      </w:r>
      <w:proofErr w:type="spellStart"/>
      <w:r w:rsidRPr="00586B27">
        <w:rPr>
          <w:rFonts w:ascii="Consolas" w:hAnsi="Consolas"/>
          <w:sz w:val="18"/>
          <w:szCs w:val="18"/>
        </w:rPr>
        <w:t>after.getMean</w:t>
      </w:r>
      <w:proofErr w:type="spellEnd"/>
      <w:r w:rsidRPr="00586B27">
        <w:rPr>
          <w:rFonts w:ascii="Consolas" w:hAnsi="Consolas"/>
          <w:sz w:val="18"/>
          <w:szCs w:val="18"/>
        </w:rPr>
        <w:t xml:space="preserve">()      </w:t>
      </w:r>
    </w:p>
    <w:p w14:paraId="2C25D6D0"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w:t>
      </w:r>
      <w:proofErr w:type="spellStart"/>
      <w:r w:rsidRPr="00586B27">
        <w:rPr>
          <w:rFonts w:ascii="Consolas" w:hAnsi="Consolas"/>
          <w:sz w:val="18"/>
          <w:szCs w:val="18"/>
        </w:rPr>
        <w:t>after_std</w:t>
      </w:r>
      <w:proofErr w:type="spellEnd"/>
      <w:r w:rsidRPr="00586B27">
        <w:rPr>
          <w:rFonts w:ascii="Consolas" w:hAnsi="Consolas"/>
          <w:sz w:val="18"/>
          <w:szCs w:val="18"/>
        </w:rPr>
        <w:t xml:space="preserve"> = </w:t>
      </w:r>
      <w:proofErr w:type="spellStart"/>
      <w:r w:rsidRPr="00586B27">
        <w:rPr>
          <w:rFonts w:ascii="Consolas" w:hAnsi="Consolas"/>
          <w:sz w:val="18"/>
          <w:szCs w:val="18"/>
        </w:rPr>
        <w:t>Math.sqrt</w:t>
      </w:r>
      <w:proofErr w:type="spellEnd"/>
      <w:r w:rsidRPr="00586B27">
        <w:rPr>
          <w:rFonts w:ascii="Consolas" w:hAnsi="Consolas"/>
          <w:sz w:val="18"/>
          <w:szCs w:val="18"/>
        </w:rPr>
        <w:t>(</w:t>
      </w:r>
      <w:proofErr w:type="spellStart"/>
      <w:r w:rsidRPr="00586B27">
        <w:rPr>
          <w:rFonts w:ascii="Consolas" w:hAnsi="Consolas"/>
          <w:sz w:val="18"/>
          <w:szCs w:val="18"/>
        </w:rPr>
        <w:t>after.getVariance</w:t>
      </w:r>
      <w:proofErr w:type="spellEnd"/>
      <w:r w:rsidRPr="00586B27">
        <w:rPr>
          <w:rFonts w:ascii="Consolas" w:hAnsi="Consolas"/>
          <w:sz w:val="18"/>
          <w:szCs w:val="18"/>
        </w:rPr>
        <w:t xml:space="preserve">())                                   </w:t>
      </w:r>
    </w:p>
    <w:p w14:paraId="42AEC700" w14:textId="52AB489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(repo + ":")              </w:t>
      </w:r>
    </w:p>
    <w:p w14:paraId="461511E2" w14:textId="100CB7FA"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                        </w:t>
      </w:r>
    </w:p>
    <w:p w14:paraId="315BDE7F" w14:textId="52FAB39B"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("Before COVID-19:")      </w:t>
      </w:r>
    </w:p>
    <w:p w14:paraId="2C738E59" w14:textId="76C92D94"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("mean: " + </w:t>
      </w:r>
      <w:proofErr w:type="spellStart"/>
      <w:r w:rsidRPr="00586B27">
        <w:rPr>
          <w:rFonts w:ascii="Consolas" w:hAnsi="Consolas"/>
          <w:sz w:val="18"/>
          <w:szCs w:val="18"/>
        </w:rPr>
        <w:t>before_mean</w:t>
      </w:r>
      <w:proofErr w:type="spellEnd"/>
      <w:r w:rsidRPr="00586B27">
        <w:rPr>
          <w:rFonts w:ascii="Consolas" w:hAnsi="Consolas"/>
          <w:sz w:val="18"/>
          <w:szCs w:val="18"/>
        </w:rPr>
        <w:t xml:space="preserve">)  </w:t>
      </w:r>
    </w:p>
    <w:p w14:paraId="6828A87F"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("standard deviation: " + </w:t>
      </w:r>
      <w:proofErr w:type="spellStart"/>
      <w:r w:rsidRPr="00586B27">
        <w:rPr>
          <w:rFonts w:ascii="Consolas" w:hAnsi="Consolas"/>
          <w:sz w:val="18"/>
          <w:szCs w:val="18"/>
        </w:rPr>
        <w:t>before_std</w:t>
      </w:r>
      <w:proofErr w:type="spellEnd"/>
      <w:r w:rsidRPr="00586B27">
        <w:rPr>
          <w:rFonts w:ascii="Consolas" w:hAnsi="Consolas"/>
          <w:sz w:val="18"/>
          <w:szCs w:val="18"/>
        </w:rPr>
        <w:t xml:space="preserve">)                                </w:t>
      </w:r>
    </w:p>
    <w:p w14:paraId="7AD50ADE" w14:textId="1EE672AA"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                        </w:t>
      </w:r>
    </w:p>
    <w:p w14:paraId="5A0ED4B8" w14:textId="09C9ACD1"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("After COVID-19:")       </w:t>
      </w:r>
    </w:p>
    <w:p w14:paraId="06036A3E" w14:textId="18F7853A"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("mean: " + </w:t>
      </w:r>
      <w:proofErr w:type="spellStart"/>
      <w:r w:rsidRPr="00586B27">
        <w:rPr>
          <w:rFonts w:ascii="Consolas" w:hAnsi="Consolas"/>
          <w:sz w:val="18"/>
          <w:szCs w:val="18"/>
        </w:rPr>
        <w:t>after_mean</w:t>
      </w:r>
      <w:proofErr w:type="spellEnd"/>
      <w:r w:rsidRPr="00586B27">
        <w:rPr>
          <w:rFonts w:ascii="Consolas" w:hAnsi="Consolas"/>
          <w:sz w:val="18"/>
          <w:szCs w:val="18"/>
        </w:rPr>
        <w:t xml:space="preserve">)   </w:t>
      </w:r>
    </w:p>
    <w:p w14:paraId="4C0F865E"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("standard deviation: " + </w:t>
      </w:r>
      <w:proofErr w:type="spellStart"/>
      <w:r w:rsidRPr="00586B27">
        <w:rPr>
          <w:rFonts w:ascii="Consolas" w:hAnsi="Consolas"/>
          <w:sz w:val="18"/>
          <w:szCs w:val="18"/>
        </w:rPr>
        <w:t>after_std</w:t>
      </w:r>
      <w:proofErr w:type="spellEnd"/>
      <w:r w:rsidRPr="00586B27">
        <w:rPr>
          <w:rFonts w:ascii="Consolas" w:hAnsi="Consolas"/>
          <w:sz w:val="18"/>
          <w:szCs w:val="18"/>
        </w:rPr>
        <w:t xml:space="preserve">)                                 </w:t>
      </w:r>
    </w:p>
    <w:p w14:paraId="7FFEF947" w14:textId="77777777" w:rsidR="0021502A" w:rsidRDefault="001F2418" w:rsidP="001F2418">
      <w:pPr>
        <w:pStyle w:val="NoSpacing"/>
        <w:rPr>
          <w:rFonts w:ascii="Consolas" w:hAnsi="Consolas"/>
          <w:sz w:val="18"/>
          <w:szCs w:val="18"/>
        </w:rPr>
      </w:pPr>
      <w:r w:rsidRPr="00586B27">
        <w:rPr>
          <w:rFonts w:ascii="Consolas" w:hAnsi="Consolas"/>
          <w:sz w:val="18"/>
          <w:szCs w:val="18"/>
        </w:rPr>
        <w:t xml:space="preserve">        final var s0 = </w:t>
      </w:r>
      <w:proofErr w:type="spellStart"/>
      <w:r w:rsidRPr="00586B27">
        <w:rPr>
          <w:rFonts w:ascii="Consolas" w:hAnsi="Consolas"/>
          <w:sz w:val="18"/>
          <w:szCs w:val="18"/>
        </w:rPr>
        <w:t>Math.sqrt</w:t>
      </w:r>
      <w:proofErr w:type="spellEnd"/>
      <w:r w:rsidRPr="00586B27">
        <w:rPr>
          <w:rFonts w:ascii="Consolas" w:hAnsi="Consolas"/>
          <w:sz w:val="18"/>
          <w:szCs w:val="18"/>
        </w:rPr>
        <w:t>((</w:t>
      </w:r>
      <w:proofErr w:type="spellStart"/>
      <w:r w:rsidRPr="00586B27">
        <w:rPr>
          <w:rFonts w:ascii="Consolas" w:hAnsi="Consolas"/>
          <w:sz w:val="18"/>
          <w:szCs w:val="18"/>
        </w:rPr>
        <w:t>Math.pow</w:t>
      </w:r>
      <w:proofErr w:type="spellEnd"/>
      <w:r w:rsidRPr="00586B27">
        <w:rPr>
          <w:rFonts w:ascii="Consolas" w:hAnsi="Consolas"/>
          <w:sz w:val="18"/>
          <w:szCs w:val="18"/>
        </w:rPr>
        <w:t>(</w:t>
      </w:r>
      <w:proofErr w:type="spellStart"/>
      <w:r w:rsidRPr="00586B27">
        <w:rPr>
          <w:rFonts w:ascii="Consolas" w:hAnsi="Consolas"/>
          <w:sz w:val="18"/>
          <w:szCs w:val="18"/>
        </w:rPr>
        <w:t>before_std</w:t>
      </w:r>
      <w:proofErr w:type="spellEnd"/>
      <w:r w:rsidRPr="00586B27">
        <w:rPr>
          <w:rFonts w:ascii="Consolas" w:hAnsi="Consolas"/>
          <w:sz w:val="18"/>
          <w:szCs w:val="18"/>
        </w:rPr>
        <w:t>, 2)</w:t>
      </w:r>
    </w:p>
    <w:p w14:paraId="0AA2A6AF" w14:textId="77C1D816" w:rsidR="001F2418" w:rsidRPr="00586B27" w:rsidRDefault="0021502A" w:rsidP="001F2418">
      <w:pPr>
        <w:pStyle w:val="NoSpacing"/>
        <w:rPr>
          <w:rFonts w:ascii="Consolas" w:hAnsi="Consolas"/>
          <w:sz w:val="18"/>
          <w:szCs w:val="18"/>
        </w:rPr>
      </w:pPr>
      <w:r>
        <w:rPr>
          <w:rFonts w:ascii="Consolas" w:hAnsi="Consolas"/>
          <w:sz w:val="18"/>
          <w:szCs w:val="18"/>
        </w:rPr>
        <w:t xml:space="preserve">                      </w:t>
      </w:r>
      <w:r w:rsidR="001F2418" w:rsidRPr="00586B27">
        <w:rPr>
          <w:rFonts w:ascii="Consolas" w:hAnsi="Consolas"/>
          <w:sz w:val="18"/>
          <w:szCs w:val="18"/>
        </w:rPr>
        <w:t xml:space="preserve">+ </w:t>
      </w:r>
      <w:proofErr w:type="spellStart"/>
      <w:r w:rsidR="001F2418" w:rsidRPr="00586B27">
        <w:rPr>
          <w:rFonts w:ascii="Consolas" w:hAnsi="Consolas"/>
          <w:sz w:val="18"/>
          <w:szCs w:val="18"/>
        </w:rPr>
        <w:t>Math.pow</w:t>
      </w:r>
      <w:proofErr w:type="spellEnd"/>
      <w:r w:rsidR="001F2418" w:rsidRPr="00586B27">
        <w:rPr>
          <w:rFonts w:ascii="Consolas" w:hAnsi="Consolas"/>
          <w:sz w:val="18"/>
          <w:szCs w:val="18"/>
        </w:rPr>
        <w:t>(</w:t>
      </w:r>
      <w:proofErr w:type="spellStart"/>
      <w:r w:rsidR="001F2418" w:rsidRPr="00586B27">
        <w:rPr>
          <w:rFonts w:ascii="Consolas" w:hAnsi="Consolas"/>
          <w:sz w:val="18"/>
          <w:szCs w:val="18"/>
        </w:rPr>
        <w:t>after_std</w:t>
      </w:r>
      <w:proofErr w:type="spellEnd"/>
      <w:r w:rsidR="001F2418" w:rsidRPr="00586B27">
        <w:rPr>
          <w:rFonts w:ascii="Consolas" w:hAnsi="Consolas"/>
          <w:sz w:val="18"/>
          <w:szCs w:val="18"/>
        </w:rPr>
        <w:t xml:space="preserve">, 2)) / size)    </w:t>
      </w:r>
    </w:p>
    <w:p w14:paraId="1CE13595"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tmp1 = </w:t>
      </w:r>
      <w:proofErr w:type="spellStart"/>
      <w:r w:rsidRPr="00586B27">
        <w:rPr>
          <w:rFonts w:ascii="Consolas" w:hAnsi="Consolas"/>
          <w:sz w:val="18"/>
          <w:szCs w:val="18"/>
        </w:rPr>
        <w:t>Math.pow</w:t>
      </w:r>
      <w:proofErr w:type="spellEnd"/>
      <w:r w:rsidRPr="00586B27">
        <w:rPr>
          <w:rFonts w:ascii="Consolas" w:hAnsi="Consolas"/>
          <w:sz w:val="18"/>
          <w:szCs w:val="18"/>
        </w:rPr>
        <w:t>(</w:t>
      </w:r>
      <w:proofErr w:type="spellStart"/>
      <w:r w:rsidRPr="00586B27">
        <w:rPr>
          <w:rFonts w:ascii="Consolas" w:hAnsi="Consolas"/>
          <w:sz w:val="18"/>
          <w:szCs w:val="18"/>
        </w:rPr>
        <w:t>before_std</w:t>
      </w:r>
      <w:proofErr w:type="spellEnd"/>
      <w:r w:rsidRPr="00586B27">
        <w:rPr>
          <w:rFonts w:ascii="Consolas" w:hAnsi="Consolas"/>
          <w:sz w:val="18"/>
          <w:szCs w:val="18"/>
        </w:rPr>
        <w:t xml:space="preserve">, 4) + </w:t>
      </w:r>
      <w:proofErr w:type="spellStart"/>
      <w:r w:rsidRPr="00586B27">
        <w:rPr>
          <w:rFonts w:ascii="Consolas" w:hAnsi="Consolas"/>
          <w:sz w:val="18"/>
          <w:szCs w:val="18"/>
        </w:rPr>
        <w:t>Math.pow</w:t>
      </w:r>
      <w:proofErr w:type="spellEnd"/>
      <w:r w:rsidRPr="00586B27">
        <w:rPr>
          <w:rFonts w:ascii="Consolas" w:hAnsi="Consolas"/>
          <w:sz w:val="18"/>
          <w:szCs w:val="18"/>
        </w:rPr>
        <w:t>(</w:t>
      </w:r>
      <w:proofErr w:type="spellStart"/>
      <w:r w:rsidRPr="00586B27">
        <w:rPr>
          <w:rFonts w:ascii="Consolas" w:hAnsi="Consolas"/>
          <w:sz w:val="18"/>
          <w:szCs w:val="18"/>
        </w:rPr>
        <w:t>after_std</w:t>
      </w:r>
      <w:proofErr w:type="spellEnd"/>
      <w:r w:rsidRPr="00586B27">
        <w:rPr>
          <w:rFonts w:ascii="Consolas" w:hAnsi="Consolas"/>
          <w:sz w:val="18"/>
          <w:szCs w:val="18"/>
        </w:rPr>
        <w:t xml:space="preserve">, 4)                      </w:t>
      </w:r>
    </w:p>
    <w:p w14:paraId="06D15CD7"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tmp2 = </w:t>
      </w:r>
      <w:proofErr w:type="spellStart"/>
      <w:r w:rsidRPr="00586B27">
        <w:rPr>
          <w:rFonts w:ascii="Consolas" w:hAnsi="Consolas"/>
          <w:sz w:val="18"/>
          <w:szCs w:val="18"/>
        </w:rPr>
        <w:t>Math.pow</w:t>
      </w:r>
      <w:proofErr w:type="spellEnd"/>
      <w:r w:rsidRPr="00586B27">
        <w:rPr>
          <w:rFonts w:ascii="Consolas" w:hAnsi="Consolas"/>
          <w:sz w:val="18"/>
          <w:szCs w:val="18"/>
        </w:rPr>
        <w:t xml:space="preserve">(s0, 4) * size * size * (size - 1)                            </w:t>
      </w:r>
    </w:p>
    <w:p w14:paraId="28E35110" w14:textId="6ABEB77E"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final var l = (int) </w:t>
      </w:r>
      <w:proofErr w:type="spellStart"/>
      <w:r w:rsidRPr="00586B27">
        <w:rPr>
          <w:rFonts w:ascii="Consolas" w:hAnsi="Consolas"/>
          <w:sz w:val="18"/>
          <w:szCs w:val="18"/>
        </w:rPr>
        <w:t>Math.round</w:t>
      </w:r>
      <w:proofErr w:type="spellEnd"/>
      <w:r w:rsidRPr="00586B27">
        <w:rPr>
          <w:rFonts w:ascii="Consolas" w:hAnsi="Consolas"/>
          <w:sz w:val="18"/>
          <w:szCs w:val="18"/>
        </w:rPr>
        <w:t xml:space="preserve">(tmp2 / tmp1) </w:t>
      </w:r>
    </w:p>
    <w:p w14:paraId="33A9AC0E" w14:textId="31924A2C"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                        </w:t>
      </w:r>
    </w:p>
    <w:p w14:paraId="5903700D" w14:textId="77777777" w:rsidR="0021502A"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w:t>
      </w:r>
    </w:p>
    <w:p w14:paraId="4A116701" w14:textId="77777777" w:rsidR="0021502A" w:rsidRDefault="0021502A" w:rsidP="001F2418">
      <w:pPr>
        <w:pStyle w:val="NoSpacing"/>
        <w:rPr>
          <w:rFonts w:ascii="Consolas" w:hAnsi="Consolas"/>
          <w:sz w:val="18"/>
          <w:szCs w:val="18"/>
        </w:rPr>
      </w:pPr>
      <w:r>
        <w:rPr>
          <w:rFonts w:ascii="Consolas" w:hAnsi="Consolas"/>
          <w:sz w:val="18"/>
          <w:szCs w:val="18"/>
        </w:rPr>
        <w:t xml:space="preserve">            </w:t>
      </w:r>
      <w:r w:rsidR="001F2418" w:rsidRPr="00586B27">
        <w:rPr>
          <w:rFonts w:ascii="Consolas" w:hAnsi="Consolas"/>
          <w:sz w:val="18"/>
          <w:szCs w:val="18"/>
        </w:rPr>
        <w:t>"(</w:t>
      </w:r>
      <w:proofErr w:type="spellStart"/>
      <w:r w:rsidR="001F2418" w:rsidRPr="00586B27">
        <w:rPr>
          <w:rFonts w:ascii="Consolas" w:hAnsi="Consolas"/>
          <w:sz w:val="18"/>
          <w:szCs w:val="18"/>
        </w:rPr>
        <w:t>y^bar</w:t>
      </w:r>
      <w:proofErr w:type="spellEnd"/>
      <w:r w:rsidR="001F2418" w:rsidRPr="00586B27">
        <w:rPr>
          <w:rFonts w:ascii="Consolas" w:hAnsi="Consolas"/>
          <w:sz w:val="18"/>
          <w:szCs w:val="18"/>
        </w:rPr>
        <w:t xml:space="preserve"> - </w:t>
      </w:r>
      <w:proofErr w:type="spellStart"/>
      <w:r w:rsidR="001F2418" w:rsidRPr="00586B27">
        <w:rPr>
          <w:rFonts w:ascii="Consolas" w:hAnsi="Consolas"/>
          <w:sz w:val="18"/>
          <w:szCs w:val="18"/>
        </w:rPr>
        <w:t>x^bar</w:t>
      </w:r>
      <w:proofErr w:type="spellEnd"/>
      <w:r w:rsidR="001F2418" w:rsidRPr="00586B27">
        <w:rPr>
          <w:rFonts w:ascii="Consolas" w:hAnsi="Consolas"/>
          <w:sz w:val="18"/>
          <w:szCs w:val="18"/>
        </w:rPr>
        <w:t xml:space="preserve"> - mu_2 + mu_1)/s0 is approximately t-distributed."</w:t>
      </w:r>
    </w:p>
    <w:p w14:paraId="0F3A5561" w14:textId="4A18FD7D" w:rsidR="001F2418" w:rsidRPr="00586B27" w:rsidRDefault="0021502A" w:rsidP="001F2418">
      <w:pPr>
        <w:pStyle w:val="NoSpacing"/>
        <w:rPr>
          <w:rFonts w:ascii="Consolas" w:hAnsi="Consolas"/>
          <w:sz w:val="18"/>
          <w:szCs w:val="18"/>
        </w:rPr>
      </w:pPr>
      <w:r>
        <w:rPr>
          <w:rFonts w:ascii="Consolas" w:hAnsi="Consolas"/>
          <w:sz w:val="18"/>
          <w:szCs w:val="18"/>
        </w:rPr>
        <w:t xml:space="preserve">        </w:t>
      </w:r>
      <w:r w:rsidR="001F2418" w:rsidRPr="00586B27">
        <w:rPr>
          <w:rFonts w:ascii="Consolas" w:hAnsi="Consolas"/>
          <w:sz w:val="18"/>
          <w:szCs w:val="18"/>
        </w:rPr>
        <w:t>)</w:t>
      </w:r>
    </w:p>
    <w:p w14:paraId="4BEA17DF" w14:textId="09B627A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w:t>
      </w:r>
    </w:p>
    <w:p w14:paraId="6EA2913D" w14:textId="73083E34"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("s0 = " + s0) </w:t>
      </w:r>
    </w:p>
    <w:p w14:paraId="6DAAB915"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lastRenderedPageBreak/>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("degree of freedom = " + l)                                         </w:t>
      </w:r>
    </w:p>
    <w:p w14:paraId="498B586F"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Perform a fixed significance level test with alpha = 0.05</w:t>
      </w:r>
    </w:p>
    <w:p w14:paraId="01CC7345"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 Hypothesis: </w:t>
      </w:r>
      <w:proofErr w:type="spellStart"/>
      <w:r w:rsidRPr="00586B27">
        <w:rPr>
          <w:rFonts w:ascii="Consolas" w:hAnsi="Consolas"/>
          <w:sz w:val="18"/>
          <w:szCs w:val="18"/>
        </w:rPr>
        <w:t>after_mean</w:t>
      </w:r>
      <w:proofErr w:type="spellEnd"/>
      <w:r w:rsidRPr="00586B27">
        <w:rPr>
          <w:rFonts w:ascii="Consolas" w:hAnsi="Consolas"/>
          <w:sz w:val="18"/>
          <w:szCs w:val="18"/>
        </w:rPr>
        <w:t xml:space="preserve"> &gt;= </w:t>
      </w:r>
      <w:proofErr w:type="spellStart"/>
      <w:r w:rsidRPr="00586B27">
        <w:rPr>
          <w:rFonts w:ascii="Consolas" w:hAnsi="Consolas"/>
          <w:sz w:val="18"/>
          <w:szCs w:val="18"/>
        </w:rPr>
        <w:t>before_mean</w:t>
      </w:r>
      <w:proofErr w:type="spellEnd"/>
    </w:p>
    <w:p w14:paraId="1B6EC27C"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r>
        <w:rPr>
          <w:rFonts w:ascii="Consolas" w:hAnsi="Consolas"/>
          <w:sz w:val="18"/>
          <w:szCs w:val="18"/>
        </w:rPr>
        <w:t xml:space="preserve">final </w:t>
      </w:r>
      <w:r w:rsidRPr="00586B27">
        <w:rPr>
          <w:rFonts w:ascii="Consolas" w:hAnsi="Consolas"/>
          <w:sz w:val="18"/>
          <w:szCs w:val="18"/>
        </w:rPr>
        <w:t xml:space="preserve">var alpha = 0.05                                    </w:t>
      </w:r>
    </w:p>
    <w:p w14:paraId="0327CD2B"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r>
        <w:rPr>
          <w:rFonts w:ascii="Consolas" w:hAnsi="Consolas"/>
          <w:sz w:val="18"/>
          <w:szCs w:val="18"/>
        </w:rPr>
        <w:t xml:space="preserve">final </w:t>
      </w:r>
      <w:r w:rsidRPr="00586B27">
        <w:rPr>
          <w:rFonts w:ascii="Consolas" w:hAnsi="Consolas"/>
          <w:sz w:val="18"/>
          <w:szCs w:val="18"/>
        </w:rPr>
        <w:t xml:space="preserve">var </w:t>
      </w:r>
      <w:proofErr w:type="spellStart"/>
      <w:r w:rsidRPr="00586B27">
        <w:rPr>
          <w:rFonts w:ascii="Consolas" w:hAnsi="Consolas"/>
          <w:sz w:val="18"/>
          <w:szCs w:val="18"/>
        </w:rPr>
        <w:t>tDist</w:t>
      </w:r>
      <w:proofErr w:type="spellEnd"/>
      <w:r w:rsidRPr="00586B27">
        <w:rPr>
          <w:rFonts w:ascii="Consolas" w:hAnsi="Consolas"/>
          <w:sz w:val="18"/>
          <w:szCs w:val="18"/>
        </w:rPr>
        <w:t xml:space="preserve"> = new </w:t>
      </w:r>
      <w:proofErr w:type="spellStart"/>
      <w:r w:rsidRPr="00586B27">
        <w:rPr>
          <w:rFonts w:ascii="Consolas" w:hAnsi="Consolas"/>
          <w:sz w:val="18"/>
          <w:szCs w:val="18"/>
        </w:rPr>
        <w:t>TDistribution</w:t>
      </w:r>
      <w:proofErr w:type="spellEnd"/>
      <w:r w:rsidRPr="00586B27">
        <w:rPr>
          <w:rFonts w:ascii="Consolas" w:hAnsi="Consolas"/>
          <w:sz w:val="18"/>
          <w:szCs w:val="18"/>
        </w:rPr>
        <w:t xml:space="preserve">(l)                </w:t>
      </w:r>
    </w:p>
    <w:p w14:paraId="28F6A4FE"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r>
        <w:rPr>
          <w:rFonts w:ascii="Consolas" w:hAnsi="Consolas"/>
          <w:sz w:val="18"/>
          <w:szCs w:val="18"/>
        </w:rPr>
        <w:t xml:space="preserve">final </w:t>
      </w:r>
      <w:r w:rsidRPr="00586B27">
        <w:rPr>
          <w:rFonts w:ascii="Consolas" w:hAnsi="Consolas"/>
          <w:sz w:val="18"/>
          <w:szCs w:val="18"/>
        </w:rPr>
        <w:t xml:space="preserve">var </w:t>
      </w:r>
      <w:proofErr w:type="spellStart"/>
      <w:r w:rsidRPr="00586B27">
        <w:rPr>
          <w:rFonts w:ascii="Consolas" w:hAnsi="Consolas"/>
          <w:sz w:val="18"/>
          <w:szCs w:val="18"/>
        </w:rPr>
        <w:t>t_alpha</w:t>
      </w:r>
      <w:proofErr w:type="spellEnd"/>
      <w:r w:rsidRPr="00586B27">
        <w:rPr>
          <w:rFonts w:ascii="Consolas" w:hAnsi="Consolas"/>
          <w:sz w:val="18"/>
          <w:szCs w:val="18"/>
        </w:rPr>
        <w:t xml:space="preserve"> = </w:t>
      </w:r>
      <w:proofErr w:type="spellStart"/>
      <w:r w:rsidRPr="00586B27">
        <w:rPr>
          <w:rFonts w:ascii="Consolas" w:hAnsi="Consolas"/>
          <w:sz w:val="18"/>
          <w:szCs w:val="18"/>
        </w:rPr>
        <w:t>tDist.inverseCumulativeProbability</w:t>
      </w:r>
      <w:proofErr w:type="spellEnd"/>
      <w:r w:rsidRPr="00586B27">
        <w:rPr>
          <w:rFonts w:ascii="Consolas" w:hAnsi="Consolas"/>
          <w:sz w:val="18"/>
          <w:szCs w:val="18"/>
        </w:rPr>
        <w:t xml:space="preserve">(alpha)    </w:t>
      </w:r>
    </w:p>
    <w:p w14:paraId="19246ADC"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r>
        <w:rPr>
          <w:rFonts w:ascii="Consolas" w:hAnsi="Consolas"/>
          <w:sz w:val="18"/>
          <w:szCs w:val="18"/>
        </w:rPr>
        <w:t xml:space="preserve">final </w:t>
      </w:r>
      <w:r w:rsidRPr="00586B27">
        <w:rPr>
          <w:rFonts w:ascii="Consolas" w:hAnsi="Consolas"/>
          <w:sz w:val="18"/>
          <w:szCs w:val="18"/>
        </w:rPr>
        <w:t>var t1 = (</w:t>
      </w:r>
      <w:proofErr w:type="spellStart"/>
      <w:r w:rsidRPr="00586B27">
        <w:rPr>
          <w:rFonts w:ascii="Consolas" w:hAnsi="Consolas"/>
          <w:sz w:val="18"/>
          <w:szCs w:val="18"/>
        </w:rPr>
        <w:t>after_mean</w:t>
      </w:r>
      <w:proofErr w:type="spellEnd"/>
      <w:r w:rsidRPr="00586B27">
        <w:rPr>
          <w:rFonts w:ascii="Consolas" w:hAnsi="Consolas"/>
          <w:sz w:val="18"/>
          <w:szCs w:val="18"/>
        </w:rPr>
        <w:t xml:space="preserve"> - </w:t>
      </w:r>
      <w:proofErr w:type="spellStart"/>
      <w:r w:rsidRPr="00586B27">
        <w:rPr>
          <w:rFonts w:ascii="Consolas" w:hAnsi="Consolas"/>
          <w:sz w:val="18"/>
          <w:szCs w:val="18"/>
        </w:rPr>
        <w:t>before_mean</w:t>
      </w:r>
      <w:proofErr w:type="spellEnd"/>
      <w:r w:rsidRPr="00586B27">
        <w:rPr>
          <w:rFonts w:ascii="Consolas" w:hAnsi="Consolas"/>
          <w:sz w:val="18"/>
          <w:szCs w:val="18"/>
        </w:rPr>
        <w:t xml:space="preserve">) / s0            </w:t>
      </w:r>
    </w:p>
    <w:p w14:paraId="25244873" w14:textId="543434F4"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                        </w:t>
      </w:r>
    </w:p>
    <w:p w14:paraId="7BFC2509" w14:textId="71E04C9B"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("alpha = " + alpha)      </w:t>
      </w:r>
    </w:p>
    <w:p w14:paraId="1325D27E" w14:textId="44E7B99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w:t>
      </w:r>
      <w:proofErr w:type="spellStart"/>
      <w:r w:rsidRPr="00586B27">
        <w:rPr>
          <w:rFonts w:ascii="Consolas" w:hAnsi="Consolas"/>
          <w:sz w:val="18"/>
          <w:szCs w:val="18"/>
        </w:rPr>
        <w:t>t_alpha</w:t>
      </w:r>
      <w:proofErr w:type="spellEnd"/>
      <w:r w:rsidRPr="00586B27">
        <w:rPr>
          <w:rFonts w:ascii="Consolas" w:hAnsi="Consolas"/>
          <w:sz w:val="18"/>
          <w:szCs w:val="18"/>
        </w:rPr>
        <w:t xml:space="preserve"> = " + </w:t>
      </w:r>
      <w:proofErr w:type="spellStart"/>
      <w:r w:rsidRPr="00586B27">
        <w:rPr>
          <w:rFonts w:ascii="Consolas" w:hAnsi="Consolas"/>
          <w:sz w:val="18"/>
          <w:szCs w:val="18"/>
        </w:rPr>
        <w:t>t_alpha</w:t>
      </w:r>
      <w:proofErr w:type="spellEnd"/>
      <w:r w:rsidRPr="00586B27">
        <w:rPr>
          <w:rFonts w:ascii="Consolas" w:hAnsi="Consolas"/>
          <w:sz w:val="18"/>
          <w:szCs w:val="18"/>
        </w:rPr>
        <w:t xml:space="preserve">)  </w:t>
      </w:r>
    </w:p>
    <w:p w14:paraId="2D08E7F1" w14:textId="08C7A343"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("t = " + t1)             </w:t>
      </w:r>
    </w:p>
    <w:p w14:paraId="49B6DCEB" w14:textId="6DCEE6CD"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                        </w:t>
      </w:r>
    </w:p>
    <w:p w14:paraId="07461172" w14:textId="35793FC8"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if (t1 &lt;= </w:t>
      </w:r>
      <w:proofErr w:type="spellStart"/>
      <w:r w:rsidRPr="00586B27">
        <w:rPr>
          <w:rFonts w:ascii="Consolas" w:hAnsi="Consolas"/>
          <w:sz w:val="18"/>
          <w:szCs w:val="18"/>
        </w:rPr>
        <w:t>t_alpha</w:t>
      </w:r>
      <w:proofErr w:type="spellEnd"/>
      <w:r w:rsidRPr="00586B27">
        <w:rPr>
          <w:rFonts w:ascii="Consolas" w:hAnsi="Consolas"/>
          <w:sz w:val="18"/>
          <w:szCs w:val="18"/>
        </w:rPr>
        <w:t xml:space="preserve">)                          </w:t>
      </w:r>
    </w:p>
    <w:p w14:paraId="2617EF5F" w14:textId="77777777"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("It cannot be drawn that </w:t>
      </w:r>
      <w:proofErr w:type="spellStart"/>
      <w:r w:rsidRPr="00586B27">
        <w:rPr>
          <w:rFonts w:ascii="Consolas" w:hAnsi="Consolas"/>
          <w:sz w:val="18"/>
          <w:szCs w:val="18"/>
        </w:rPr>
        <w:t>after_mean</w:t>
      </w:r>
      <w:proofErr w:type="spellEnd"/>
      <w:r w:rsidRPr="00586B27">
        <w:rPr>
          <w:rFonts w:ascii="Consolas" w:hAnsi="Consolas"/>
          <w:sz w:val="18"/>
          <w:szCs w:val="18"/>
        </w:rPr>
        <w:t xml:space="preserve"> &gt;= </w:t>
      </w:r>
      <w:proofErr w:type="spellStart"/>
      <w:r w:rsidRPr="00586B27">
        <w:rPr>
          <w:rFonts w:ascii="Consolas" w:hAnsi="Consolas"/>
          <w:sz w:val="18"/>
          <w:szCs w:val="18"/>
        </w:rPr>
        <w:t>before_mean</w:t>
      </w:r>
      <w:proofErr w:type="spellEnd"/>
      <w:r w:rsidRPr="00586B27">
        <w:rPr>
          <w:rFonts w:ascii="Consolas" w:hAnsi="Consolas"/>
          <w:sz w:val="18"/>
          <w:szCs w:val="18"/>
        </w:rPr>
        <w:t xml:space="preserve">.")           </w:t>
      </w:r>
    </w:p>
    <w:p w14:paraId="7F46E8BF" w14:textId="0790B87F" w:rsidR="001F2418" w:rsidRPr="00586B27" w:rsidRDefault="001F2418" w:rsidP="001F2418">
      <w:pPr>
        <w:pStyle w:val="NoSpacing"/>
        <w:rPr>
          <w:rFonts w:ascii="Consolas" w:hAnsi="Consolas"/>
          <w:sz w:val="18"/>
          <w:szCs w:val="18"/>
        </w:rPr>
      </w:pPr>
      <w:r w:rsidRPr="00586B27">
        <w:rPr>
          <w:rFonts w:ascii="Consolas" w:hAnsi="Consolas"/>
          <w:sz w:val="18"/>
          <w:szCs w:val="18"/>
        </w:rPr>
        <w:t xml:space="preserve">        else                                        </w:t>
      </w:r>
    </w:p>
    <w:p w14:paraId="5E5BF466" w14:textId="77777777" w:rsidR="001F2418" w:rsidRDefault="001F2418" w:rsidP="001F2418">
      <w:pPr>
        <w:pStyle w:val="NoSpacing"/>
        <w:rPr>
          <w:rFonts w:ascii="Consolas" w:hAnsi="Consolas"/>
          <w:sz w:val="18"/>
          <w:szCs w:val="18"/>
        </w:rPr>
      </w:pPr>
      <w:r w:rsidRPr="00586B27">
        <w:rPr>
          <w:rFonts w:ascii="Consolas" w:hAnsi="Consolas"/>
          <w:sz w:val="18"/>
          <w:szCs w:val="18"/>
        </w:rPr>
        <w:t xml:space="preserve">            </w:t>
      </w:r>
      <w:proofErr w:type="spellStart"/>
      <w:r w:rsidRPr="00586B27">
        <w:rPr>
          <w:rFonts w:ascii="Consolas" w:hAnsi="Consolas"/>
          <w:sz w:val="18"/>
          <w:szCs w:val="18"/>
        </w:rPr>
        <w:t>System.out.println</w:t>
      </w:r>
      <w:proofErr w:type="spellEnd"/>
      <w:r w:rsidRPr="00586B27">
        <w:rPr>
          <w:rFonts w:ascii="Consolas" w:hAnsi="Consolas"/>
          <w:sz w:val="18"/>
          <w:szCs w:val="18"/>
        </w:rPr>
        <w:t xml:space="preserve">("It can be drawn that </w:t>
      </w:r>
      <w:proofErr w:type="spellStart"/>
      <w:r w:rsidRPr="00586B27">
        <w:rPr>
          <w:rFonts w:ascii="Consolas" w:hAnsi="Consolas"/>
          <w:sz w:val="18"/>
          <w:szCs w:val="18"/>
        </w:rPr>
        <w:t>after_mean</w:t>
      </w:r>
      <w:proofErr w:type="spellEnd"/>
      <w:r w:rsidRPr="00586B27">
        <w:rPr>
          <w:rFonts w:ascii="Consolas" w:hAnsi="Consolas"/>
          <w:sz w:val="18"/>
          <w:szCs w:val="18"/>
        </w:rPr>
        <w:t xml:space="preserve"> &gt;= </w:t>
      </w:r>
      <w:proofErr w:type="spellStart"/>
      <w:r w:rsidRPr="00586B27">
        <w:rPr>
          <w:rFonts w:ascii="Consolas" w:hAnsi="Consolas"/>
          <w:sz w:val="18"/>
          <w:szCs w:val="18"/>
        </w:rPr>
        <w:t>before_mean</w:t>
      </w:r>
      <w:proofErr w:type="spellEnd"/>
      <w:r w:rsidRPr="00586B27">
        <w:rPr>
          <w:rFonts w:ascii="Consolas" w:hAnsi="Consolas"/>
          <w:sz w:val="18"/>
          <w:szCs w:val="18"/>
        </w:rPr>
        <w:t>.")</w:t>
      </w:r>
    </w:p>
    <w:p w14:paraId="6CA8E0BE" w14:textId="1E473D9D" w:rsidR="001F2418" w:rsidRPr="00407B71" w:rsidRDefault="001F2418" w:rsidP="00407B71"/>
    <w:sectPr w:rsidR="001F2418" w:rsidRPr="00407B71" w:rsidSect="00A134C0">
      <w:headerReference w:type="default" r:id="rId8"/>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BC2D9" w14:textId="77777777" w:rsidR="00400A89" w:rsidRDefault="00400A89" w:rsidP="001C4FF7">
      <w:r>
        <w:separator/>
      </w:r>
    </w:p>
  </w:endnote>
  <w:endnote w:type="continuationSeparator" w:id="0">
    <w:p w14:paraId="4B87630A" w14:textId="77777777" w:rsidR="00400A89" w:rsidRDefault="00400A89" w:rsidP="001C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3951D" w14:textId="77777777" w:rsidR="001F2418" w:rsidRDefault="001F2418" w:rsidP="005E333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2804C" w14:textId="77777777" w:rsidR="00400A89" w:rsidRDefault="00400A89" w:rsidP="001C4FF7">
      <w:r>
        <w:separator/>
      </w:r>
    </w:p>
  </w:footnote>
  <w:footnote w:type="continuationSeparator" w:id="0">
    <w:p w14:paraId="1E607A63" w14:textId="77777777" w:rsidR="00400A89" w:rsidRDefault="00400A89" w:rsidP="001C4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49ECF" w14:textId="77777777" w:rsidR="001F2418" w:rsidRDefault="001F2418">
    <w:pPr>
      <w:pStyle w:val="Header"/>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singleLevel"/>
    <w:tmpl w:val="04090011"/>
    <w:lvl w:ilvl="0">
      <w:start w:val="1"/>
      <w:numFmt w:val="decimal"/>
      <w:lvlText w:val="%1)"/>
      <w:lvlJc w:val="left"/>
      <w:pPr>
        <w:ind w:left="360" w:hanging="360"/>
      </w:pPr>
    </w:lvl>
  </w:abstractNum>
  <w:abstractNum w:abstractNumId="1" w15:restartNumberingAfterBreak="0">
    <w:nsid w:val="00000009"/>
    <w:multiLevelType w:val="multilevel"/>
    <w:tmpl w:val="00000009"/>
    <w:lvl w:ilvl="0">
      <w:start w:val="1"/>
      <w:numFmt w:val="japaneseCounting"/>
      <w:lvlText w:val="%1、"/>
      <w:lvlJc w:val="left"/>
      <w:pPr>
        <w:tabs>
          <w:tab w:val="left" w:pos="1146"/>
        </w:tabs>
        <w:ind w:left="1146" w:hanging="720"/>
      </w:pPr>
      <w:rPr>
        <w:rFonts w:cs="Times New Roman" w:hint="default"/>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2" w15:restartNumberingAfterBreak="0">
    <w:nsid w:val="0000000B"/>
    <w:multiLevelType w:val="singleLevel"/>
    <w:tmpl w:val="0000000B"/>
    <w:lvl w:ilvl="0">
      <w:start w:val="8"/>
      <w:numFmt w:val="chineseCounting"/>
      <w:suff w:val="nothing"/>
      <w:lvlText w:val="%1、"/>
      <w:lvlJc w:val="left"/>
      <w:rPr>
        <w:rFonts w:cs="Times New Roman"/>
      </w:rPr>
    </w:lvl>
  </w:abstractNum>
  <w:abstractNum w:abstractNumId="3" w15:restartNumberingAfterBreak="0">
    <w:nsid w:val="00000011"/>
    <w:multiLevelType w:val="singleLevel"/>
    <w:tmpl w:val="00000011"/>
    <w:lvl w:ilvl="0">
      <w:start w:val="4"/>
      <w:numFmt w:val="chineseCounting"/>
      <w:suff w:val="nothing"/>
      <w:lvlText w:val="%1、"/>
      <w:lvlJc w:val="left"/>
      <w:rPr>
        <w:rFonts w:cs="Times New Roman"/>
      </w:rPr>
    </w:lvl>
  </w:abstractNum>
  <w:abstractNum w:abstractNumId="4" w15:restartNumberingAfterBreak="0">
    <w:nsid w:val="1F814E76"/>
    <w:multiLevelType w:val="multilevel"/>
    <w:tmpl w:val="1F814E7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15:restartNumberingAfterBreak="0">
    <w:nsid w:val="313F74B0"/>
    <w:multiLevelType w:val="multilevel"/>
    <w:tmpl w:val="313F74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15:restartNumberingAfterBreak="0">
    <w:nsid w:val="364B0F9D"/>
    <w:multiLevelType w:val="multilevel"/>
    <w:tmpl w:val="364B0F9D"/>
    <w:lvl w:ilvl="0">
      <w:start w:val="1"/>
      <w:numFmt w:val="bullet"/>
      <w:lvlText w:val=""/>
      <w:lvlJc w:val="left"/>
      <w:pPr>
        <w:ind w:left="420" w:hanging="420"/>
      </w:pPr>
      <w:rPr>
        <w:rFonts w:ascii="Wingdings" w:hAnsi="Wingdings" w:hint="default"/>
        <w:color w:val="000000"/>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15:restartNumberingAfterBreak="0">
    <w:nsid w:val="43F96D87"/>
    <w:multiLevelType w:val="multilevel"/>
    <w:tmpl w:val="43F96D87"/>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1"/>
  </w:num>
  <w:num w:numId="2">
    <w:abstractNumId w:val="0"/>
  </w:num>
  <w:num w:numId="3">
    <w:abstractNumId w:val="3"/>
  </w:num>
  <w:num w:numId="4">
    <w:abstractNumId w:val="6"/>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F7"/>
    <w:rsid w:val="00007785"/>
    <w:rsid w:val="000117FF"/>
    <w:rsid w:val="000237B7"/>
    <w:rsid w:val="0007502E"/>
    <w:rsid w:val="00086FA8"/>
    <w:rsid w:val="00093B20"/>
    <w:rsid w:val="000B00C6"/>
    <w:rsid w:val="000C3D93"/>
    <w:rsid w:val="000E78C6"/>
    <w:rsid w:val="000F68FF"/>
    <w:rsid w:val="000F74DE"/>
    <w:rsid w:val="0010410E"/>
    <w:rsid w:val="0012696F"/>
    <w:rsid w:val="00181CC3"/>
    <w:rsid w:val="00193A50"/>
    <w:rsid w:val="001A28A4"/>
    <w:rsid w:val="001A5F52"/>
    <w:rsid w:val="001A6C11"/>
    <w:rsid w:val="001C4FF7"/>
    <w:rsid w:val="001D7A31"/>
    <w:rsid w:val="001E022C"/>
    <w:rsid w:val="001F2418"/>
    <w:rsid w:val="00202572"/>
    <w:rsid w:val="0021502A"/>
    <w:rsid w:val="002179F6"/>
    <w:rsid w:val="0027083A"/>
    <w:rsid w:val="00276CAD"/>
    <w:rsid w:val="002A2C4B"/>
    <w:rsid w:val="002A5CD4"/>
    <w:rsid w:val="002C0C6E"/>
    <w:rsid w:val="003339AA"/>
    <w:rsid w:val="003D62AD"/>
    <w:rsid w:val="003F050F"/>
    <w:rsid w:val="00400A89"/>
    <w:rsid w:val="004046E6"/>
    <w:rsid w:val="00404A8F"/>
    <w:rsid w:val="004054BA"/>
    <w:rsid w:val="00407B71"/>
    <w:rsid w:val="00413B8F"/>
    <w:rsid w:val="004315B2"/>
    <w:rsid w:val="00437663"/>
    <w:rsid w:val="004579FC"/>
    <w:rsid w:val="0047347E"/>
    <w:rsid w:val="004875B5"/>
    <w:rsid w:val="004A315D"/>
    <w:rsid w:val="005079DC"/>
    <w:rsid w:val="00513B2B"/>
    <w:rsid w:val="00525D7C"/>
    <w:rsid w:val="00566E07"/>
    <w:rsid w:val="00572437"/>
    <w:rsid w:val="005C29BD"/>
    <w:rsid w:val="005C58A7"/>
    <w:rsid w:val="005E3333"/>
    <w:rsid w:val="005F1298"/>
    <w:rsid w:val="00605C8F"/>
    <w:rsid w:val="00606624"/>
    <w:rsid w:val="006258BC"/>
    <w:rsid w:val="00634523"/>
    <w:rsid w:val="00662D9C"/>
    <w:rsid w:val="00674C50"/>
    <w:rsid w:val="006819D7"/>
    <w:rsid w:val="006854F0"/>
    <w:rsid w:val="006964BF"/>
    <w:rsid w:val="006B0B03"/>
    <w:rsid w:val="006B570A"/>
    <w:rsid w:val="006C72C6"/>
    <w:rsid w:val="006D01D4"/>
    <w:rsid w:val="006E33DB"/>
    <w:rsid w:val="006E73B9"/>
    <w:rsid w:val="006F5659"/>
    <w:rsid w:val="00744C8E"/>
    <w:rsid w:val="00762919"/>
    <w:rsid w:val="00771D77"/>
    <w:rsid w:val="0077346E"/>
    <w:rsid w:val="007B1344"/>
    <w:rsid w:val="007C6EED"/>
    <w:rsid w:val="00825C70"/>
    <w:rsid w:val="0082759C"/>
    <w:rsid w:val="00865E91"/>
    <w:rsid w:val="00887ABF"/>
    <w:rsid w:val="0089231B"/>
    <w:rsid w:val="008F0821"/>
    <w:rsid w:val="008F5D5F"/>
    <w:rsid w:val="00915F4C"/>
    <w:rsid w:val="00925663"/>
    <w:rsid w:val="0093341C"/>
    <w:rsid w:val="00935D8D"/>
    <w:rsid w:val="00937106"/>
    <w:rsid w:val="00940240"/>
    <w:rsid w:val="00954E50"/>
    <w:rsid w:val="0096027D"/>
    <w:rsid w:val="009626E3"/>
    <w:rsid w:val="00964018"/>
    <w:rsid w:val="009648B5"/>
    <w:rsid w:val="00975ED6"/>
    <w:rsid w:val="009A6841"/>
    <w:rsid w:val="009E2974"/>
    <w:rsid w:val="009F5C11"/>
    <w:rsid w:val="00A023DF"/>
    <w:rsid w:val="00A037CF"/>
    <w:rsid w:val="00A05A80"/>
    <w:rsid w:val="00A134C0"/>
    <w:rsid w:val="00A21A46"/>
    <w:rsid w:val="00A70DB5"/>
    <w:rsid w:val="00A72008"/>
    <w:rsid w:val="00A845CF"/>
    <w:rsid w:val="00A95D5B"/>
    <w:rsid w:val="00AA2ED9"/>
    <w:rsid w:val="00AA7456"/>
    <w:rsid w:val="00AF74D7"/>
    <w:rsid w:val="00B06915"/>
    <w:rsid w:val="00B07638"/>
    <w:rsid w:val="00B105AB"/>
    <w:rsid w:val="00B13FCB"/>
    <w:rsid w:val="00B22FA0"/>
    <w:rsid w:val="00B43A16"/>
    <w:rsid w:val="00B54C06"/>
    <w:rsid w:val="00B869CC"/>
    <w:rsid w:val="00BA27C3"/>
    <w:rsid w:val="00C0641B"/>
    <w:rsid w:val="00C13B02"/>
    <w:rsid w:val="00C16FDE"/>
    <w:rsid w:val="00C2421C"/>
    <w:rsid w:val="00C3714D"/>
    <w:rsid w:val="00C42C5C"/>
    <w:rsid w:val="00CA3EE5"/>
    <w:rsid w:val="00CD64AD"/>
    <w:rsid w:val="00CE6F97"/>
    <w:rsid w:val="00D03861"/>
    <w:rsid w:val="00D61AB6"/>
    <w:rsid w:val="00D668DD"/>
    <w:rsid w:val="00D8285D"/>
    <w:rsid w:val="00D86A75"/>
    <w:rsid w:val="00DE23D8"/>
    <w:rsid w:val="00DF3428"/>
    <w:rsid w:val="00E00F0F"/>
    <w:rsid w:val="00E46D41"/>
    <w:rsid w:val="00E541FE"/>
    <w:rsid w:val="00EC0F3E"/>
    <w:rsid w:val="00EF3C1A"/>
    <w:rsid w:val="00F04CA6"/>
    <w:rsid w:val="00F21E57"/>
    <w:rsid w:val="00F2472D"/>
    <w:rsid w:val="00F363E7"/>
    <w:rsid w:val="00F45044"/>
    <w:rsid w:val="00F55D79"/>
    <w:rsid w:val="00F73151"/>
    <w:rsid w:val="00F84405"/>
    <w:rsid w:val="00F856C0"/>
    <w:rsid w:val="00F95E37"/>
    <w:rsid w:val="00FB6D0D"/>
    <w:rsid w:val="00FC3786"/>
    <w:rsid w:val="00FE4732"/>
    <w:rsid w:val="00FE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2F6158E2"/>
  <w15:chartTrackingRefBased/>
  <w15:docId w15:val="{018917D7-B51F-4A18-A046-103E5D14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lsdException w:name="footer" w:locked="1"/>
    <w:lsdException w:name="caption" w:locked="1" w:semiHidden="1" w:unhideWhenUsed="1" w:qFormat="1"/>
    <w:lsdException w:name="page number" w:locked="1"/>
    <w:lsdException w:name="Title" w:locked="1" w:qFormat="1"/>
    <w:lsdException w:name="Default Paragraph Font" w:locked="1"/>
    <w:lsdException w:name="Subtitle" w:locked="1" w:qFormat="1"/>
    <w:lsdException w:name="Hyperlink" w:locked="1"/>
    <w:lsdException w:name="Strong" w:locked="1" w:qFormat="1"/>
    <w:lsdException w:name="Emphasis" w:locked="1" w:qFormat="1"/>
    <w:lsdException w:name="Plain Text" w:locked="1"/>
    <w:lsdException w:name="HTML Top of Form" w:locked="1"/>
    <w:lsdException w:name="HTML Bottom of Form" w:locked="1"/>
    <w:lsdException w:name="Normal (Web)" w:locked="1"/>
    <w:lsdException w:name="Normal Table" w:locked="1" w:semiHidden="1" w:unhideWhenUs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D0D"/>
    <w:pPr>
      <w:widowControl w:val="0"/>
      <w:jc w:val="both"/>
    </w:pPr>
    <w:rPr>
      <w:kern w:val="2"/>
      <w:sz w:val="21"/>
      <w:szCs w:val="24"/>
      <w:lang w:eastAsia="zh-CN"/>
    </w:rPr>
  </w:style>
  <w:style w:type="paragraph" w:styleId="Heading2">
    <w:name w:val="heading 2"/>
    <w:basedOn w:val="Normal"/>
    <w:next w:val="Normal"/>
    <w:link w:val="Heading2Char"/>
    <w:qFormat/>
    <w:rsid w:val="001C4FF7"/>
    <w:pPr>
      <w:keepNext/>
      <w:keepLines/>
      <w:spacing w:before="260" w:after="260" w:line="416" w:lineRule="auto"/>
      <w:outlineLvl w:val="1"/>
    </w:pPr>
    <w:rPr>
      <w:rFonts w:ascii="Arial" w:eastAsia="SimHei" w:hAnsi="Arial"/>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C4FF7"/>
    <w:pPr>
      <w:adjustRightInd w:val="0"/>
      <w:spacing w:line="312" w:lineRule="atLeast"/>
      <w:textAlignment w:val="baseline"/>
    </w:pPr>
    <w:rPr>
      <w:rFonts w:ascii="SimSun" w:hAnsi="Courier New"/>
      <w:kern w:val="0"/>
      <w:szCs w:val="20"/>
    </w:rPr>
  </w:style>
  <w:style w:type="paragraph" w:styleId="BalloonText">
    <w:name w:val="Balloon Text"/>
    <w:basedOn w:val="Normal"/>
    <w:link w:val="BalloonTextChar"/>
    <w:semiHidden/>
    <w:rsid w:val="001C4FF7"/>
    <w:rPr>
      <w:sz w:val="18"/>
      <w:szCs w:val="18"/>
    </w:rPr>
  </w:style>
  <w:style w:type="paragraph" w:styleId="Footer">
    <w:name w:val="footer"/>
    <w:basedOn w:val="Normal"/>
    <w:link w:val="FooterChar"/>
    <w:rsid w:val="001C4FF7"/>
    <w:pPr>
      <w:tabs>
        <w:tab w:val="center" w:pos="4153"/>
        <w:tab w:val="right" w:pos="8306"/>
      </w:tabs>
      <w:snapToGrid w:val="0"/>
      <w:jc w:val="left"/>
    </w:pPr>
    <w:rPr>
      <w:sz w:val="18"/>
      <w:szCs w:val="18"/>
    </w:rPr>
  </w:style>
  <w:style w:type="paragraph" w:styleId="Header">
    <w:name w:val="header"/>
    <w:basedOn w:val="Normal"/>
    <w:link w:val="HeaderChar"/>
    <w:rsid w:val="001C4FF7"/>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rsid w:val="001C4FF7"/>
    <w:pPr>
      <w:widowControl/>
      <w:jc w:val="left"/>
    </w:pPr>
    <w:rPr>
      <w:rFonts w:ascii="SimSun" w:hAnsi="SimSun" w:cs="SimSun"/>
      <w:kern w:val="0"/>
      <w:sz w:val="24"/>
    </w:rPr>
  </w:style>
  <w:style w:type="character" w:styleId="PageNumber">
    <w:name w:val="page number"/>
    <w:rsid w:val="001C4FF7"/>
    <w:rPr>
      <w:rFonts w:cs="Times New Roman"/>
    </w:rPr>
  </w:style>
  <w:style w:type="character" w:styleId="Hyperlink">
    <w:name w:val="Hyperlink"/>
    <w:rsid w:val="001C4FF7"/>
    <w:rPr>
      <w:rFonts w:cs="Times New Roman"/>
      <w:color w:val="0000FF"/>
      <w:u w:val="single"/>
    </w:rPr>
  </w:style>
  <w:style w:type="paragraph" w:customStyle="1" w:styleId="1">
    <w:name w:val="列出段落1"/>
    <w:basedOn w:val="Normal"/>
    <w:rsid w:val="001C4FF7"/>
    <w:pPr>
      <w:ind w:firstLineChars="200" w:firstLine="420"/>
    </w:pPr>
    <w:rPr>
      <w:rFonts w:ascii="Calibri" w:hAnsi="Calibri"/>
      <w:szCs w:val="22"/>
    </w:rPr>
  </w:style>
  <w:style w:type="paragraph" w:customStyle="1" w:styleId="New">
    <w:name w:val="正文 New"/>
    <w:rsid w:val="001C4FF7"/>
    <w:pPr>
      <w:widowControl w:val="0"/>
      <w:jc w:val="both"/>
    </w:pPr>
    <w:rPr>
      <w:lang w:eastAsia="zh-CN"/>
    </w:rPr>
  </w:style>
  <w:style w:type="character" w:customStyle="1" w:styleId="HeaderChar">
    <w:name w:val="Header Char"/>
    <w:link w:val="Header"/>
    <w:locked/>
    <w:rsid w:val="001C4FF7"/>
    <w:rPr>
      <w:rFonts w:cs="Times New Roman"/>
      <w:sz w:val="18"/>
      <w:szCs w:val="18"/>
    </w:rPr>
  </w:style>
  <w:style w:type="character" w:customStyle="1" w:styleId="FooterChar">
    <w:name w:val="Footer Char"/>
    <w:link w:val="Footer"/>
    <w:locked/>
    <w:rsid w:val="001C4FF7"/>
    <w:rPr>
      <w:rFonts w:cs="Times New Roman"/>
      <w:sz w:val="18"/>
      <w:szCs w:val="18"/>
    </w:rPr>
  </w:style>
  <w:style w:type="character" w:customStyle="1" w:styleId="PlainTextChar">
    <w:name w:val="Plain Text Char"/>
    <w:link w:val="PlainText"/>
    <w:locked/>
    <w:rsid w:val="001C4FF7"/>
    <w:rPr>
      <w:rFonts w:ascii="SimSun" w:eastAsia="SimSun" w:hAnsi="Courier New" w:cs="Times New Roman"/>
      <w:kern w:val="0"/>
      <w:sz w:val="20"/>
      <w:szCs w:val="20"/>
    </w:rPr>
  </w:style>
  <w:style w:type="character" w:customStyle="1" w:styleId="Heading2Char">
    <w:name w:val="Heading 2 Char"/>
    <w:link w:val="Heading2"/>
    <w:locked/>
    <w:rsid w:val="001C4FF7"/>
    <w:rPr>
      <w:rFonts w:ascii="Arial" w:eastAsia="SimHei" w:hAnsi="Arial" w:cs="Times New Roman"/>
      <w:bCs/>
      <w:sz w:val="32"/>
      <w:szCs w:val="32"/>
    </w:rPr>
  </w:style>
  <w:style w:type="character" w:customStyle="1" w:styleId="BalloonTextChar">
    <w:name w:val="Balloon Text Char"/>
    <w:link w:val="BalloonText"/>
    <w:semiHidden/>
    <w:locked/>
    <w:rsid w:val="001C4FF7"/>
    <w:rPr>
      <w:rFonts w:ascii="Times New Roman" w:eastAsia="SimSun" w:hAnsi="Times New Roman" w:cs="Times New Roman"/>
      <w:sz w:val="18"/>
      <w:szCs w:val="18"/>
    </w:rPr>
  </w:style>
  <w:style w:type="character" w:styleId="UnresolvedMention">
    <w:name w:val="Unresolved Mention"/>
    <w:uiPriority w:val="99"/>
    <w:semiHidden/>
    <w:unhideWhenUsed/>
    <w:rsid w:val="000B00C6"/>
    <w:rPr>
      <w:color w:val="605E5C"/>
      <w:shd w:val="clear" w:color="auto" w:fill="E1DFDD"/>
    </w:rPr>
  </w:style>
  <w:style w:type="table" w:styleId="TableGrid">
    <w:name w:val="Table Grid"/>
    <w:basedOn w:val="TableNormal"/>
    <w:locked/>
    <w:rsid w:val="007B1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3FCB"/>
    <w:rPr>
      <w:color w:val="808080"/>
    </w:rPr>
  </w:style>
  <w:style w:type="paragraph" w:styleId="NoSpacing">
    <w:name w:val="No Spacing"/>
    <w:uiPriority w:val="1"/>
    <w:qFormat/>
    <w:rsid w:val="001F241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1431580887">
      <w:bodyDiv w:val="1"/>
      <w:marLeft w:val="0"/>
      <w:marRight w:val="0"/>
      <w:marTop w:val="0"/>
      <w:marBottom w:val="0"/>
      <w:divBdr>
        <w:top w:val="none" w:sz="0" w:space="0" w:color="auto"/>
        <w:left w:val="none" w:sz="0" w:space="0" w:color="auto"/>
        <w:bottom w:val="none" w:sz="0" w:space="0" w:color="auto"/>
        <w:right w:val="none" w:sz="0" w:space="0" w:color="auto"/>
      </w:divBdr>
      <w:divsChild>
        <w:div w:id="142045417">
          <w:marLeft w:val="0"/>
          <w:marRight w:val="0"/>
          <w:marTop w:val="0"/>
          <w:marBottom w:val="0"/>
          <w:divBdr>
            <w:top w:val="none" w:sz="0" w:space="0" w:color="auto"/>
            <w:left w:val="none" w:sz="0" w:space="0" w:color="auto"/>
            <w:bottom w:val="none" w:sz="0" w:space="0" w:color="auto"/>
            <w:right w:val="none" w:sz="0" w:space="0" w:color="auto"/>
          </w:divBdr>
          <w:divsChild>
            <w:div w:id="12698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E14AD-53F4-4F64-A4E5-F2A1BDC74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16</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23991</CharactersWithSpaces>
  <SharedDoc>false</SharedDoc>
  <HLinks>
    <vt:vector size="6" baseType="variant">
      <vt:variant>
        <vt:i4>4587540</vt:i4>
      </vt:variant>
      <vt:variant>
        <vt:i4>909</vt:i4>
      </vt:variant>
      <vt:variant>
        <vt:i4>0</vt:i4>
      </vt:variant>
      <vt:variant>
        <vt:i4>5</vt:i4>
      </vt:variant>
      <vt:variant>
        <vt:lpwstr>http://data.tiexue.net/view/5667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a</cp:lastModifiedBy>
  <cp:revision>53</cp:revision>
  <cp:lastPrinted>2014-09-14T23:31:00Z</cp:lastPrinted>
  <dcterms:created xsi:type="dcterms:W3CDTF">2020-05-18T14:24:00Z</dcterms:created>
  <dcterms:modified xsi:type="dcterms:W3CDTF">2020-05-20T09:07:00Z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